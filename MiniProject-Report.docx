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728AC0B" w:rsidR="00921089" w:rsidRPr="0085176B" w:rsidRDefault="6F680D0F" w:rsidP="00E2187C">
      <w:pPr>
        <w:pStyle w:val="BodyText"/>
        <w:spacing w:before="11" w:after="120"/>
        <w:ind w:left="90"/>
        <w:jc w:val="center"/>
        <w:rPr>
          <w:b/>
          <w:bCs/>
          <w:sz w:val="65"/>
          <w:szCs w:val="65"/>
        </w:rPr>
      </w:pPr>
      <w:r w:rsidRPr="0085176B">
        <w:rPr>
          <w:b/>
          <w:bCs/>
          <w:sz w:val="65"/>
          <w:szCs w:val="65"/>
        </w:rPr>
        <w:t>Alumni Directory</w:t>
      </w:r>
    </w:p>
    <w:p w14:paraId="44B33416" w14:textId="77777777" w:rsidR="00921089" w:rsidRPr="0085176B" w:rsidRDefault="00EC1FA3" w:rsidP="00E2187C">
      <w:pPr>
        <w:spacing w:line="360" w:lineRule="auto"/>
        <w:ind w:right="-10"/>
        <w:jc w:val="center"/>
        <w:rPr>
          <w:sz w:val="32"/>
        </w:rPr>
      </w:pPr>
      <w:r w:rsidRPr="0085176B">
        <w:rPr>
          <w:sz w:val="32"/>
        </w:rPr>
        <w:t>Submitted in partial fulfillment of the requirements of the degree</w:t>
      </w:r>
    </w:p>
    <w:p w14:paraId="593C6222" w14:textId="77777777" w:rsidR="00921089" w:rsidRPr="0085176B" w:rsidRDefault="00EC1FA3" w:rsidP="00E2187C">
      <w:pPr>
        <w:pStyle w:val="Heading2"/>
        <w:spacing w:line="360" w:lineRule="auto"/>
        <w:ind w:left="90" w:right="-10" w:firstLine="0"/>
        <w:jc w:val="center"/>
      </w:pPr>
      <w:r w:rsidRPr="0085176B">
        <w:t>BACHELOR OF ENGINEERING IN INFORMATION TECHNOLOGY</w:t>
      </w:r>
    </w:p>
    <w:p w14:paraId="69FF98A1" w14:textId="77777777" w:rsidR="00921089" w:rsidRPr="0085176B" w:rsidRDefault="00EC1FA3">
      <w:pPr>
        <w:spacing w:before="298"/>
        <w:ind w:left="726" w:right="766"/>
        <w:jc w:val="center"/>
        <w:rPr>
          <w:sz w:val="30"/>
        </w:rPr>
      </w:pPr>
      <w:r w:rsidRPr="0085176B">
        <w:rPr>
          <w:sz w:val="30"/>
        </w:rPr>
        <w:t>By</w:t>
      </w:r>
    </w:p>
    <w:p w14:paraId="0A37501D" w14:textId="77777777" w:rsidR="00921089" w:rsidRPr="0085176B" w:rsidRDefault="00921089">
      <w:pPr>
        <w:pStyle w:val="BodyText"/>
        <w:spacing w:before="1"/>
        <w:rPr>
          <w:sz w:val="29"/>
        </w:rPr>
      </w:pPr>
    </w:p>
    <w:tbl>
      <w:tblPr>
        <w:tblW w:w="6675" w:type="dxa"/>
        <w:tblInd w:w="1117" w:type="dxa"/>
        <w:tblLayout w:type="fixed"/>
        <w:tblCellMar>
          <w:left w:w="0" w:type="dxa"/>
          <w:right w:w="0" w:type="dxa"/>
        </w:tblCellMar>
        <w:tblLook w:val="01E0" w:firstRow="1" w:lastRow="1" w:firstColumn="1" w:lastColumn="1" w:noHBand="0" w:noVBand="0"/>
      </w:tblPr>
      <w:tblGrid>
        <w:gridCol w:w="6540"/>
        <w:gridCol w:w="135"/>
      </w:tblGrid>
      <w:tr w:rsidR="00921089" w:rsidRPr="0085176B" w14:paraId="643DB2E9" w14:textId="77777777" w:rsidTr="6F9F9CD6">
        <w:trPr>
          <w:trHeight w:val="397"/>
        </w:trPr>
        <w:tc>
          <w:tcPr>
            <w:tcW w:w="6540" w:type="dxa"/>
          </w:tcPr>
          <w:p w14:paraId="29A9CA56" w14:textId="77777777" w:rsidR="00921089" w:rsidRDefault="00B63792" w:rsidP="00B63792">
            <w:pPr>
              <w:pStyle w:val="TableParagraph"/>
              <w:spacing w:after="120" w:line="311" w:lineRule="exact"/>
              <w:ind w:left="-307" w:right="-1433"/>
              <w:jc w:val="center"/>
              <w:rPr>
                <w:b/>
                <w:bCs/>
                <w:sz w:val="28"/>
                <w:szCs w:val="28"/>
              </w:rPr>
            </w:pPr>
            <w:proofErr w:type="spellStart"/>
            <w:r>
              <w:rPr>
                <w:b/>
                <w:bCs/>
                <w:sz w:val="28"/>
                <w:szCs w:val="28"/>
              </w:rPr>
              <w:t>Prabhit</w:t>
            </w:r>
            <w:proofErr w:type="spellEnd"/>
            <w:r>
              <w:rPr>
                <w:b/>
                <w:bCs/>
                <w:sz w:val="28"/>
                <w:szCs w:val="28"/>
              </w:rPr>
              <w:t xml:space="preserve"> </w:t>
            </w:r>
            <w:proofErr w:type="spellStart"/>
            <w:r>
              <w:rPr>
                <w:b/>
                <w:bCs/>
                <w:sz w:val="28"/>
                <w:szCs w:val="28"/>
              </w:rPr>
              <w:t>Chaugule</w:t>
            </w:r>
            <w:proofErr w:type="spellEnd"/>
            <w:r>
              <w:rPr>
                <w:b/>
                <w:bCs/>
                <w:sz w:val="28"/>
                <w:szCs w:val="28"/>
              </w:rPr>
              <w:t xml:space="preserve"> – 20101A0031</w:t>
            </w:r>
          </w:p>
          <w:p w14:paraId="537A9FBA" w14:textId="7992FB34" w:rsidR="00B63792" w:rsidRPr="0085176B" w:rsidRDefault="00B63792" w:rsidP="00B63792">
            <w:pPr>
              <w:pStyle w:val="TableParagraph"/>
              <w:spacing w:after="120" w:line="311" w:lineRule="exact"/>
              <w:ind w:left="-307" w:right="-1433"/>
              <w:jc w:val="center"/>
              <w:rPr>
                <w:b/>
                <w:bCs/>
                <w:sz w:val="28"/>
                <w:szCs w:val="28"/>
              </w:rPr>
            </w:pPr>
            <w:r>
              <w:rPr>
                <w:b/>
                <w:bCs/>
                <w:sz w:val="28"/>
                <w:szCs w:val="28"/>
              </w:rPr>
              <w:t xml:space="preserve">Rahul Chougule - </w:t>
            </w:r>
            <w:r w:rsidRPr="00B63792">
              <w:rPr>
                <w:b/>
                <w:bCs/>
                <w:sz w:val="28"/>
                <w:szCs w:val="28"/>
                <w:lang w:val="en-IN"/>
              </w:rPr>
              <w:t>20101A0055</w:t>
            </w:r>
          </w:p>
        </w:tc>
        <w:tc>
          <w:tcPr>
            <w:tcW w:w="135" w:type="dxa"/>
          </w:tcPr>
          <w:p w14:paraId="1C42DD73" w14:textId="077A455B" w:rsidR="00921089" w:rsidRPr="0085176B" w:rsidRDefault="00921089" w:rsidP="6F9F9CD6">
            <w:pPr>
              <w:pStyle w:val="TableParagraph"/>
              <w:spacing w:line="311" w:lineRule="exact"/>
              <w:ind w:left="0" w:right="198"/>
              <w:jc w:val="right"/>
              <w:rPr>
                <w:b/>
                <w:bCs/>
                <w:sz w:val="28"/>
                <w:szCs w:val="28"/>
              </w:rPr>
            </w:pPr>
          </w:p>
        </w:tc>
      </w:tr>
      <w:tr w:rsidR="00921089" w:rsidRPr="0085176B" w14:paraId="794BD3D9" w14:textId="77777777" w:rsidTr="6F9F9CD6">
        <w:trPr>
          <w:trHeight w:val="482"/>
        </w:trPr>
        <w:tc>
          <w:tcPr>
            <w:tcW w:w="6540" w:type="dxa"/>
          </w:tcPr>
          <w:p w14:paraId="68578D99" w14:textId="218E8F21" w:rsidR="00921089" w:rsidRPr="0085176B" w:rsidRDefault="00921089" w:rsidP="002C7EB8">
            <w:pPr>
              <w:pStyle w:val="TableParagraph"/>
              <w:spacing w:before="74" w:line="240" w:lineRule="auto"/>
              <w:ind w:left="0"/>
              <w:rPr>
                <w:b/>
                <w:bCs/>
                <w:sz w:val="28"/>
                <w:szCs w:val="28"/>
              </w:rPr>
            </w:pPr>
          </w:p>
        </w:tc>
        <w:tc>
          <w:tcPr>
            <w:tcW w:w="135" w:type="dxa"/>
          </w:tcPr>
          <w:p w14:paraId="2AE06042" w14:textId="69D71F2B" w:rsidR="00921089" w:rsidRPr="0085176B" w:rsidRDefault="00921089" w:rsidP="6F9F9CD6">
            <w:pPr>
              <w:pStyle w:val="TableParagraph"/>
              <w:spacing w:before="74" w:line="240" w:lineRule="auto"/>
              <w:ind w:left="0" w:right="198"/>
              <w:jc w:val="right"/>
              <w:rPr>
                <w:b/>
                <w:bCs/>
                <w:sz w:val="28"/>
                <w:szCs w:val="28"/>
              </w:rPr>
            </w:pPr>
          </w:p>
        </w:tc>
      </w:tr>
      <w:tr w:rsidR="00921089" w:rsidRPr="0085176B" w14:paraId="1AAA7881" w14:textId="77777777" w:rsidTr="6F9F9CD6">
        <w:trPr>
          <w:trHeight w:val="396"/>
        </w:trPr>
        <w:tc>
          <w:tcPr>
            <w:tcW w:w="6540" w:type="dxa"/>
          </w:tcPr>
          <w:p w14:paraId="6F9CC603" w14:textId="67A26A60" w:rsidR="00921089" w:rsidRPr="0085176B" w:rsidRDefault="00921089" w:rsidP="002C7EB8">
            <w:pPr>
              <w:pStyle w:val="TableParagraph"/>
              <w:spacing w:before="74" w:line="302" w:lineRule="exact"/>
              <w:ind w:left="0"/>
              <w:rPr>
                <w:b/>
                <w:bCs/>
                <w:sz w:val="28"/>
                <w:szCs w:val="28"/>
              </w:rPr>
            </w:pPr>
          </w:p>
        </w:tc>
        <w:tc>
          <w:tcPr>
            <w:tcW w:w="135" w:type="dxa"/>
          </w:tcPr>
          <w:p w14:paraId="2A248A64" w14:textId="25A7F458" w:rsidR="00921089" w:rsidRPr="0085176B" w:rsidRDefault="00921089" w:rsidP="6F9F9CD6">
            <w:pPr>
              <w:pStyle w:val="TableParagraph"/>
              <w:spacing w:before="74" w:line="302" w:lineRule="exact"/>
              <w:ind w:left="0" w:right="198"/>
              <w:jc w:val="right"/>
              <w:rPr>
                <w:b/>
                <w:bCs/>
                <w:sz w:val="28"/>
                <w:szCs w:val="28"/>
              </w:rPr>
            </w:pPr>
          </w:p>
        </w:tc>
      </w:tr>
    </w:tbl>
    <w:p w14:paraId="14729227" w14:textId="79F61A3D" w:rsidR="00921089" w:rsidRPr="0085176B" w:rsidRDefault="00EC1FA3" w:rsidP="00E61AFC">
      <w:pPr>
        <w:tabs>
          <w:tab w:val="left" w:pos="9090"/>
        </w:tabs>
        <w:ind w:right="-10"/>
        <w:jc w:val="center"/>
        <w:rPr>
          <w:sz w:val="28"/>
        </w:rPr>
      </w:pPr>
      <w:r w:rsidRPr="0085176B">
        <w:rPr>
          <w:sz w:val="28"/>
        </w:rPr>
        <w:t>Supervisor</w:t>
      </w:r>
    </w:p>
    <w:p w14:paraId="4DDFCD65" w14:textId="555F4D8B" w:rsidR="00921089" w:rsidRPr="0085176B" w:rsidRDefault="6F9F9CD6" w:rsidP="00E61AFC">
      <w:pPr>
        <w:tabs>
          <w:tab w:val="left" w:pos="9090"/>
        </w:tabs>
        <w:spacing w:before="164" w:after="120"/>
        <w:ind w:left="161" w:right="-10"/>
        <w:jc w:val="center"/>
        <w:rPr>
          <w:b/>
          <w:bCs/>
          <w:sz w:val="28"/>
          <w:szCs w:val="28"/>
        </w:rPr>
      </w:pPr>
      <w:r w:rsidRPr="0085176B">
        <w:rPr>
          <w:b/>
          <w:bCs/>
          <w:sz w:val="28"/>
          <w:szCs w:val="28"/>
        </w:rPr>
        <w:t xml:space="preserve">Prof. </w:t>
      </w:r>
      <w:r w:rsidR="00B63792">
        <w:rPr>
          <w:b/>
          <w:bCs/>
          <w:sz w:val="28"/>
          <w:szCs w:val="28"/>
        </w:rPr>
        <w:t xml:space="preserve">Rohit </w:t>
      </w:r>
      <w:proofErr w:type="spellStart"/>
      <w:r w:rsidR="00B63792">
        <w:rPr>
          <w:b/>
          <w:bCs/>
          <w:sz w:val="28"/>
          <w:szCs w:val="28"/>
        </w:rPr>
        <w:t>Bharve</w:t>
      </w:r>
      <w:proofErr w:type="spellEnd"/>
    </w:p>
    <w:p w14:paraId="6A05A809" w14:textId="38351098" w:rsidR="00921089" w:rsidRPr="002C7EB8" w:rsidRDefault="00EC1FA3" w:rsidP="002C7EB8">
      <w:pPr>
        <w:pStyle w:val="BodyText"/>
        <w:spacing w:before="5"/>
        <w:rPr>
          <w:sz w:val="16"/>
        </w:rPr>
      </w:pPr>
      <w:r w:rsidRPr="0085176B">
        <w:rPr>
          <w:noProof/>
          <w:lang w:val="en-IN" w:eastAsia="en-IN"/>
        </w:rPr>
        <w:drawing>
          <wp:anchor distT="0" distB="0" distL="0" distR="0" simplePos="0" relativeHeight="251660800" behindDoc="0" locked="0" layoutInCell="1" allowOverlap="1" wp14:anchorId="49AA1108" wp14:editId="13BC41CD">
            <wp:simplePos x="0" y="0"/>
            <wp:positionH relativeFrom="page">
              <wp:posOffset>2846070</wp:posOffset>
            </wp:positionH>
            <wp:positionV relativeFrom="paragraph">
              <wp:posOffset>49530</wp:posOffset>
            </wp:positionV>
            <wp:extent cx="1993265" cy="748030"/>
            <wp:effectExtent l="0" t="0" r="698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93265" cy="748030"/>
                    </a:xfrm>
                    <a:prstGeom prst="rect">
                      <a:avLst/>
                    </a:prstGeom>
                  </pic:spPr>
                </pic:pic>
              </a:graphicData>
            </a:graphic>
          </wp:anchor>
        </w:drawing>
      </w:r>
    </w:p>
    <w:p w14:paraId="135C5473" w14:textId="77777777" w:rsidR="00695C2A" w:rsidRDefault="00EC1FA3">
      <w:pPr>
        <w:spacing w:before="85" w:line="364" w:lineRule="auto"/>
        <w:ind w:left="1044" w:right="766"/>
        <w:jc w:val="center"/>
        <w:rPr>
          <w:b/>
          <w:sz w:val="38"/>
        </w:rPr>
      </w:pPr>
      <w:r w:rsidRPr="0085176B">
        <w:rPr>
          <w:b/>
          <w:sz w:val="39"/>
        </w:rPr>
        <w:t xml:space="preserve">Department of Information Technology </w:t>
      </w:r>
      <w:proofErr w:type="spellStart"/>
      <w:r w:rsidRPr="0085176B">
        <w:rPr>
          <w:b/>
          <w:sz w:val="38"/>
        </w:rPr>
        <w:t>Vidyalankar</w:t>
      </w:r>
      <w:proofErr w:type="spellEnd"/>
      <w:r w:rsidRPr="0085176B">
        <w:rPr>
          <w:b/>
          <w:sz w:val="38"/>
        </w:rPr>
        <w:t xml:space="preserve"> Institute of Technology </w:t>
      </w:r>
    </w:p>
    <w:p w14:paraId="7CBA678B" w14:textId="58208E3A" w:rsidR="00921089" w:rsidRPr="0085176B" w:rsidRDefault="00EC1FA3">
      <w:pPr>
        <w:spacing w:before="85" w:line="364" w:lineRule="auto"/>
        <w:ind w:left="1044" w:right="766"/>
        <w:jc w:val="center"/>
        <w:rPr>
          <w:b/>
          <w:sz w:val="32"/>
        </w:rPr>
      </w:pPr>
      <w:proofErr w:type="spellStart"/>
      <w:r w:rsidRPr="0085176B">
        <w:rPr>
          <w:b/>
          <w:sz w:val="32"/>
        </w:rPr>
        <w:t>Vidyalankar</w:t>
      </w:r>
      <w:proofErr w:type="spellEnd"/>
      <w:r w:rsidRPr="0085176B">
        <w:rPr>
          <w:b/>
          <w:sz w:val="32"/>
        </w:rPr>
        <w:t xml:space="preserve"> Educational Campus,</w:t>
      </w:r>
    </w:p>
    <w:p w14:paraId="1FA984EA" w14:textId="330AF640" w:rsidR="00921089" w:rsidRPr="0085176B" w:rsidRDefault="00EC1FA3">
      <w:pPr>
        <w:spacing w:before="37" w:line="374" w:lineRule="auto"/>
        <w:ind w:left="2640" w:right="2515"/>
        <w:jc w:val="center"/>
        <w:rPr>
          <w:b/>
          <w:sz w:val="38"/>
        </w:rPr>
      </w:pPr>
      <w:r w:rsidRPr="0085176B">
        <w:rPr>
          <w:b/>
          <w:sz w:val="32"/>
        </w:rPr>
        <w:t xml:space="preserve">Wadala(E), Mumbai - 400 037 </w:t>
      </w:r>
      <w:r w:rsidR="00500295">
        <w:rPr>
          <w:b/>
          <w:sz w:val="38"/>
        </w:rPr>
        <w:t>University of Mumbai (AY 2021-22</w:t>
      </w:r>
      <w:r w:rsidRPr="0085176B">
        <w:rPr>
          <w:b/>
          <w:sz w:val="38"/>
        </w:rPr>
        <w:t>)</w:t>
      </w:r>
    </w:p>
    <w:p w14:paraId="5A39BBE3" w14:textId="77777777" w:rsidR="00921089" w:rsidRPr="0085176B" w:rsidRDefault="00921089">
      <w:pPr>
        <w:spacing w:line="374" w:lineRule="auto"/>
        <w:jc w:val="center"/>
        <w:rPr>
          <w:sz w:val="38"/>
        </w:rPr>
        <w:sectPr w:rsidR="00921089" w:rsidRPr="0085176B" w:rsidSect="00177184">
          <w:type w:val="continuous"/>
          <w:pgSz w:w="11920" w:h="16850"/>
          <w:pgMar w:top="1360" w:right="1040" w:bottom="280" w:left="1080" w:header="720" w:footer="720" w:gutter="0"/>
          <w:cols w:space="720"/>
        </w:sectPr>
      </w:pPr>
    </w:p>
    <w:p w14:paraId="72A3D3EC" w14:textId="77777777" w:rsidR="00921089" w:rsidRPr="0085176B" w:rsidRDefault="00921089">
      <w:pPr>
        <w:pStyle w:val="BodyText"/>
        <w:rPr>
          <w:b/>
          <w:sz w:val="20"/>
        </w:rPr>
      </w:pPr>
    </w:p>
    <w:p w14:paraId="0D0B940D" w14:textId="77777777" w:rsidR="00921089" w:rsidRPr="0085176B" w:rsidRDefault="00921089">
      <w:pPr>
        <w:pStyle w:val="BodyText"/>
        <w:rPr>
          <w:b/>
          <w:sz w:val="20"/>
        </w:rPr>
      </w:pPr>
    </w:p>
    <w:p w14:paraId="0E27B00A" w14:textId="77777777" w:rsidR="00921089" w:rsidRPr="0085176B" w:rsidRDefault="00921089">
      <w:pPr>
        <w:pStyle w:val="BodyText"/>
        <w:rPr>
          <w:b/>
          <w:sz w:val="20"/>
        </w:rPr>
      </w:pPr>
    </w:p>
    <w:p w14:paraId="60061E4C" w14:textId="77777777" w:rsidR="00921089" w:rsidRPr="0085176B" w:rsidRDefault="00921089">
      <w:pPr>
        <w:pStyle w:val="BodyText"/>
        <w:rPr>
          <w:b/>
          <w:sz w:val="20"/>
        </w:rPr>
      </w:pPr>
    </w:p>
    <w:p w14:paraId="44EAFD9C" w14:textId="77777777" w:rsidR="00921089" w:rsidRPr="0085176B" w:rsidRDefault="00921089">
      <w:pPr>
        <w:pStyle w:val="BodyText"/>
        <w:spacing w:before="4"/>
        <w:rPr>
          <w:b/>
          <w:sz w:val="26"/>
        </w:rPr>
      </w:pPr>
    </w:p>
    <w:p w14:paraId="7F3ED606" w14:textId="77777777" w:rsidR="00921089" w:rsidRPr="0085176B" w:rsidRDefault="00EC1FA3">
      <w:pPr>
        <w:pStyle w:val="Heading1"/>
        <w:ind w:left="953"/>
      </w:pPr>
      <w:r w:rsidRPr="0085176B">
        <w:t>CERTIFICATE</w:t>
      </w:r>
    </w:p>
    <w:p w14:paraId="4B94D5A5" w14:textId="77777777" w:rsidR="00921089" w:rsidRPr="0085176B" w:rsidRDefault="00921089">
      <w:pPr>
        <w:pStyle w:val="BodyText"/>
        <w:rPr>
          <w:b/>
          <w:sz w:val="50"/>
        </w:rPr>
      </w:pPr>
    </w:p>
    <w:p w14:paraId="5934F6E3" w14:textId="2869DAEC" w:rsidR="6F9F9CD6" w:rsidRPr="0085176B" w:rsidRDefault="6F9F9CD6" w:rsidP="6F9F9CD6">
      <w:pPr>
        <w:spacing w:before="2"/>
        <w:rPr>
          <w:sz w:val="25"/>
          <w:szCs w:val="25"/>
        </w:rPr>
      </w:pPr>
    </w:p>
    <w:p w14:paraId="29ED6621" w14:textId="0EFE0619" w:rsidR="00921089" w:rsidRPr="0085176B" w:rsidRDefault="6F9F9CD6" w:rsidP="00795764">
      <w:pPr>
        <w:spacing w:before="2" w:line="480" w:lineRule="auto"/>
        <w:jc w:val="both"/>
        <w:rPr>
          <w:b/>
          <w:bCs/>
          <w:sz w:val="24"/>
          <w:szCs w:val="24"/>
        </w:rPr>
      </w:pPr>
      <w:r w:rsidRPr="0085176B">
        <w:rPr>
          <w:sz w:val="24"/>
          <w:szCs w:val="24"/>
        </w:rPr>
        <w:t xml:space="preserve">This is to certify that the Mini Project entitled </w:t>
      </w:r>
      <w:r w:rsidR="000E6B3F" w:rsidRPr="0085176B">
        <w:rPr>
          <w:b/>
          <w:bCs/>
          <w:sz w:val="24"/>
          <w:szCs w:val="24"/>
        </w:rPr>
        <w:t>“Alumni</w:t>
      </w:r>
      <w:r w:rsidR="1B8DC704" w:rsidRPr="0085176B">
        <w:rPr>
          <w:b/>
          <w:bCs/>
          <w:sz w:val="24"/>
          <w:szCs w:val="24"/>
        </w:rPr>
        <w:t xml:space="preserve"> </w:t>
      </w:r>
      <w:proofErr w:type="gramStart"/>
      <w:r w:rsidR="1B8DC704" w:rsidRPr="0085176B">
        <w:rPr>
          <w:b/>
          <w:bCs/>
          <w:sz w:val="24"/>
          <w:szCs w:val="24"/>
        </w:rPr>
        <w:t>Directory</w:t>
      </w:r>
      <w:r w:rsidRPr="0085176B">
        <w:rPr>
          <w:b/>
          <w:bCs/>
          <w:sz w:val="24"/>
          <w:szCs w:val="24"/>
        </w:rPr>
        <w:t xml:space="preserve"> ”</w:t>
      </w:r>
      <w:proofErr w:type="gramEnd"/>
      <w:r w:rsidRPr="0085176B">
        <w:rPr>
          <w:b/>
          <w:bCs/>
          <w:sz w:val="24"/>
          <w:szCs w:val="24"/>
        </w:rPr>
        <w:t xml:space="preserve"> </w:t>
      </w:r>
      <w:r w:rsidRPr="0085176B">
        <w:rPr>
          <w:sz w:val="24"/>
          <w:szCs w:val="24"/>
        </w:rPr>
        <w:t xml:space="preserve">is a </w:t>
      </w:r>
      <w:proofErr w:type="spellStart"/>
      <w:r w:rsidRPr="0085176B">
        <w:rPr>
          <w:sz w:val="24"/>
          <w:szCs w:val="24"/>
        </w:rPr>
        <w:t>bonafide</w:t>
      </w:r>
      <w:proofErr w:type="spellEnd"/>
      <w:r w:rsidRPr="0085176B">
        <w:rPr>
          <w:sz w:val="24"/>
          <w:szCs w:val="24"/>
        </w:rPr>
        <w:t xml:space="preserve"> work of </w:t>
      </w:r>
      <w:proofErr w:type="spellStart"/>
      <w:r w:rsidR="00B63792">
        <w:rPr>
          <w:sz w:val="24"/>
          <w:szCs w:val="24"/>
        </w:rPr>
        <w:t>Prabhit</w:t>
      </w:r>
      <w:proofErr w:type="spellEnd"/>
      <w:r w:rsidR="00B63792">
        <w:rPr>
          <w:sz w:val="24"/>
          <w:szCs w:val="24"/>
        </w:rPr>
        <w:t xml:space="preserve"> </w:t>
      </w:r>
      <w:proofErr w:type="spellStart"/>
      <w:r w:rsidR="00B63792">
        <w:rPr>
          <w:sz w:val="24"/>
          <w:szCs w:val="24"/>
        </w:rPr>
        <w:t>Chaugule</w:t>
      </w:r>
      <w:proofErr w:type="spellEnd"/>
      <w:r w:rsidR="00B63792">
        <w:rPr>
          <w:sz w:val="24"/>
          <w:szCs w:val="24"/>
        </w:rPr>
        <w:t xml:space="preserve"> – 20101A0031, Rahul Chougule - </w:t>
      </w:r>
      <w:r w:rsidR="00B63792" w:rsidRPr="00B63792">
        <w:rPr>
          <w:sz w:val="24"/>
          <w:szCs w:val="24"/>
          <w:lang w:val="en-IN"/>
        </w:rPr>
        <w:t>20101A0055</w:t>
      </w:r>
      <w:r w:rsidR="00B63792">
        <w:rPr>
          <w:sz w:val="24"/>
          <w:szCs w:val="24"/>
          <w:lang w:val="en-IN"/>
        </w:rPr>
        <w:t xml:space="preserve"> </w:t>
      </w:r>
      <w:r w:rsidRPr="0085176B">
        <w:rPr>
          <w:sz w:val="24"/>
          <w:szCs w:val="24"/>
        </w:rPr>
        <w:t xml:space="preserve">submitted to the University of Mumbai in partial fulfillment of the requirement for the award of the degree of </w:t>
      </w:r>
      <w:r w:rsidRPr="0085176B">
        <w:rPr>
          <w:b/>
          <w:bCs/>
          <w:sz w:val="24"/>
          <w:szCs w:val="24"/>
        </w:rPr>
        <w:t xml:space="preserve">“Bachelor of Engineering” </w:t>
      </w:r>
      <w:r w:rsidRPr="0085176B">
        <w:rPr>
          <w:sz w:val="24"/>
          <w:szCs w:val="24"/>
        </w:rPr>
        <w:t xml:space="preserve">in </w:t>
      </w:r>
      <w:r w:rsidRPr="0085176B">
        <w:rPr>
          <w:b/>
          <w:bCs/>
          <w:sz w:val="24"/>
          <w:szCs w:val="24"/>
        </w:rPr>
        <w:t>“Information Technology” .</w:t>
      </w:r>
    </w:p>
    <w:p w14:paraId="3656B9AB" w14:textId="77777777" w:rsidR="00921089" w:rsidRPr="0085176B" w:rsidRDefault="00921089">
      <w:pPr>
        <w:pStyle w:val="BodyText"/>
        <w:rPr>
          <w:b/>
          <w:sz w:val="28"/>
        </w:rPr>
      </w:pPr>
    </w:p>
    <w:p w14:paraId="45FB0818" w14:textId="77777777" w:rsidR="00921089" w:rsidRPr="0085176B" w:rsidRDefault="00921089">
      <w:pPr>
        <w:pStyle w:val="BodyText"/>
        <w:rPr>
          <w:b/>
          <w:sz w:val="28"/>
        </w:rPr>
      </w:pPr>
    </w:p>
    <w:p w14:paraId="049F31CB" w14:textId="77777777" w:rsidR="00921089" w:rsidRPr="0085176B" w:rsidRDefault="00921089">
      <w:pPr>
        <w:pStyle w:val="BodyText"/>
        <w:rPr>
          <w:b/>
          <w:sz w:val="28"/>
        </w:rPr>
      </w:pPr>
    </w:p>
    <w:p w14:paraId="53128261" w14:textId="77777777" w:rsidR="00921089" w:rsidRPr="0085176B" w:rsidRDefault="00921089">
      <w:pPr>
        <w:pStyle w:val="BodyText"/>
        <w:rPr>
          <w:b/>
          <w:sz w:val="28"/>
        </w:rPr>
      </w:pPr>
    </w:p>
    <w:p w14:paraId="62486C05" w14:textId="77777777" w:rsidR="00921089" w:rsidRDefault="00921089">
      <w:pPr>
        <w:pStyle w:val="BodyText"/>
        <w:rPr>
          <w:b/>
          <w:sz w:val="28"/>
        </w:rPr>
      </w:pPr>
    </w:p>
    <w:p w14:paraId="219313FF" w14:textId="77777777" w:rsidR="00E939E9" w:rsidRDefault="00E939E9">
      <w:pPr>
        <w:pStyle w:val="BodyText"/>
        <w:rPr>
          <w:b/>
          <w:sz w:val="28"/>
        </w:rPr>
      </w:pPr>
    </w:p>
    <w:p w14:paraId="2272D456" w14:textId="77777777" w:rsidR="00E939E9" w:rsidRPr="0085176B" w:rsidRDefault="00E939E9">
      <w:pPr>
        <w:pStyle w:val="BodyText"/>
        <w:rPr>
          <w:b/>
          <w:sz w:val="28"/>
        </w:rPr>
      </w:pPr>
    </w:p>
    <w:p w14:paraId="372F6C83" w14:textId="427CAD24" w:rsidR="00921089" w:rsidRPr="0085176B" w:rsidRDefault="6F9F9CD6" w:rsidP="00A075DF">
      <w:pPr>
        <w:pStyle w:val="Heading5"/>
        <w:tabs>
          <w:tab w:val="left" w:pos="2873"/>
        </w:tabs>
        <w:spacing w:before="199"/>
        <w:ind w:left="184"/>
        <w:jc w:val="center"/>
      </w:pPr>
      <w:r w:rsidRPr="0085176B">
        <w:t>Prof.</w:t>
      </w:r>
      <w:r w:rsidR="00E563A7" w:rsidRPr="0085176B">
        <w:t xml:space="preserve"> </w:t>
      </w:r>
      <w:r w:rsidR="00B63792">
        <w:t xml:space="preserve">Rohit </w:t>
      </w:r>
      <w:proofErr w:type="spellStart"/>
      <w:r w:rsidR="00B63792">
        <w:t>Bharve</w:t>
      </w:r>
      <w:proofErr w:type="spellEnd"/>
    </w:p>
    <w:p w14:paraId="0198621E" w14:textId="0A9331C8" w:rsidR="00921089" w:rsidRPr="0085176B" w:rsidRDefault="00E939E9" w:rsidP="00A075DF">
      <w:pPr>
        <w:pStyle w:val="BodyText"/>
        <w:spacing w:before="139"/>
        <w:ind w:left="3928" w:right="500"/>
      </w:pPr>
      <w:r>
        <w:t xml:space="preserve">        </w:t>
      </w:r>
      <w:r w:rsidR="00EC1FA3" w:rsidRPr="0085176B">
        <w:t>Supervisor</w:t>
      </w:r>
    </w:p>
    <w:p w14:paraId="4101652C" w14:textId="77777777" w:rsidR="00921089" w:rsidRPr="0085176B" w:rsidRDefault="00921089">
      <w:pPr>
        <w:pStyle w:val="BodyText"/>
        <w:rPr>
          <w:sz w:val="26"/>
        </w:rPr>
      </w:pPr>
    </w:p>
    <w:p w14:paraId="4B99056E" w14:textId="77777777" w:rsidR="00921089" w:rsidRPr="0085176B" w:rsidRDefault="00921089">
      <w:pPr>
        <w:pStyle w:val="BodyText"/>
        <w:rPr>
          <w:sz w:val="26"/>
        </w:rPr>
      </w:pPr>
    </w:p>
    <w:p w14:paraId="1299C43A" w14:textId="77777777" w:rsidR="00921089" w:rsidRPr="0085176B" w:rsidRDefault="00921089">
      <w:pPr>
        <w:pStyle w:val="BodyText"/>
        <w:rPr>
          <w:sz w:val="26"/>
        </w:rPr>
      </w:pPr>
    </w:p>
    <w:p w14:paraId="4DDBEF00" w14:textId="77777777" w:rsidR="00921089" w:rsidRPr="0085176B" w:rsidRDefault="00921089">
      <w:pPr>
        <w:pStyle w:val="BodyText"/>
        <w:rPr>
          <w:sz w:val="26"/>
        </w:rPr>
      </w:pPr>
    </w:p>
    <w:p w14:paraId="3461D779" w14:textId="77777777" w:rsidR="00921089" w:rsidRPr="0085176B" w:rsidRDefault="00921089">
      <w:pPr>
        <w:pStyle w:val="BodyText"/>
        <w:rPr>
          <w:sz w:val="26"/>
        </w:rPr>
      </w:pPr>
    </w:p>
    <w:p w14:paraId="3CF2D8B6" w14:textId="77777777" w:rsidR="00921089" w:rsidRDefault="00921089">
      <w:pPr>
        <w:pStyle w:val="BodyText"/>
        <w:rPr>
          <w:sz w:val="26"/>
        </w:rPr>
      </w:pPr>
    </w:p>
    <w:p w14:paraId="4BE98BE7" w14:textId="77777777" w:rsidR="00E939E9" w:rsidRDefault="00E939E9">
      <w:pPr>
        <w:pStyle w:val="BodyText"/>
        <w:rPr>
          <w:sz w:val="26"/>
        </w:rPr>
      </w:pPr>
    </w:p>
    <w:p w14:paraId="59A8EEA0" w14:textId="77777777" w:rsidR="00E939E9" w:rsidRDefault="00E939E9">
      <w:pPr>
        <w:pStyle w:val="BodyText"/>
        <w:rPr>
          <w:sz w:val="26"/>
        </w:rPr>
      </w:pPr>
    </w:p>
    <w:p w14:paraId="40D76038" w14:textId="77777777" w:rsidR="00E939E9" w:rsidRPr="0085176B" w:rsidRDefault="00E939E9">
      <w:pPr>
        <w:pStyle w:val="BodyText"/>
        <w:rPr>
          <w:sz w:val="26"/>
        </w:rPr>
      </w:pPr>
    </w:p>
    <w:p w14:paraId="0FB78278" w14:textId="77777777" w:rsidR="00921089" w:rsidRPr="0085176B" w:rsidRDefault="00921089">
      <w:pPr>
        <w:pStyle w:val="BodyText"/>
        <w:rPr>
          <w:sz w:val="26"/>
        </w:rPr>
      </w:pPr>
    </w:p>
    <w:p w14:paraId="1FC39945" w14:textId="77777777" w:rsidR="00921089" w:rsidRPr="0085176B" w:rsidRDefault="00921089">
      <w:pPr>
        <w:pStyle w:val="BodyText"/>
        <w:spacing w:before="1"/>
        <w:rPr>
          <w:sz w:val="30"/>
        </w:rPr>
      </w:pPr>
    </w:p>
    <w:p w14:paraId="275D2D18" w14:textId="4CB93314" w:rsidR="00921089" w:rsidRPr="0085176B" w:rsidRDefault="6F9F9CD6">
      <w:pPr>
        <w:pStyle w:val="Heading5"/>
        <w:tabs>
          <w:tab w:val="left" w:pos="6091"/>
        </w:tabs>
        <w:ind w:left="462"/>
      </w:pPr>
      <w:r w:rsidRPr="0085176B">
        <w:t>Dr.</w:t>
      </w:r>
      <w:r w:rsidRPr="0085176B">
        <w:rPr>
          <w:spacing w:val="-2"/>
        </w:rPr>
        <w:t xml:space="preserve"> </w:t>
      </w:r>
      <w:r w:rsidRPr="0085176B">
        <w:t xml:space="preserve">Vipul </w:t>
      </w:r>
      <w:proofErr w:type="spellStart"/>
      <w:r w:rsidRPr="0085176B">
        <w:t>Dalal</w:t>
      </w:r>
      <w:proofErr w:type="spellEnd"/>
      <w:r w:rsidR="00EC1FA3" w:rsidRPr="0085176B">
        <w:tab/>
      </w:r>
      <w:r w:rsidR="003223CB" w:rsidRPr="0085176B">
        <w:t xml:space="preserve">       </w:t>
      </w:r>
      <w:r w:rsidR="000A0196">
        <w:t xml:space="preserve">                        </w:t>
      </w:r>
      <w:r w:rsidRPr="0085176B">
        <w:t xml:space="preserve">Dr. S. A. </w:t>
      </w:r>
      <w:proofErr w:type="spellStart"/>
      <w:r w:rsidRPr="0085176B">
        <w:t>Patekar</w:t>
      </w:r>
      <w:proofErr w:type="spellEnd"/>
    </w:p>
    <w:p w14:paraId="0562CB0E" w14:textId="47950721" w:rsidR="00921089" w:rsidRPr="0085176B" w:rsidRDefault="00EC1FA3" w:rsidP="001B3F83">
      <w:pPr>
        <w:pStyle w:val="BodyText"/>
        <w:tabs>
          <w:tab w:val="left" w:pos="6941"/>
        </w:tabs>
        <w:spacing w:before="137"/>
        <w:ind w:left="340"/>
        <w:sectPr w:rsidR="00921089" w:rsidRPr="0085176B" w:rsidSect="00177184">
          <w:pgSz w:w="11920" w:h="16850"/>
          <w:pgMar w:top="1600" w:right="1040" w:bottom="280" w:left="1080" w:header="720" w:footer="720" w:gutter="0"/>
          <w:cols w:space="720"/>
        </w:sectPr>
      </w:pPr>
      <w:r w:rsidRPr="0085176B">
        <w:t>Head</w:t>
      </w:r>
      <w:r w:rsidRPr="0085176B">
        <w:rPr>
          <w:spacing w:val="-2"/>
        </w:rPr>
        <w:t xml:space="preserve"> </w:t>
      </w:r>
      <w:r w:rsidRPr="0085176B">
        <w:t>of Department</w:t>
      </w:r>
      <w:r w:rsidRPr="0085176B">
        <w:tab/>
      </w:r>
      <w:r w:rsidR="008662C7">
        <w:t xml:space="preserve">                 </w:t>
      </w:r>
      <w:r w:rsidR="00E939E9">
        <w:t xml:space="preserve">       </w:t>
      </w:r>
      <w:r w:rsidRPr="0085176B">
        <w:t>Principal</w:t>
      </w:r>
    </w:p>
    <w:p w14:paraId="62EBF3C5" w14:textId="77777777" w:rsidR="00921089" w:rsidRPr="0085176B" w:rsidRDefault="00921089">
      <w:pPr>
        <w:pStyle w:val="BodyText"/>
        <w:rPr>
          <w:sz w:val="20"/>
        </w:rPr>
      </w:pPr>
    </w:p>
    <w:p w14:paraId="6D98A12B" w14:textId="77777777" w:rsidR="00921089" w:rsidRPr="0085176B" w:rsidRDefault="00921089">
      <w:pPr>
        <w:pStyle w:val="BodyText"/>
        <w:rPr>
          <w:sz w:val="20"/>
        </w:rPr>
      </w:pPr>
    </w:p>
    <w:p w14:paraId="20AEDD74" w14:textId="77777777" w:rsidR="00921089" w:rsidRPr="0085176B" w:rsidRDefault="00EC1FA3">
      <w:pPr>
        <w:pStyle w:val="Heading1"/>
        <w:spacing w:before="215"/>
        <w:ind w:left="945"/>
      </w:pPr>
      <w:r w:rsidRPr="0085176B">
        <w:t>Mini Project Approval</w:t>
      </w:r>
    </w:p>
    <w:p w14:paraId="2946DB82" w14:textId="77777777" w:rsidR="00921089" w:rsidRPr="0085176B" w:rsidRDefault="00921089">
      <w:pPr>
        <w:pStyle w:val="BodyText"/>
        <w:rPr>
          <w:b/>
          <w:sz w:val="50"/>
        </w:rPr>
      </w:pPr>
    </w:p>
    <w:p w14:paraId="5997CC1D" w14:textId="77777777" w:rsidR="00921089" w:rsidRPr="0085176B" w:rsidRDefault="00921089">
      <w:pPr>
        <w:pStyle w:val="BodyText"/>
        <w:rPr>
          <w:b/>
          <w:sz w:val="59"/>
        </w:rPr>
      </w:pPr>
    </w:p>
    <w:p w14:paraId="5A22FBB1" w14:textId="01025EA1" w:rsidR="00921089" w:rsidRPr="0085176B" w:rsidRDefault="6F9F9CD6" w:rsidP="000E6B3F">
      <w:pPr>
        <w:spacing w:line="475" w:lineRule="auto"/>
        <w:ind w:right="394"/>
        <w:jc w:val="both"/>
        <w:rPr>
          <w:b/>
          <w:bCs/>
          <w:sz w:val="24"/>
          <w:szCs w:val="24"/>
        </w:rPr>
      </w:pPr>
      <w:r w:rsidRPr="0085176B">
        <w:rPr>
          <w:sz w:val="24"/>
          <w:szCs w:val="24"/>
        </w:rPr>
        <w:t>This Mini Project entitled “</w:t>
      </w:r>
      <w:r w:rsidR="5217141A" w:rsidRPr="0085176B">
        <w:rPr>
          <w:sz w:val="24"/>
          <w:szCs w:val="24"/>
        </w:rPr>
        <w:t>Alumni directory</w:t>
      </w:r>
      <w:r w:rsidRPr="0085176B">
        <w:rPr>
          <w:sz w:val="24"/>
          <w:szCs w:val="24"/>
        </w:rPr>
        <w:t xml:space="preserve">” by </w:t>
      </w:r>
      <w:proofErr w:type="spellStart"/>
      <w:r w:rsidR="00B63792">
        <w:rPr>
          <w:sz w:val="24"/>
          <w:szCs w:val="24"/>
        </w:rPr>
        <w:t>Prabhit</w:t>
      </w:r>
      <w:proofErr w:type="spellEnd"/>
      <w:r w:rsidR="00B63792">
        <w:rPr>
          <w:sz w:val="24"/>
          <w:szCs w:val="24"/>
        </w:rPr>
        <w:t xml:space="preserve"> </w:t>
      </w:r>
      <w:proofErr w:type="spellStart"/>
      <w:r w:rsidR="00B63792">
        <w:rPr>
          <w:sz w:val="24"/>
          <w:szCs w:val="24"/>
        </w:rPr>
        <w:t>Chaugule</w:t>
      </w:r>
      <w:proofErr w:type="spellEnd"/>
      <w:r w:rsidR="00B63792">
        <w:rPr>
          <w:sz w:val="24"/>
          <w:szCs w:val="24"/>
        </w:rPr>
        <w:t xml:space="preserve"> – 20101A0031, Rahul Chougule - </w:t>
      </w:r>
      <w:r w:rsidR="00B63792" w:rsidRPr="00B63792">
        <w:rPr>
          <w:sz w:val="24"/>
          <w:szCs w:val="24"/>
          <w:lang w:val="en-IN"/>
        </w:rPr>
        <w:t>20101A0055</w:t>
      </w:r>
      <w:r w:rsidR="00B63792">
        <w:rPr>
          <w:sz w:val="24"/>
          <w:szCs w:val="24"/>
          <w:lang w:val="en-IN"/>
        </w:rPr>
        <w:t xml:space="preserve"> </w:t>
      </w:r>
      <w:r w:rsidRPr="0085176B">
        <w:rPr>
          <w:sz w:val="24"/>
          <w:szCs w:val="24"/>
        </w:rPr>
        <w:t xml:space="preserve">is approved for the degree of </w:t>
      </w:r>
      <w:r w:rsidRPr="0085176B">
        <w:rPr>
          <w:b/>
          <w:bCs/>
          <w:sz w:val="24"/>
          <w:szCs w:val="24"/>
        </w:rPr>
        <w:t>Bachelor of Engineering in Information Technology.</w:t>
      </w:r>
    </w:p>
    <w:p w14:paraId="110FFD37" w14:textId="77777777" w:rsidR="00921089" w:rsidRPr="0085176B" w:rsidRDefault="00921089">
      <w:pPr>
        <w:pStyle w:val="BodyText"/>
        <w:spacing w:before="3"/>
        <w:rPr>
          <w:b/>
        </w:rPr>
      </w:pPr>
    </w:p>
    <w:p w14:paraId="024BBD09" w14:textId="1C77BDB6" w:rsidR="00921089" w:rsidRPr="0085176B" w:rsidRDefault="00EC1FA3" w:rsidP="009758A4">
      <w:pPr>
        <w:pStyle w:val="Heading4"/>
        <w:ind w:left="4366" w:right="766" w:firstLine="674"/>
        <w:jc w:val="left"/>
        <w:rPr>
          <w:sz w:val="24"/>
          <w:szCs w:val="24"/>
        </w:rPr>
      </w:pPr>
      <w:r w:rsidRPr="0085176B">
        <w:rPr>
          <w:sz w:val="24"/>
          <w:szCs w:val="24"/>
        </w:rPr>
        <w:t>Examiners</w:t>
      </w:r>
    </w:p>
    <w:p w14:paraId="6B699379" w14:textId="77777777" w:rsidR="00921089" w:rsidRPr="0085176B" w:rsidRDefault="00921089">
      <w:pPr>
        <w:pStyle w:val="BodyText"/>
        <w:rPr>
          <w:b/>
        </w:rPr>
      </w:pPr>
    </w:p>
    <w:p w14:paraId="3FE9F23F" w14:textId="77777777" w:rsidR="00921089" w:rsidRPr="0085176B" w:rsidRDefault="00921089">
      <w:pPr>
        <w:pStyle w:val="BodyText"/>
        <w:rPr>
          <w:b/>
        </w:rPr>
      </w:pPr>
    </w:p>
    <w:p w14:paraId="1F72F646" w14:textId="77777777" w:rsidR="00921089" w:rsidRPr="0085176B" w:rsidRDefault="00921089">
      <w:pPr>
        <w:pStyle w:val="BodyText"/>
        <w:rPr>
          <w:b/>
        </w:rPr>
      </w:pPr>
    </w:p>
    <w:p w14:paraId="1A1AD5C6" w14:textId="77777777" w:rsidR="00921089" w:rsidRPr="0085176B" w:rsidRDefault="00EC1FA3">
      <w:pPr>
        <w:spacing w:before="231"/>
        <w:ind w:right="395"/>
        <w:jc w:val="right"/>
        <w:rPr>
          <w:b/>
          <w:sz w:val="24"/>
          <w:szCs w:val="24"/>
        </w:rPr>
      </w:pPr>
      <w:r w:rsidRPr="0085176B">
        <w:rPr>
          <w:b/>
          <w:w w:val="95"/>
          <w:sz w:val="24"/>
          <w:szCs w:val="24"/>
        </w:rPr>
        <w:t>1………………………………………</w:t>
      </w:r>
    </w:p>
    <w:p w14:paraId="16A4CD05" w14:textId="77777777" w:rsidR="00921089" w:rsidRPr="0085176B" w:rsidRDefault="00EC1FA3">
      <w:pPr>
        <w:pStyle w:val="BodyText"/>
        <w:spacing w:before="73"/>
        <w:ind w:right="393"/>
        <w:jc w:val="right"/>
      </w:pPr>
      <w:r w:rsidRPr="0085176B">
        <w:t>(Internal Examiner Name &amp;</w:t>
      </w:r>
      <w:r w:rsidRPr="0085176B">
        <w:rPr>
          <w:spacing w:val="-6"/>
        </w:rPr>
        <w:t xml:space="preserve"> </w:t>
      </w:r>
      <w:r w:rsidRPr="0085176B">
        <w:t>Sign)</w:t>
      </w:r>
    </w:p>
    <w:p w14:paraId="08CE6F91" w14:textId="77777777" w:rsidR="00921089" w:rsidRPr="0085176B" w:rsidRDefault="00921089">
      <w:pPr>
        <w:pStyle w:val="BodyText"/>
      </w:pPr>
    </w:p>
    <w:p w14:paraId="61CDCEAD" w14:textId="77777777" w:rsidR="00921089" w:rsidRPr="0085176B" w:rsidRDefault="00921089">
      <w:pPr>
        <w:pStyle w:val="BodyText"/>
      </w:pPr>
    </w:p>
    <w:p w14:paraId="6BB9E253" w14:textId="77777777" w:rsidR="00921089" w:rsidRPr="0085176B" w:rsidRDefault="00921089">
      <w:pPr>
        <w:pStyle w:val="BodyText"/>
      </w:pPr>
    </w:p>
    <w:p w14:paraId="23DE523C" w14:textId="77777777" w:rsidR="00921089" w:rsidRPr="0085176B" w:rsidRDefault="00921089">
      <w:pPr>
        <w:pStyle w:val="BodyText"/>
      </w:pPr>
    </w:p>
    <w:p w14:paraId="52E56223" w14:textId="77777777" w:rsidR="00921089" w:rsidRPr="0085176B" w:rsidRDefault="00921089">
      <w:pPr>
        <w:pStyle w:val="BodyText"/>
      </w:pPr>
    </w:p>
    <w:p w14:paraId="43BC6C46" w14:textId="77777777" w:rsidR="00921089" w:rsidRPr="0085176B" w:rsidRDefault="00EC1FA3">
      <w:pPr>
        <w:pStyle w:val="Heading5"/>
        <w:spacing w:before="161"/>
        <w:ind w:left="0" w:right="391"/>
        <w:jc w:val="right"/>
      </w:pPr>
      <w:r w:rsidRPr="0085176B">
        <w:t>2…………………………………………</w:t>
      </w:r>
    </w:p>
    <w:p w14:paraId="34161FD4" w14:textId="77777777" w:rsidR="00921089" w:rsidRPr="0085176B" w:rsidRDefault="00EC1FA3">
      <w:pPr>
        <w:pStyle w:val="BodyText"/>
        <w:ind w:right="392"/>
        <w:jc w:val="right"/>
      </w:pPr>
      <w:r w:rsidRPr="0085176B">
        <w:t>(External Examiner name &amp;</w:t>
      </w:r>
      <w:r w:rsidRPr="0085176B">
        <w:rPr>
          <w:spacing w:val="-5"/>
        </w:rPr>
        <w:t xml:space="preserve"> </w:t>
      </w:r>
      <w:r w:rsidRPr="0085176B">
        <w:t>Sign)</w:t>
      </w:r>
    </w:p>
    <w:p w14:paraId="07547A01" w14:textId="77777777" w:rsidR="00921089" w:rsidRPr="0085176B" w:rsidRDefault="00921089">
      <w:pPr>
        <w:pStyle w:val="BodyText"/>
      </w:pPr>
    </w:p>
    <w:p w14:paraId="5043CB0F" w14:textId="77777777" w:rsidR="00921089" w:rsidRPr="0085176B" w:rsidRDefault="00921089">
      <w:pPr>
        <w:pStyle w:val="BodyText"/>
      </w:pPr>
    </w:p>
    <w:p w14:paraId="07459315" w14:textId="77777777" w:rsidR="00921089" w:rsidRPr="0085176B" w:rsidRDefault="00921089">
      <w:pPr>
        <w:pStyle w:val="BodyText"/>
      </w:pPr>
    </w:p>
    <w:p w14:paraId="6537F28F" w14:textId="77777777" w:rsidR="00921089" w:rsidRPr="0085176B" w:rsidRDefault="00921089">
      <w:pPr>
        <w:pStyle w:val="BodyText"/>
        <w:spacing w:before="1"/>
      </w:pPr>
    </w:p>
    <w:p w14:paraId="3101716D" w14:textId="11F8C572" w:rsidR="00921089" w:rsidRPr="0085176B" w:rsidRDefault="00EC1FA3" w:rsidP="000E6B3F">
      <w:pPr>
        <w:pStyle w:val="BodyText"/>
        <w:ind w:left="90" w:right="6181"/>
      </w:pPr>
      <w:r w:rsidRPr="0085176B">
        <w:t>Date:</w:t>
      </w:r>
      <w:r w:rsidR="00653C23" w:rsidRPr="0085176B">
        <w:t xml:space="preserve"> 14/12/2021</w:t>
      </w:r>
    </w:p>
    <w:p w14:paraId="6DFB9E20" w14:textId="77777777" w:rsidR="00921089" w:rsidRPr="0085176B" w:rsidRDefault="00921089" w:rsidP="000E6B3F">
      <w:pPr>
        <w:pStyle w:val="BodyText"/>
        <w:ind w:left="90"/>
      </w:pPr>
    </w:p>
    <w:p w14:paraId="70DF9E56" w14:textId="77777777" w:rsidR="00921089" w:rsidRPr="0085176B" w:rsidRDefault="00921089" w:rsidP="000E6B3F">
      <w:pPr>
        <w:pStyle w:val="BodyText"/>
        <w:ind w:left="90"/>
      </w:pPr>
    </w:p>
    <w:p w14:paraId="44E871BC" w14:textId="53EF512D" w:rsidR="00921089" w:rsidRPr="0085176B" w:rsidRDefault="00EC1FA3" w:rsidP="000E6B3F">
      <w:pPr>
        <w:pStyle w:val="BodyText"/>
        <w:tabs>
          <w:tab w:val="left" w:pos="1843"/>
        </w:tabs>
        <w:ind w:left="90" w:right="5614"/>
        <w:sectPr w:rsidR="00921089" w:rsidRPr="0085176B" w:rsidSect="00177184">
          <w:pgSz w:w="11920" w:h="16850"/>
          <w:pgMar w:top="1600" w:right="1040" w:bottom="280" w:left="1080" w:header="720" w:footer="720" w:gutter="0"/>
          <w:cols w:space="720"/>
        </w:sectPr>
      </w:pPr>
      <w:r w:rsidRPr="0085176B">
        <w:t>Place</w:t>
      </w:r>
      <w:r w:rsidR="00653C23" w:rsidRPr="0085176B">
        <w:t>: Wadala, Mumbai</w:t>
      </w:r>
    </w:p>
    <w:p w14:paraId="144A5D23" w14:textId="77777777" w:rsidR="00921089" w:rsidRPr="0085176B" w:rsidRDefault="00921089">
      <w:pPr>
        <w:pStyle w:val="BodyText"/>
        <w:spacing w:before="7"/>
        <w:rPr>
          <w:sz w:val="18"/>
        </w:rPr>
      </w:pPr>
    </w:p>
    <w:p w14:paraId="406425CA" w14:textId="77777777" w:rsidR="00921089" w:rsidRPr="0085176B" w:rsidRDefault="00EC1FA3">
      <w:pPr>
        <w:pStyle w:val="Heading1"/>
        <w:ind w:left="1062" w:right="0"/>
        <w:jc w:val="left"/>
      </w:pPr>
      <w:r w:rsidRPr="0085176B">
        <w:t>Contents</w:t>
      </w:r>
    </w:p>
    <w:sdt>
      <w:sdtPr>
        <w:id w:val="2120082555"/>
        <w:docPartObj>
          <w:docPartGallery w:val="Table of Contents"/>
          <w:docPartUnique/>
        </w:docPartObj>
      </w:sdtPr>
      <w:sdtEndPr/>
      <w:sdtContent>
        <w:p w14:paraId="5DA618DE" w14:textId="77777777" w:rsidR="00921089" w:rsidRPr="0085176B" w:rsidRDefault="0055074D">
          <w:pPr>
            <w:pStyle w:val="TOC1"/>
            <w:tabs>
              <w:tab w:val="right" w:pos="8876"/>
            </w:tabs>
            <w:spacing w:before="826"/>
          </w:pPr>
          <w:hyperlink w:anchor="_TOC_250002" w:history="1">
            <w:r w:rsidR="00EC1FA3" w:rsidRPr="0085176B">
              <w:t>Abstract</w:t>
            </w:r>
            <w:r w:rsidR="00EC1FA3" w:rsidRPr="0085176B">
              <w:tab/>
              <w:t>ii</w:t>
            </w:r>
          </w:hyperlink>
        </w:p>
        <w:p w14:paraId="7BD7CED8" w14:textId="77777777" w:rsidR="00921089" w:rsidRPr="0085176B" w:rsidRDefault="00EC1FA3">
          <w:pPr>
            <w:pStyle w:val="TOC1"/>
            <w:tabs>
              <w:tab w:val="right" w:pos="8883"/>
            </w:tabs>
            <w:spacing w:before="277"/>
          </w:pPr>
          <w:r w:rsidRPr="0085176B">
            <w:t>Acknowledgments</w:t>
          </w:r>
          <w:r w:rsidRPr="0085176B">
            <w:tab/>
            <w:t>iii</w:t>
          </w:r>
        </w:p>
        <w:p w14:paraId="5C627AC4" w14:textId="77777777" w:rsidR="00921089" w:rsidRPr="0085176B" w:rsidRDefault="0055074D">
          <w:pPr>
            <w:pStyle w:val="TOC1"/>
            <w:tabs>
              <w:tab w:val="right" w:pos="8869"/>
            </w:tabs>
          </w:pPr>
          <w:hyperlink w:anchor="_TOC_250001" w:history="1">
            <w:r w:rsidR="00EC1FA3" w:rsidRPr="0085176B">
              <w:t>List</w:t>
            </w:r>
            <w:r w:rsidR="00EC1FA3" w:rsidRPr="0085176B">
              <w:rPr>
                <w:spacing w:val="-1"/>
              </w:rPr>
              <w:t xml:space="preserve"> </w:t>
            </w:r>
            <w:r w:rsidR="00EC1FA3" w:rsidRPr="0085176B">
              <w:t>of</w:t>
            </w:r>
            <w:r w:rsidR="00EC1FA3" w:rsidRPr="0085176B">
              <w:rPr>
                <w:spacing w:val="-1"/>
              </w:rPr>
              <w:t xml:space="preserve"> </w:t>
            </w:r>
            <w:r w:rsidR="00EC1FA3" w:rsidRPr="0085176B">
              <w:t>Abbreviations</w:t>
            </w:r>
            <w:r w:rsidR="00EC1FA3" w:rsidRPr="0085176B">
              <w:tab/>
              <w:t>iv</w:t>
            </w:r>
          </w:hyperlink>
        </w:p>
        <w:p w14:paraId="72CCE52B" w14:textId="77777777" w:rsidR="00921089" w:rsidRPr="0085176B" w:rsidRDefault="0055074D">
          <w:pPr>
            <w:pStyle w:val="TOC1"/>
            <w:tabs>
              <w:tab w:val="right" w:pos="8862"/>
            </w:tabs>
          </w:pPr>
          <w:hyperlink w:anchor="_TOC_250000" w:history="1">
            <w:r w:rsidR="00EC1FA3" w:rsidRPr="0085176B">
              <w:t>List</w:t>
            </w:r>
            <w:r w:rsidR="00EC1FA3" w:rsidRPr="0085176B">
              <w:rPr>
                <w:spacing w:val="-1"/>
              </w:rPr>
              <w:t xml:space="preserve"> </w:t>
            </w:r>
            <w:r w:rsidR="00EC1FA3" w:rsidRPr="0085176B">
              <w:t>of</w:t>
            </w:r>
            <w:r w:rsidR="00EC1FA3" w:rsidRPr="0085176B">
              <w:rPr>
                <w:spacing w:val="-1"/>
              </w:rPr>
              <w:t xml:space="preserve"> </w:t>
            </w:r>
            <w:r w:rsidR="00EC1FA3" w:rsidRPr="0085176B">
              <w:t>Figures</w:t>
            </w:r>
            <w:r w:rsidR="00EC1FA3" w:rsidRPr="0085176B">
              <w:tab/>
              <w:t>v</w:t>
            </w:r>
          </w:hyperlink>
        </w:p>
        <w:p w14:paraId="6C77A0DD" w14:textId="77777777" w:rsidR="00921089" w:rsidRPr="0085176B" w:rsidRDefault="00EC1FA3">
          <w:pPr>
            <w:pStyle w:val="TOC1"/>
            <w:tabs>
              <w:tab w:val="right" w:pos="8868"/>
            </w:tabs>
          </w:pPr>
          <w:r w:rsidRPr="0085176B">
            <w:t>List of</w:t>
          </w:r>
          <w:r w:rsidRPr="0085176B">
            <w:rPr>
              <w:spacing w:val="-1"/>
            </w:rPr>
            <w:t xml:space="preserve"> </w:t>
          </w:r>
          <w:r w:rsidRPr="0085176B">
            <w:t>Tables</w:t>
          </w:r>
          <w:r w:rsidRPr="0085176B">
            <w:tab/>
            <w:t>vi</w:t>
          </w:r>
        </w:p>
        <w:p w14:paraId="40BB5541" w14:textId="77777777" w:rsidR="00921089" w:rsidRPr="0085176B" w:rsidRDefault="00EC1FA3">
          <w:pPr>
            <w:pStyle w:val="TOC1"/>
            <w:tabs>
              <w:tab w:val="right" w:pos="8875"/>
            </w:tabs>
          </w:pPr>
          <w:r w:rsidRPr="0085176B">
            <w:t>List</w:t>
          </w:r>
          <w:r w:rsidRPr="0085176B">
            <w:rPr>
              <w:spacing w:val="-1"/>
            </w:rPr>
            <w:t xml:space="preserve"> </w:t>
          </w:r>
          <w:r w:rsidRPr="0085176B">
            <w:t>of</w:t>
          </w:r>
          <w:r w:rsidRPr="0085176B">
            <w:rPr>
              <w:spacing w:val="-1"/>
            </w:rPr>
            <w:t xml:space="preserve"> </w:t>
          </w:r>
          <w:r w:rsidRPr="0085176B">
            <w:t>Symbols</w:t>
          </w:r>
          <w:r w:rsidRPr="0085176B">
            <w:tab/>
            <w:t>vii</w:t>
          </w:r>
        </w:p>
        <w:p w14:paraId="20EDDA8B" w14:textId="77777777" w:rsidR="00921089" w:rsidRPr="0085176B" w:rsidRDefault="00EC1FA3" w:rsidP="00CB099E">
          <w:pPr>
            <w:pStyle w:val="TOC1"/>
            <w:numPr>
              <w:ilvl w:val="0"/>
              <w:numId w:val="6"/>
            </w:numPr>
            <w:tabs>
              <w:tab w:val="left" w:pos="1300"/>
              <w:tab w:val="left" w:pos="1301"/>
              <w:tab w:val="right" w:pos="8862"/>
            </w:tabs>
            <w:spacing w:before="689"/>
            <w:ind w:hanging="721"/>
          </w:pPr>
          <w:r w:rsidRPr="0085176B">
            <w:t>Introduction</w:t>
          </w:r>
          <w:r w:rsidRPr="0085176B">
            <w:tab/>
            <w:t>1</w:t>
          </w:r>
        </w:p>
      </w:sdtContent>
    </w:sdt>
    <w:p w14:paraId="3E7A9F1C" w14:textId="77777777" w:rsidR="00921089" w:rsidRPr="0085176B" w:rsidRDefault="00EC1FA3" w:rsidP="00CB099E">
      <w:pPr>
        <w:pStyle w:val="ListParagraph"/>
        <w:numPr>
          <w:ilvl w:val="1"/>
          <w:numId w:val="6"/>
        </w:numPr>
        <w:tabs>
          <w:tab w:val="left" w:pos="2020"/>
          <w:tab w:val="left" w:pos="2021"/>
        </w:tabs>
        <w:spacing w:before="139"/>
        <w:rPr>
          <w:sz w:val="24"/>
        </w:rPr>
      </w:pPr>
      <w:r w:rsidRPr="0085176B">
        <w:rPr>
          <w:sz w:val="24"/>
        </w:rPr>
        <w:t>Introduction</w:t>
      </w:r>
    </w:p>
    <w:p w14:paraId="16A0FA86" w14:textId="77777777" w:rsidR="00921089" w:rsidRPr="0085176B" w:rsidRDefault="00EC1FA3" w:rsidP="00CB099E">
      <w:pPr>
        <w:pStyle w:val="ListParagraph"/>
        <w:numPr>
          <w:ilvl w:val="1"/>
          <w:numId w:val="6"/>
        </w:numPr>
        <w:tabs>
          <w:tab w:val="left" w:pos="2020"/>
          <w:tab w:val="left" w:pos="2021"/>
        </w:tabs>
        <w:rPr>
          <w:sz w:val="24"/>
        </w:rPr>
      </w:pPr>
      <w:r w:rsidRPr="0085176B">
        <w:rPr>
          <w:sz w:val="24"/>
        </w:rPr>
        <w:t>Motivation</w:t>
      </w:r>
    </w:p>
    <w:p w14:paraId="088B69C3" w14:textId="77777777" w:rsidR="00921089" w:rsidRPr="0085176B" w:rsidRDefault="00EC1FA3" w:rsidP="00CB099E">
      <w:pPr>
        <w:pStyle w:val="ListParagraph"/>
        <w:numPr>
          <w:ilvl w:val="1"/>
          <w:numId w:val="6"/>
        </w:numPr>
        <w:tabs>
          <w:tab w:val="left" w:pos="2020"/>
          <w:tab w:val="left" w:pos="2021"/>
        </w:tabs>
        <w:spacing w:before="140"/>
        <w:rPr>
          <w:sz w:val="24"/>
        </w:rPr>
      </w:pPr>
      <w:r w:rsidRPr="0085176B">
        <w:rPr>
          <w:sz w:val="24"/>
        </w:rPr>
        <w:t>Problem Statement &amp;</w:t>
      </w:r>
      <w:r w:rsidRPr="0085176B">
        <w:rPr>
          <w:spacing w:val="-1"/>
          <w:sz w:val="24"/>
        </w:rPr>
        <w:t xml:space="preserve"> </w:t>
      </w:r>
      <w:r w:rsidRPr="0085176B">
        <w:rPr>
          <w:sz w:val="24"/>
        </w:rPr>
        <w:t>Objectives</w:t>
      </w:r>
    </w:p>
    <w:p w14:paraId="45D44B05" w14:textId="77777777" w:rsidR="00921089" w:rsidRPr="0085176B" w:rsidRDefault="00EC1FA3" w:rsidP="00CB099E">
      <w:pPr>
        <w:pStyle w:val="ListParagraph"/>
        <w:numPr>
          <w:ilvl w:val="1"/>
          <w:numId w:val="6"/>
        </w:numPr>
        <w:tabs>
          <w:tab w:val="left" w:pos="2020"/>
          <w:tab w:val="left" w:pos="2021"/>
        </w:tabs>
        <w:rPr>
          <w:sz w:val="24"/>
        </w:rPr>
      </w:pPr>
      <w:r w:rsidRPr="0085176B">
        <w:rPr>
          <w:sz w:val="24"/>
        </w:rPr>
        <w:t>Organization of the</w:t>
      </w:r>
      <w:r w:rsidRPr="0085176B">
        <w:rPr>
          <w:spacing w:val="-3"/>
          <w:sz w:val="24"/>
        </w:rPr>
        <w:t xml:space="preserve"> </w:t>
      </w:r>
      <w:r w:rsidRPr="0085176B">
        <w:rPr>
          <w:sz w:val="24"/>
        </w:rPr>
        <w:t>Report</w:t>
      </w:r>
    </w:p>
    <w:p w14:paraId="738610EB" w14:textId="77777777" w:rsidR="00921089" w:rsidRPr="0085176B" w:rsidRDefault="00921089">
      <w:pPr>
        <w:pStyle w:val="BodyText"/>
        <w:spacing w:before="2"/>
      </w:pPr>
    </w:p>
    <w:p w14:paraId="08B3637B" w14:textId="77777777" w:rsidR="00921089" w:rsidRPr="0085176B" w:rsidRDefault="00EC1FA3" w:rsidP="00CB099E">
      <w:pPr>
        <w:pStyle w:val="Heading5"/>
        <w:numPr>
          <w:ilvl w:val="0"/>
          <w:numId w:val="6"/>
        </w:numPr>
        <w:tabs>
          <w:tab w:val="left" w:pos="1336"/>
          <w:tab w:val="left" w:pos="1337"/>
          <w:tab w:val="left" w:pos="8646"/>
        </w:tabs>
        <w:ind w:left="1336" w:hanging="757"/>
      </w:pPr>
      <w:r w:rsidRPr="0085176B">
        <w:t>Literature</w:t>
      </w:r>
      <w:r w:rsidRPr="0085176B">
        <w:rPr>
          <w:spacing w:val="-4"/>
        </w:rPr>
        <w:t xml:space="preserve"> </w:t>
      </w:r>
      <w:r w:rsidRPr="0085176B">
        <w:t>Survey</w:t>
      </w:r>
      <w:r w:rsidRPr="0085176B">
        <w:tab/>
        <w:t>11</w:t>
      </w:r>
    </w:p>
    <w:p w14:paraId="637805D2" w14:textId="77777777" w:rsidR="00921089" w:rsidRPr="0085176B" w:rsidRDefault="00921089">
      <w:pPr>
        <w:pStyle w:val="BodyText"/>
        <w:rPr>
          <w:b/>
        </w:rPr>
      </w:pPr>
    </w:p>
    <w:p w14:paraId="2EE4146C" w14:textId="77777777" w:rsidR="00921089" w:rsidRPr="0085176B" w:rsidRDefault="00EC1FA3" w:rsidP="00CB099E">
      <w:pPr>
        <w:pStyle w:val="ListParagraph"/>
        <w:numPr>
          <w:ilvl w:val="1"/>
          <w:numId w:val="6"/>
        </w:numPr>
        <w:tabs>
          <w:tab w:val="left" w:pos="2020"/>
          <w:tab w:val="left" w:pos="2021"/>
        </w:tabs>
        <w:spacing w:before="1"/>
        <w:rPr>
          <w:sz w:val="26"/>
        </w:rPr>
      </w:pPr>
      <w:r w:rsidRPr="0085176B">
        <w:rPr>
          <w:sz w:val="26"/>
        </w:rPr>
        <w:t>Survey of Existing/Similar</w:t>
      </w:r>
      <w:r w:rsidRPr="0085176B">
        <w:rPr>
          <w:spacing w:val="-1"/>
          <w:sz w:val="26"/>
        </w:rPr>
        <w:t xml:space="preserve"> </w:t>
      </w:r>
      <w:r w:rsidRPr="0085176B">
        <w:rPr>
          <w:sz w:val="26"/>
        </w:rPr>
        <w:t>System</w:t>
      </w:r>
    </w:p>
    <w:p w14:paraId="154517DB" w14:textId="77777777" w:rsidR="00921089" w:rsidRPr="0085176B" w:rsidRDefault="00EC1FA3" w:rsidP="00CB099E">
      <w:pPr>
        <w:pStyle w:val="ListParagraph"/>
        <w:numPr>
          <w:ilvl w:val="1"/>
          <w:numId w:val="6"/>
        </w:numPr>
        <w:tabs>
          <w:tab w:val="left" w:pos="2020"/>
          <w:tab w:val="left" w:pos="2021"/>
        </w:tabs>
        <w:spacing w:before="149"/>
        <w:rPr>
          <w:sz w:val="26"/>
        </w:rPr>
      </w:pPr>
      <w:r w:rsidRPr="0085176B">
        <w:rPr>
          <w:sz w:val="26"/>
        </w:rPr>
        <w:t>Limitation Existing/Similar system or research</w:t>
      </w:r>
      <w:r w:rsidRPr="0085176B">
        <w:rPr>
          <w:spacing w:val="-5"/>
          <w:sz w:val="26"/>
        </w:rPr>
        <w:t xml:space="preserve"> </w:t>
      </w:r>
      <w:r w:rsidRPr="0085176B">
        <w:rPr>
          <w:sz w:val="26"/>
        </w:rPr>
        <w:t>gap</w:t>
      </w:r>
    </w:p>
    <w:p w14:paraId="1D226BCC" w14:textId="77777777" w:rsidR="00921089" w:rsidRPr="0085176B" w:rsidRDefault="00EC1FA3" w:rsidP="00CB099E">
      <w:pPr>
        <w:pStyle w:val="ListParagraph"/>
        <w:numPr>
          <w:ilvl w:val="1"/>
          <w:numId w:val="6"/>
        </w:numPr>
        <w:tabs>
          <w:tab w:val="left" w:pos="2020"/>
          <w:tab w:val="left" w:pos="2021"/>
        </w:tabs>
        <w:spacing w:before="148"/>
        <w:rPr>
          <w:sz w:val="24"/>
        </w:rPr>
      </w:pPr>
      <w:r w:rsidRPr="0085176B">
        <w:rPr>
          <w:sz w:val="24"/>
        </w:rPr>
        <w:t xml:space="preserve">Mini Project </w:t>
      </w:r>
      <w:r w:rsidRPr="0085176B">
        <w:rPr>
          <w:sz w:val="26"/>
        </w:rPr>
        <w:t>Contribution</w:t>
      </w:r>
    </w:p>
    <w:p w14:paraId="463F29E8" w14:textId="77777777" w:rsidR="00921089" w:rsidRPr="0085176B" w:rsidRDefault="00921089">
      <w:pPr>
        <w:pStyle w:val="BodyText"/>
        <w:spacing w:before="10"/>
        <w:rPr>
          <w:sz w:val="25"/>
        </w:rPr>
      </w:pPr>
    </w:p>
    <w:p w14:paraId="459F7F36" w14:textId="6358D77F" w:rsidR="00921089" w:rsidRPr="0085176B" w:rsidRDefault="00A207BB" w:rsidP="00A207BB">
      <w:pPr>
        <w:pStyle w:val="Heading5"/>
        <w:tabs>
          <w:tab w:val="left" w:pos="1396"/>
          <w:tab w:val="left" w:pos="1397"/>
          <w:tab w:val="left" w:pos="8617"/>
        </w:tabs>
        <w:ind w:left="630"/>
      </w:pPr>
      <w:r>
        <w:t xml:space="preserve">3         </w:t>
      </w:r>
      <w:r w:rsidR="00EC1FA3" w:rsidRPr="0085176B">
        <w:t>Proposed System</w:t>
      </w:r>
      <w:r w:rsidR="00EC1FA3" w:rsidRPr="0085176B">
        <w:tab/>
        <w:t>18</w:t>
      </w:r>
    </w:p>
    <w:p w14:paraId="3B7B4B86" w14:textId="77777777" w:rsidR="00921089" w:rsidRPr="0085176B" w:rsidRDefault="00921089">
      <w:pPr>
        <w:pStyle w:val="BodyText"/>
        <w:spacing w:before="1"/>
        <w:rPr>
          <w:b/>
        </w:rPr>
      </w:pPr>
    </w:p>
    <w:p w14:paraId="1AFD851D" w14:textId="77777777" w:rsidR="00921089" w:rsidRPr="0085176B" w:rsidRDefault="00EC1FA3" w:rsidP="00CB099E">
      <w:pPr>
        <w:pStyle w:val="ListParagraph"/>
        <w:numPr>
          <w:ilvl w:val="1"/>
          <w:numId w:val="6"/>
        </w:numPr>
        <w:tabs>
          <w:tab w:val="left" w:pos="2020"/>
          <w:tab w:val="left" w:pos="2021"/>
        </w:tabs>
        <w:spacing w:before="0"/>
        <w:rPr>
          <w:sz w:val="24"/>
        </w:rPr>
      </w:pPr>
      <w:r w:rsidRPr="0085176B">
        <w:rPr>
          <w:sz w:val="24"/>
        </w:rPr>
        <w:t>Introduction</w:t>
      </w:r>
    </w:p>
    <w:p w14:paraId="40B3A003" w14:textId="77777777" w:rsidR="00921089" w:rsidRPr="0085176B" w:rsidRDefault="00EC1FA3" w:rsidP="00CB099E">
      <w:pPr>
        <w:pStyle w:val="ListParagraph"/>
        <w:numPr>
          <w:ilvl w:val="1"/>
          <w:numId w:val="6"/>
        </w:numPr>
        <w:tabs>
          <w:tab w:val="left" w:pos="2020"/>
          <w:tab w:val="left" w:pos="2021"/>
        </w:tabs>
        <w:rPr>
          <w:sz w:val="24"/>
        </w:rPr>
      </w:pPr>
      <w:r w:rsidRPr="0085176B">
        <w:rPr>
          <w:sz w:val="24"/>
        </w:rPr>
        <w:t>Architecture/</w:t>
      </w:r>
      <w:r w:rsidRPr="0085176B">
        <w:rPr>
          <w:spacing w:val="-1"/>
          <w:sz w:val="24"/>
        </w:rPr>
        <w:t xml:space="preserve"> </w:t>
      </w:r>
      <w:r w:rsidRPr="0085176B">
        <w:rPr>
          <w:sz w:val="24"/>
        </w:rPr>
        <w:t>Framework</w:t>
      </w:r>
    </w:p>
    <w:p w14:paraId="3140B2B2" w14:textId="77777777" w:rsidR="00921089" w:rsidRPr="0085176B" w:rsidRDefault="00EC1FA3" w:rsidP="00CB099E">
      <w:pPr>
        <w:pStyle w:val="ListParagraph"/>
        <w:numPr>
          <w:ilvl w:val="1"/>
          <w:numId w:val="6"/>
        </w:numPr>
        <w:tabs>
          <w:tab w:val="left" w:pos="2020"/>
          <w:tab w:val="left" w:pos="2021"/>
        </w:tabs>
        <w:rPr>
          <w:sz w:val="24"/>
        </w:rPr>
      </w:pPr>
      <w:r w:rsidRPr="0085176B">
        <w:rPr>
          <w:sz w:val="24"/>
        </w:rPr>
        <w:t>Algorithm and Process</w:t>
      </w:r>
      <w:r w:rsidRPr="0085176B">
        <w:rPr>
          <w:spacing w:val="-1"/>
          <w:sz w:val="24"/>
        </w:rPr>
        <w:t xml:space="preserve"> </w:t>
      </w:r>
      <w:r w:rsidRPr="0085176B">
        <w:rPr>
          <w:sz w:val="24"/>
        </w:rPr>
        <w:t>Design</w:t>
      </w:r>
    </w:p>
    <w:p w14:paraId="2211406D" w14:textId="77777777" w:rsidR="00921089" w:rsidRPr="0085176B" w:rsidRDefault="00EC1FA3" w:rsidP="00CB099E">
      <w:pPr>
        <w:pStyle w:val="ListParagraph"/>
        <w:numPr>
          <w:ilvl w:val="1"/>
          <w:numId w:val="6"/>
        </w:numPr>
        <w:tabs>
          <w:tab w:val="left" w:pos="2020"/>
          <w:tab w:val="left" w:pos="2021"/>
        </w:tabs>
        <w:spacing w:before="139"/>
        <w:rPr>
          <w:sz w:val="24"/>
        </w:rPr>
      </w:pPr>
      <w:r w:rsidRPr="0085176B">
        <w:rPr>
          <w:sz w:val="24"/>
        </w:rPr>
        <w:t>Details of Hardware &amp;</w:t>
      </w:r>
      <w:r w:rsidRPr="0085176B">
        <w:rPr>
          <w:spacing w:val="-2"/>
          <w:sz w:val="24"/>
        </w:rPr>
        <w:t xml:space="preserve"> </w:t>
      </w:r>
      <w:r w:rsidRPr="0085176B">
        <w:rPr>
          <w:sz w:val="24"/>
        </w:rPr>
        <w:t>Software</w:t>
      </w:r>
    </w:p>
    <w:p w14:paraId="59248E98" w14:textId="77777777" w:rsidR="00921089" w:rsidRPr="0085176B" w:rsidRDefault="00EC1FA3" w:rsidP="00CB099E">
      <w:pPr>
        <w:pStyle w:val="ListParagraph"/>
        <w:numPr>
          <w:ilvl w:val="1"/>
          <w:numId w:val="5"/>
        </w:numPr>
        <w:tabs>
          <w:tab w:val="left" w:pos="2020"/>
          <w:tab w:val="left" w:pos="2021"/>
        </w:tabs>
        <w:spacing w:before="139"/>
        <w:rPr>
          <w:sz w:val="24"/>
        </w:rPr>
      </w:pPr>
      <w:r w:rsidRPr="0085176B">
        <w:rPr>
          <w:sz w:val="24"/>
        </w:rPr>
        <w:t>Experiment and</w:t>
      </w:r>
      <w:r w:rsidRPr="0085176B">
        <w:rPr>
          <w:spacing w:val="-1"/>
          <w:sz w:val="24"/>
        </w:rPr>
        <w:t xml:space="preserve"> </w:t>
      </w:r>
      <w:r w:rsidRPr="0085176B">
        <w:rPr>
          <w:sz w:val="24"/>
        </w:rPr>
        <w:t>Results</w:t>
      </w:r>
    </w:p>
    <w:p w14:paraId="24E7A805" w14:textId="77777777" w:rsidR="00921089" w:rsidRPr="0085176B" w:rsidRDefault="00EC1FA3" w:rsidP="00CB099E">
      <w:pPr>
        <w:pStyle w:val="ListParagraph"/>
        <w:numPr>
          <w:ilvl w:val="1"/>
          <w:numId w:val="5"/>
        </w:numPr>
        <w:tabs>
          <w:tab w:val="left" w:pos="2020"/>
          <w:tab w:val="left" w:pos="2021"/>
        </w:tabs>
        <w:rPr>
          <w:sz w:val="24"/>
        </w:rPr>
      </w:pPr>
      <w:r w:rsidRPr="0085176B">
        <w:rPr>
          <w:sz w:val="24"/>
        </w:rPr>
        <w:t>Conclusion and Future</w:t>
      </w:r>
      <w:r w:rsidRPr="0085176B">
        <w:rPr>
          <w:spacing w:val="-3"/>
          <w:sz w:val="24"/>
        </w:rPr>
        <w:t xml:space="preserve"> </w:t>
      </w:r>
      <w:r w:rsidRPr="0085176B">
        <w:rPr>
          <w:sz w:val="24"/>
        </w:rPr>
        <w:t>work</w:t>
      </w:r>
    </w:p>
    <w:p w14:paraId="3A0FF5F2" w14:textId="77777777" w:rsidR="00921089" w:rsidRPr="0085176B" w:rsidRDefault="00921089">
      <w:pPr>
        <w:pStyle w:val="BodyText"/>
        <w:rPr>
          <w:sz w:val="26"/>
        </w:rPr>
      </w:pPr>
    </w:p>
    <w:p w14:paraId="5630AD66" w14:textId="77777777" w:rsidR="00921089" w:rsidRPr="0085176B" w:rsidRDefault="00921089">
      <w:pPr>
        <w:pStyle w:val="BodyText"/>
        <w:spacing w:before="2"/>
        <w:rPr>
          <w:sz w:val="22"/>
        </w:rPr>
      </w:pPr>
    </w:p>
    <w:p w14:paraId="478279B5" w14:textId="77DE8DF2" w:rsidR="00921089" w:rsidRPr="0085176B" w:rsidRDefault="00563754" w:rsidP="00563754">
      <w:pPr>
        <w:pStyle w:val="Heading5"/>
        <w:tabs>
          <w:tab w:val="left" w:pos="8639"/>
        </w:tabs>
        <w:ind w:left="1350" w:hanging="720"/>
      </w:pPr>
      <w:r>
        <w:t xml:space="preserve">4        </w:t>
      </w:r>
      <w:r w:rsidR="00794E31">
        <w:t xml:space="preserve"> </w:t>
      </w:r>
      <w:r w:rsidR="00EC1FA3" w:rsidRPr="0085176B">
        <w:t>References</w:t>
      </w:r>
      <w:r w:rsidR="00EC1FA3" w:rsidRPr="0085176B">
        <w:tab/>
        <w:t>32</w:t>
      </w:r>
    </w:p>
    <w:p w14:paraId="61829076" w14:textId="77777777" w:rsidR="00921089" w:rsidRPr="0085176B" w:rsidRDefault="00921089">
      <w:pPr>
        <w:sectPr w:rsidR="00921089" w:rsidRPr="0085176B" w:rsidSect="00177184">
          <w:pgSz w:w="11920" w:h="16850"/>
          <w:pgMar w:top="1600" w:right="1040" w:bottom="280" w:left="1080" w:header="720" w:footer="720" w:gutter="0"/>
          <w:cols w:space="720"/>
        </w:sectPr>
      </w:pPr>
    </w:p>
    <w:p w14:paraId="056CBDF8" w14:textId="415E69C9" w:rsidR="00921089" w:rsidRPr="0085176B" w:rsidRDefault="00140AA6" w:rsidP="00E563A7">
      <w:pPr>
        <w:spacing w:before="78"/>
        <w:ind w:left="100"/>
        <w:rPr>
          <w:b/>
          <w:sz w:val="28"/>
          <w:szCs w:val="24"/>
        </w:rPr>
      </w:pPr>
      <w:bookmarkStart w:id="0" w:name="_TOC_250002"/>
      <w:bookmarkEnd w:id="0"/>
      <w:r w:rsidRPr="0085176B">
        <w:rPr>
          <w:b/>
          <w:sz w:val="28"/>
          <w:szCs w:val="24"/>
        </w:rPr>
        <w:lastRenderedPageBreak/>
        <w:t>II</w:t>
      </w:r>
      <w:r w:rsidR="00220C33" w:rsidRPr="0085176B">
        <w:rPr>
          <w:b/>
          <w:sz w:val="28"/>
          <w:szCs w:val="24"/>
        </w:rPr>
        <w:t>. ABSTRACT</w:t>
      </w:r>
    </w:p>
    <w:p w14:paraId="2BA226A1" w14:textId="77777777" w:rsidR="00921089" w:rsidRPr="0085176B" w:rsidRDefault="00921089">
      <w:pPr>
        <w:pStyle w:val="BodyText"/>
        <w:rPr>
          <w:b/>
          <w:sz w:val="20"/>
        </w:rPr>
      </w:pPr>
    </w:p>
    <w:p w14:paraId="17AD93B2" w14:textId="77777777" w:rsidR="00921089" w:rsidRPr="0085176B" w:rsidRDefault="00921089">
      <w:pPr>
        <w:pStyle w:val="BodyText"/>
        <w:rPr>
          <w:b/>
          <w:sz w:val="20"/>
        </w:rPr>
      </w:pPr>
    </w:p>
    <w:p w14:paraId="09C0D654" w14:textId="3AFDD033" w:rsidR="6F9F9CD6" w:rsidRPr="00EC63AC" w:rsidRDefault="009B5CF6" w:rsidP="0043348A">
      <w:pPr>
        <w:spacing w:line="276" w:lineRule="auto"/>
        <w:ind w:left="450" w:hanging="10"/>
        <w:jc w:val="both"/>
        <w:rPr>
          <w:sz w:val="28"/>
          <w:szCs w:val="28"/>
        </w:rPr>
      </w:pPr>
      <w:r w:rsidRPr="0043348A">
        <w:rPr>
          <w:color w:val="000000" w:themeColor="text1"/>
          <w:sz w:val="32"/>
          <w:szCs w:val="32"/>
        </w:rPr>
        <w:t>Using our website user can book tickets of the</w:t>
      </w:r>
      <w:r w:rsidR="002747EC" w:rsidRPr="0043348A">
        <w:rPr>
          <w:color w:val="000000" w:themeColor="text1"/>
          <w:sz w:val="32"/>
          <w:szCs w:val="32"/>
        </w:rPr>
        <w:t xml:space="preserve"> event</w:t>
      </w:r>
      <w:r w:rsidRPr="0043348A">
        <w:rPr>
          <w:color w:val="000000" w:themeColor="text1"/>
          <w:sz w:val="32"/>
          <w:szCs w:val="32"/>
        </w:rPr>
        <w:t xml:space="preserve"> they want. They can cancel their booking at any time. Admin can post out movie tickets and charge a price on ticket</w:t>
      </w:r>
      <w:r w:rsidR="0043348A">
        <w:rPr>
          <w:color w:val="000000" w:themeColor="text1"/>
          <w:sz w:val="32"/>
          <w:szCs w:val="32"/>
        </w:rPr>
        <w:t xml:space="preserve">s. </w:t>
      </w:r>
      <w:r w:rsidR="0043348A" w:rsidRPr="0043348A">
        <w:rPr>
          <w:color w:val="000000" w:themeColor="text1"/>
          <w:sz w:val="32"/>
          <w:szCs w:val="32"/>
        </w:rPr>
        <w:t xml:space="preserve">This system is an auditorium management software </w:t>
      </w:r>
      <w:proofErr w:type="gramStart"/>
      <w:r w:rsidR="0043348A" w:rsidRPr="0043348A">
        <w:rPr>
          <w:color w:val="000000" w:themeColor="text1"/>
          <w:sz w:val="32"/>
          <w:szCs w:val="32"/>
        </w:rPr>
        <w:t>projects</w:t>
      </w:r>
      <w:proofErr w:type="gramEnd"/>
      <w:r w:rsidR="0043348A" w:rsidRPr="0043348A">
        <w:rPr>
          <w:color w:val="000000" w:themeColor="text1"/>
          <w:sz w:val="32"/>
          <w:szCs w:val="32"/>
        </w:rPr>
        <w:t xml:space="preserve">. It includes all the features and functions needed to efficiently manage an auditorium. It includes an administrator account which is used to handle/control all the system functionality. The system keeps track of auditorium status and advance bookings. The system keeps records of auditorium bookings along with associated event details and customer contacts in a </w:t>
      </w:r>
      <w:proofErr w:type="gramStart"/>
      <w:r w:rsidR="0043348A" w:rsidRPr="0043348A">
        <w:rPr>
          <w:color w:val="000000" w:themeColor="text1"/>
          <w:sz w:val="32"/>
          <w:szCs w:val="32"/>
        </w:rPr>
        <w:t>well maintained</w:t>
      </w:r>
      <w:proofErr w:type="gramEnd"/>
      <w:r w:rsidR="0043348A" w:rsidRPr="0043348A">
        <w:rPr>
          <w:color w:val="000000" w:themeColor="text1"/>
          <w:sz w:val="32"/>
          <w:szCs w:val="32"/>
        </w:rPr>
        <w:t xml:space="preserve"> database. The administrator can easily check the auditorium bookings and timings in the system </w:t>
      </w:r>
      <w:proofErr w:type="spellStart"/>
      <w:r w:rsidR="0043348A" w:rsidRPr="0043348A">
        <w:rPr>
          <w:color w:val="000000" w:themeColor="text1"/>
          <w:sz w:val="32"/>
          <w:szCs w:val="32"/>
        </w:rPr>
        <w:t>gui</w:t>
      </w:r>
      <w:proofErr w:type="spellEnd"/>
      <w:r w:rsidR="0043348A" w:rsidRPr="0043348A">
        <w:rPr>
          <w:color w:val="000000" w:themeColor="text1"/>
          <w:sz w:val="32"/>
          <w:szCs w:val="32"/>
        </w:rPr>
        <w:t>.</w:t>
      </w:r>
    </w:p>
    <w:p w14:paraId="55029E5B" w14:textId="47C30B49" w:rsidR="00921089" w:rsidRPr="0085176B" w:rsidRDefault="00921089">
      <w:pPr>
        <w:pStyle w:val="BodyText"/>
        <w:spacing w:before="1" w:line="360" w:lineRule="auto"/>
        <w:ind w:left="100" w:right="935"/>
      </w:pPr>
    </w:p>
    <w:p w14:paraId="02F2C34E" w14:textId="77777777" w:rsidR="00921089" w:rsidRPr="0085176B" w:rsidRDefault="00921089">
      <w:pPr>
        <w:spacing w:line="360" w:lineRule="auto"/>
        <w:sectPr w:rsidR="00921089" w:rsidRPr="0085176B" w:rsidSect="00177184">
          <w:pgSz w:w="11920" w:h="16850"/>
          <w:pgMar w:top="1500" w:right="1040" w:bottom="280" w:left="1080" w:header="720" w:footer="720" w:gutter="0"/>
          <w:cols w:space="720"/>
        </w:sectPr>
      </w:pPr>
    </w:p>
    <w:p w14:paraId="3C45F2E8" w14:textId="25FD1B1B" w:rsidR="00921089" w:rsidRPr="003A491E" w:rsidRDefault="00140AA6" w:rsidP="00B57ACA">
      <w:pPr>
        <w:pStyle w:val="Heading5"/>
        <w:spacing w:before="78"/>
        <w:rPr>
          <w:sz w:val="28"/>
          <w:szCs w:val="28"/>
        </w:rPr>
      </w:pPr>
      <w:r w:rsidRPr="003A491E">
        <w:rPr>
          <w:sz w:val="28"/>
          <w:szCs w:val="28"/>
        </w:rPr>
        <w:lastRenderedPageBreak/>
        <w:t>III</w:t>
      </w:r>
      <w:r w:rsidR="008824C8">
        <w:rPr>
          <w:sz w:val="28"/>
          <w:szCs w:val="28"/>
        </w:rPr>
        <w:t xml:space="preserve">. </w:t>
      </w:r>
      <w:r w:rsidR="00EC1FA3" w:rsidRPr="003A491E">
        <w:rPr>
          <w:sz w:val="28"/>
          <w:szCs w:val="28"/>
        </w:rPr>
        <w:t>ACKNOWLEDGEMENTS:</w:t>
      </w:r>
    </w:p>
    <w:p w14:paraId="7194DBDC" w14:textId="77777777" w:rsidR="00921089" w:rsidRPr="0085176B" w:rsidRDefault="00921089">
      <w:pPr>
        <w:pStyle w:val="BodyText"/>
        <w:rPr>
          <w:b/>
          <w:sz w:val="26"/>
        </w:rPr>
      </w:pPr>
    </w:p>
    <w:p w14:paraId="32BC69C9" w14:textId="204B1178" w:rsidR="00921089" w:rsidRPr="00B1157D" w:rsidRDefault="6601CC8B" w:rsidP="00815A01">
      <w:pPr>
        <w:ind w:left="540"/>
        <w:jc w:val="both"/>
        <w:rPr>
          <w:sz w:val="32"/>
          <w:szCs w:val="32"/>
        </w:rPr>
      </w:pPr>
      <w:r w:rsidRPr="00B1157D">
        <w:rPr>
          <w:color w:val="000000" w:themeColor="text1"/>
          <w:sz w:val="32"/>
          <w:szCs w:val="32"/>
        </w:rPr>
        <w:t xml:space="preserve">I would like to thank our </w:t>
      </w:r>
      <w:r w:rsidR="33E4701F" w:rsidRPr="00B1157D">
        <w:rPr>
          <w:color w:val="000000" w:themeColor="text1"/>
          <w:sz w:val="32"/>
          <w:szCs w:val="32"/>
        </w:rPr>
        <w:t>Head of the department</w:t>
      </w:r>
      <w:r w:rsidRPr="00B1157D">
        <w:rPr>
          <w:color w:val="000000" w:themeColor="text1"/>
          <w:sz w:val="32"/>
          <w:szCs w:val="32"/>
        </w:rPr>
        <w:t xml:space="preserve"> Dr </w:t>
      </w:r>
      <w:r w:rsidR="5415BC43" w:rsidRPr="00B1157D">
        <w:rPr>
          <w:color w:val="000000" w:themeColor="text1"/>
          <w:sz w:val="32"/>
          <w:szCs w:val="32"/>
        </w:rPr>
        <w:t xml:space="preserve">Vipul </w:t>
      </w:r>
      <w:proofErr w:type="spellStart"/>
      <w:r w:rsidR="10D51119" w:rsidRPr="00B1157D">
        <w:rPr>
          <w:color w:val="000000" w:themeColor="text1"/>
          <w:sz w:val="32"/>
          <w:szCs w:val="32"/>
        </w:rPr>
        <w:t>D</w:t>
      </w:r>
      <w:r w:rsidR="5415BC43" w:rsidRPr="00B1157D">
        <w:rPr>
          <w:color w:val="000000" w:themeColor="text1"/>
          <w:sz w:val="32"/>
          <w:szCs w:val="32"/>
        </w:rPr>
        <w:t>alal</w:t>
      </w:r>
      <w:proofErr w:type="spellEnd"/>
      <w:r w:rsidR="5415BC43" w:rsidRPr="00B1157D">
        <w:rPr>
          <w:color w:val="000000" w:themeColor="text1"/>
          <w:sz w:val="32"/>
          <w:szCs w:val="32"/>
        </w:rPr>
        <w:t xml:space="preserve"> </w:t>
      </w:r>
      <w:r w:rsidR="3C3EC1AD" w:rsidRPr="00B1157D">
        <w:rPr>
          <w:color w:val="000000" w:themeColor="text1"/>
          <w:sz w:val="32"/>
          <w:szCs w:val="32"/>
        </w:rPr>
        <w:t>S</w:t>
      </w:r>
      <w:r w:rsidR="5415BC43" w:rsidRPr="00B1157D">
        <w:rPr>
          <w:color w:val="000000" w:themeColor="text1"/>
          <w:sz w:val="32"/>
          <w:szCs w:val="32"/>
        </w:rPr>
        <w:t>ir</w:t>
      </w:r>
      <w:r w:rsidRPr="00B1157D">
        <w:rPr>
          <w:color w:val="000000" w:themeColor="text1"/>
          <w:sz w:val="32"/>
          <w:szCs w:val="32"/>
        </w:rPr>
        <w:t xml:space="preserve"> and our mentor </w:t>
      </w:r>
      <w:r w:rsidR="1DB93C5B" w:rsidRPr="00B1157D">
        <w:rPr>
          <w:color w:val="000000" w:themeColor="text1"/>
          <w:sz w:val="32"/>
          <w:szCs w:val="32"/>
        </w:rPr>
        <w:t xml:space="preserve">Prof. </w:t>
      </w:r>
      <w:r w:rsidR="003F4BB7" w:rsidRPr="00B1157D">
        <w:rPr>
          <w:color w:val="000000" w:themeColor="text1"/>
          <w:sz w:val="32"/>
          <w:szCs w:val="32"/>
        </w:rPr>
        <w:t xml:space="preserve">Rohit </w:t>
      </w:r>
      <w:proofErr w:type="spellStart"/>
      <w:r w:rsidR="003F4BB7" w:rsidRPr="00B1157D">
        <w:rPr>
          <w:color w:val="000000" w:themeColor="text1"/>
          <w:sz w:val="32"/>
          <w:szCs w:val="32"/>
        </w:rPr>
        <w:t>Bharve</w:t>
      </w:r>
      <w:proofErr w:type="spellEnd"/>
      <w:r w:rsidR="41E59AC3" w:rsidRPr="00B1157D">
        <w:rPr>
          <w:color w:val="000000" w:themeColor="text1"/>
          <w:sz w:val="32"/>
          <w:szCs w:val="32"/>
        </w:rPr>
        <w:t>,</w:t>
      </w:r>
      <w:r w:rsidRPr="00B1157D">
        <w:rPr>
          <w:color w:val="000000" w:themeColor="text1"/>
          <w:sz w:val="32"/>
          <w:szCs w:val="32"/>
        </w:rPr>
        <w:t xml:space="preserve"> who helped in completion of our project.</w:t>
      </w:r>
    </w:p>
    <w:p w14:paraId="07803DDA" w14:textId="712C54FB" w:rsidR="00921089" w:rsidRPr="00B1157D" w:rsidRDefault="6601CC8B" w:rsidP="00815A01">
      <w:pPr>
        <w:ind w:left="540"/>
        <w:jc w:val="both"/>
        <w:rPr>
          <w:sz w:val="32"/>
          <w:szCs w:val="32"/>
        </w:rPr>
      </w:pPr>
      <w:r w:rsidRPr="00B1157D">
        <w:rPr>
          <w:sz w:val="32"/>
          <w:szCs w:val="32"/>
        </w:rPr>
        <w:t xml:space="preserve"> </w:t>
      </w:r>
    </w:p>
    <w:p w14:paraId="1750A2D8" w14:textId="176797B4" w:rsidR="00177184" w:rsidRPr="00B1157D" w:rsidRDefault="6601CC8B" w:rsidP="00806D9F">
      <w:pPr>
        <w:ind w:left="540"/>
        <w:jc w:val="both"/>
        <w:rPr>
          <w:sz w:val="32"/>
          <w:szCs w:val="32"/>
        </w:rPr>
      </w:pPr>
      <w:r w:rsidRPr="00B1157D">
        <w:rPr>
          <w:color w:val="000000" w:themeColor="text1"/>
          <w:sz w:val="32"/>
          <w:szCs w:val="32"/>
        </w:rPr>
        <w:t>On the occasion of presenting our Capstone project report, we thank our respectful teachers,</w:t>
      </w:r>
      <w:r w:rsidR="00806D9F" w:rsidRPr="00B1157D">
        <w:rPr>
          <w:sz w:val="32"/>
          <w:szCs w:val="32"/>
        </w:rPr>
        <w:t xml:space="preserve"> </w:t>
      </w:r>
      <w:r w:rsidRPr="00B1157D">
        <w:rPr>
          <w:color w:val="000000" w:themeColor="text1"/>
          <w:sz w:val="32"/>
          <w:szCs w:val="32"/>
        </w:rPr>
        <w:t>fellow mates who have given their valuable contribution which has made our project</w:t>
      </w:r>
      <w:r w:rsidR="00BD5063" w:rsidRPr="00B1157D">
        <w:rPr>
          <w:sz w:val="32"/>
          <w:szCs w:val="32"/>
        </w:rPr>
        <w:t xml:space="preserve"> </w:t>
      </w:r>
      <w:r w:rsidRPr="00B1157D">
        <w:rPr>
          <w:color w:val="000000" w:themeColor="text1"/>
          <w:sz w:val="32"/>
          <w:szCs w:val="32"/>
        </w:rPr>
        <w:t>possible. Then I would like to thank my parents and friends who have helped us with their</w:t>
      </w:r>
      <w:r w:rsidR="00BD5063" w:rsidRPr="00B1157D">
        <w:rPr>
          <w:sz w:val="32"/>
          <w:szCs w:val="32"/>
        </w:rPr>
        <w:t xml:space="preserve"> </w:t>
      </w:r>
      <w:r w:rsidR="00BD5063" w:rsidRPr="00B1157D">
        <w:rPr>
          <w:color w:val="000000" w:themeColor="text1"/>
          <w:sz w:val="32"/>
          <w:szCs w:val="32"/>
        </w:rPr>
        <w:t>valuable</w:t>
      </w:r>
      <w:r w:rsidRPr="00B1157D">
        <w:rPr>
          <w:color w:val="000000" w:themeColor="text1"/>
          <w:sz w:val="32"/>
          <w:szCs w:val="32"/>
        </w:rPr>
        <w:t xml:space="preserve"> suggestions and guidance which has been helpful in various phases of the</w:t>
      </w:r>
      <w:r w:rsidR="00D07D3C" w:rsidRPr="00B1157D">
        <w:rPr>
          <w:sz w:val="32"/>
          <w:szCs w:val="32"/>
        </w:rPr>
        <w:t xml:space="preserve"> </w:t>
      </w:r>
      <w:r w:rsidRPr="00B1157D">
        <w:rPr>
          <w:color w:val="000000" w:themeColor="text1"/>
          <w:sz w:val="32"/>
          <w:szCs w:val="32"/>
        </w:rPr>
        <w:t>completion of the project. I am making this project not only for marks but it will also increase</w:t>
      </w:r>
      <w:r w:rsidR="00D07D3C" w:rsidRPr="00B1157D">
        <w:rPr>
          <w:sz w:val="32"/>
          <w:szCs w:val="32"/>
        </w:rPr>
        <w:t xml:space="preserve"> </w:t>
      </w:r>
      <w:r w:rsidRPr="00B1157D">
        <w:rPr>
          <w:color w:val="000000" w:themeColor="text1"/>
          <w:sz w:val="32"/>
          <w:szCs w:val="32"/>
        </w:rPr>
        <w:t xml:space="preserve">my knowledge. I have no valuable words to express my thanks, but my heart is still full of the </w:t>
      </w:r>
      <w:r w:rsidR="00851B11" w:rsidRPr="00B1157D">
        <w:rPr>
          <w:color w:val="000000" w:themeColor="text1"/>
          <w:sz w:val="32"/>
          <w:szCs w:val="32"/>
        </w:rPr>
        <w:t>favors</w:t>
      </w:r>
      <w:r w:rsidRPr="00B1157D">
        <w:rPr>
          <w:color w:val="000000" w:themeColor="text1"/>
          <w:sz w:val="32"/>
          <w:szCs w:val="32"/>
        </w:rPr>
        <w:t xml:space="preserve"> received from every person.</w:t>
      </w:r>
    </w:p>
    <w:p w14:paraId="6224505F" w14:textId="77777777" w:rsidR="00177184" w:rsidRPr="00B1157D" w:rsidRDefault="00177184" w:rsidP="00177184">
      <w:pPr>
        <w:ind w:left="540"/>
        <w:jc w:val="both"/>
        <w:rPr>
          <w:sz w:val="32"/>
          <w:szCs w:val="32"/>
        </w:rPr>
      </w:pPr>
    </w:p>
    <w:p w14:paraId="281A7EA2" w14:textId="44815F4F" w:rsidR="00921089" w:rsidRPr="00B1157D" w:rsidRDefault="00970D80" w:rsidP="00CB099E">
      <w:pPr>
        <w:pStyle w:val="ListParagraph"/>
        <w:numPr>
          <w:ilvl w:val="0"/>
          <w:numId w:val="9"/>
        </w:numPr>
        <w:jc w:val="both"/>
        <w:rPr>
          <w:sz w:val="32"/>
          <w:szCs w:val="32"/>
        </w:rPr>
      </w:pPr>
      <w:proofErr w:type="spellStart"/>
      <w:r w:rsidRPr="00B1157D">
        <w:rPr>
          <w:color w:val="000000" w:themeColor="text1"/>
          <w:sz w:val="32"/>
          <w:szCs w:val="32"/>
        </w:rPr>
        <w:t>Prabhit</w:t>
      </w:r>
      <w:proofErr w:type="spellEnd"/>
      <w:r w:rsidRPr="00B1157D">
        <w:rPr>
          <w:color w:val="000000" w:themeColor="text1"/>
          <w:sz w:val="32"/>
          <w:szCs w:val="32"/>
        </w:rPr>
        <w:t xml:space="preserve"> </w:t>
      </w:r>
      <w:proofErr w:type="spellStart"/>
      <w:r w:rsidRPr="00B1157D">
        <w:rPr>
          <w:color w:val="000000" w:themeColor="text1"/>
          <w:sz w:val="32"/>
          <w:szCs w:val="32"/>
        </w:rPr>
        <w:t>Chaugule</w:t>
      </w:r>
      <w:proofErr w:type="spellEnd"/>
      <w:r w:rsidRPr="00B1157D">
        <w:rPr>
          <w:color w:val="000000" w:themeColor="text1"/>
          <w:sz w:val="32"/>
          <w:szCs w:val="32"/>
        </w:rPr>
        <w:t xml:space="preserve"> - 20101A0031</w:t>
      </w:r>
    </w:p>
    <w:p w14:paraId="48A21919" w14:textId="69A7587A" w:rsidR="00921089" w:rsidRPr="00B1157D" w:rsidRDefault="00970D80" w:rsidP="00CB099E">
      <w:pPr>
        <w:pStyle w:val="ListParagraph"/>
        <w:numPr>
          <w:ilvl w:val="0"/>
          <w:numId w:val="9"/>
        </w:numPr>
        <w:jc w:val="both"/>
        <w:rPr>
          <w:color w:val="000000" w:themeColor="text1"/>
          <w:sz w:val="32"/>
          <w:szCs w:val="32"/>
        </w:rPr>
        <w:sectPr w:rsidR="00921089" w:rsidRPr="00B1157D" w:rsidSect="00177184">
          <w:pgSz w:w="11920" w:h="16850"/>
          <w:pgMar w:top="1500" w:right="1040" w:bottom="280" w:left="1080" w:header="720" w:footer="720" w:gutter="0"/>
          <w:cols w:space="720"/>
        </w:sectPr>
      </w:pPr>
      <w:r w:rsidRPr="00B1157D">
        <w:rPr>
          <w:color w:val="000000" w:themeColor="text1"/>
          <w:sz w:val="32"/>
          <w:szCs w:val="32"/>
        </w:rPr>
        <w:t xml:space="preserve">Rahul </w:t>
      </w:r>
      <w:proofErr w:type="gramStart"/>
      <w:r w:rsidRPr="00B1157D">
        <w:rPr>
          <w:color w:val="000000" w:themeColor="text1"/>
          <w:sz w:val="32"/>
          <w:szCs w:val="32"/>
        </w:rPr>
        <w:t>Chougule  -</w:t>
      </w:r>
      <w:proofErr w:type="gramEnd"/>
      <w:r w:rsidRPr="00B1157D">
        <w:rPr>
          <w:color w:val="000000" w:themeColor="text1"/>
          <w:sz w:val="32"/>
          <w:szCs w:val="32"/>
        </w:rPr>
        <w:t xml:space="preserve"> </w:t>
      </w:r>
      <w:r w:rsidRPr="00B1157D">
        <w:rPr>
          <w:bCs/>
          <w:color w:val="000000" w:themeColor="text1"/>
          <w:sz w:val="32"/>
          <w:szCs w:val="32"/>
          <w:lang w:val="en-IN"/>
        </w:rPr>
        <w:t>20101A0055</w:t>
      </w:r>
    </w:p>
    <w:p w14:paraId="0AD9C6F4" w14:textId="2383DC7B" w:rsidR="00921089" w:rsidRPr="0085176B" w:rsidRDefault="00921089" w:rsidP="6F9F9CD6">
      <w:pPr>
        <w:pStyle w:val="BodyText"/>
      </w:pPr>
    </w:p>
    <w:p w14:paraId="4B1F511A" w14:textId="77777777" w:rsidR="00921089" w:rsidRPr="0085176B" w:rsidRDefault="00921089">
      <w:pPr>
        <w:pStyle w:val="BodyText"/>
        <w:spacing w:before="1"/>
        <w:rPr>
          <w:sz w:val="22"/>
        </w:rPr>
      </w:pPr>
    </w:p>
    <w:p w14:paraId="75D29DBD" w14:textId="1FBFA20A" w:rsidR="00921089" w:rsidRPr="00EA0337" w:rsidRDefault="44DE8BEA" w:rsidP="00C61E71">
      <w:pPr>
        <w:pStyle w:val="Heading5"/>
        <w:spacing w:before="230"/>
        <w:rPr>
          <w:sz w:val="28"/>
          <w:szCs w:val="28"/>
        </w:rPr>
      </w:pPr>
      <w:r w:rsidRPr="00EA0337">
        <w:rPr>
          <w:sz w:val="28"/>
          <w:szCs w:val="28"/>
        </w:rPr>
        <w:t>I</w:t>
      </w:r>
      <w:r w:rsidR="00C61E71" w:rsidRPr="00EA0337">
        <w:rPr>
          <w:sz w:val="28"/>
          <w:szCs w:val="28"/>
        </w:rPr>
        <w:t>V</w:t>
      </w:r>
      <w:r w:rsidRPr="00EA0337">
        <w:rPr>
          <w:sz w:val="28"/>
          <w:szCs w:val="28"/>
        </w:rPr>
        <w:t xml:space="preserve"> </w:t>
      </w:r>
      <w:bookmarkStart w:id="1" w:name="_TOC_250001"/>
      <w:bookmarkEnd w:id="1"/>
      <w:r w:rsidR="6F9F9CD6" w:rsidRPr="00EA0337">
        <w:rPr>
          <w:sz w:val="28"/>
          <w:szCs w:val="28"/>
        </w:rPr>
        <w:t>LIST OF ABBREVIATIONS:</w:t>
      </w:r>
    </w:p>
    <w:p w14:paraId="1F3B1409" w14:textId="77777777" w:rsidR="00921089" w:rsidRPr="0085176B" w:rsidRDefault="00921089">
      <w:pPr>
        <w:pStyle w:val="BodyText"/>
        <w:spacing w:before="2"/>
        <w:rPr>
          <w:b/>
          <w:sz w:val="16"/>
        </w:rPr>
      </w:pPr>
    </w:p>
    <w:p w14:paraId="2AF88901" w14:textId="77777777" w:rsidR="00921089" w:rsidRPr="0031761A" w:rsidRDefault="00EC1FA3">
      <w:pPr>
        <w:pStyle w:val="BodyText"/>
        <w:spacing w:before="90"/>
        <w:ind w:left="879" w:right="766"/>
        <w:jc w:val="center"/>
      </w:pPr>
      <w:r w:rsidRPr="0031761A">
        <w:t>Table 1</w:t>
      </w: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9"/>
        <w:gridCol w:w="4230"/>
      </w:tblGrid>
      <w:tr w:rsidR="00921089" w:rsidRPr="0031761A" w14:paraId="0797DE06" w14:textId="77777777" w:rsidTr="007B71B9">
        <w:trPr>
          <w:trHeight w:val="323"/>
        </w:trPr>
        <w:tc>
          <w:tcPr>
            <w:tcW w:w="4099" w:type="dxa"/>
          </w:tcPr>
          <w:p w14:paraId="7124F149" w14:textId="77777777" w:rsidR="00921089" w:rsidRPr="0031761A" w:rsidRDefault="00EC1FA3">
            <w:pPr>
              <w:pStyle w:val="TableParagraph"/>
              <w:spacing w:line="304" w:lineRule="exact"/>
              <w:rPr>
                <w:sz w:val="24"/>
                <w:szCs w:val="24"/>
              </w:rPr>
            </w:pPr>
            <w:r w:rsidRPr="0031761A">
              <w:rPr>
                <w:sz w:val="24"/>
                <w:szCs w:val="24"/>
              </w:rPr>
              <w:t>UI</w:t>
            </w:r>
          </w:p>
        </w:tc>
        <w:tc>
          <w:tcPr>
            <w:tcW w:w="4230" w:type="dxa"/>
          </w:tcPr>
          <w:p w14:paraId="7A42457B" w14:textId="77777777" w:rsidR="00921089" w:rsidRPr="0031761A" w:rsidRDefault="00EC1FA3">
            <w:pPr>
              <w:pStyle w:val="TableParagraph"/>
              <w:spacing w:line="304" w:lineRule="exact"/>
              <w:rPr>
                <w:sz w:val="24"/>
                <w:szCs w:val="24"/>
              </w:rPr>
            </w:pPr>
            <w:r w:rsidRPr="0031761A">
              <w:rPr>
                <w:sz w:val="24"/>
                <w:szCs w:val="24"/>
              </w:rPr>
              <w:t>User Interface</w:t>
            </w:r>
          </w:p>
        </w:tc>
      </w:tr>
      <w:tr w:rsidR="00921089" w:rsidRPr="0031761A" w14:paraId="22B0BB1E" w14:textId="77777777" w:rsidTr="007B71B9">
        <w:trPr>
          <w:trHeight w:val="321"/>
        </w:trPr>
        <w:tc>
          <w:tcPr>
            <w:tcW w:w="4099" w:type="dxa"/>
          </w:tcPr>
          <w:p w14:paraId="1BB11CA9" w14:textId="1FDD0126" w:rsidR="00921089" w:rsidRPr="0031761A" w:rsidRDefault="003706E0">
            <w:pPr>
              <w:pStyle w:val="TableParagraph"/>
              <w:spacing w:line="301" w:lineRule="exact"/>
              <w:rPr>
                <w:sz w:val="24"/>
                <w:szCs w:val="24"/>
              </w:rPr>
            </w:pPr>
            <w:r>
              <w:rPr>
                <w:sz w:val="24"/>
                <w:szCs w:val="24"/>
              </w:rPr>
              <w:t>PVM</w:t>
            </w:r>
          </w:p>
        </w:tc>
        <w:tc>
          <w:tcPr>
            <w:tcW w:w="4230" w:type="dxa"/>
          </w:tcPr>
          <w:p w14:paraId="14439569" w14:textId="1BA74204" w:rsidR="00921089" w:rsidRPr="0031761A" w:rsidRDefault="003706E0">
            <w:pPr>
              <w:pStyle w:val="TableParagraph"/>
              <w:spacing w:line="301" w:lineRule="exact"/>
              <w:rPr>
                <w:sz w:val="24"/>
                <w:szCs w:val="24"/>
              </w:rPr>
            </w:pPr>
            <w:r>
              <w:rPr>
                <w:color w:val="1F2023"/>
                <w:sz w:val="24"/>
                <w:szCs w:val="24"/>
              </w:rPr>
              <w:t>P</w:t>
            </w:r>
            <w:r w:rsidR="000A02B7">
              <w:rPr>
                <w:color w:val="1F2023"/>
                <w:sz w:val="24"/>
                <w:szCs w:val="24"/>
              </w:rPr>
              <w:t>ython Virtual Machine</w:t>
            </w:r>
          </w:p>
        </w:tc>
      </w:tr>
    </w:tbl>
    <w:p w14:paraId="3041E394" w14:textId="77777777" w:rsidR="00921089" w:rsidRPr="0085176B" w:rsidRDefault="00921089">
      <w:pPr>
        <w:pStyle w:val="BodyText"/>
        <w:rPr>
          <w:sz w:val="20"/>
        </w:rPr>
      </w:pPr>
    </w:p>
    <w:p w14:paraId="6E1831B3" w14:textId="77777777" w:rsidR="00921089" w:rsidRPr="0085176B" w:rsidRDefault="00921089">
      <w:pPr>
        <w:pStyle w:val="BodyText"/>
        <w:spacing w:before="1"/>
        <w:rPr>
          <w:sz w:val="28"/>
        </w:rPr>
      </w:pPr>
    </w:p>
    <w:p w14:paraId="6A8F1FA5" w14:textId="77A69835" w:rsidR="00921089" w:rsidRPr="007A5CF0" w:rsidRDefault="00EC1FA3" w:rsidP="00096328">
      <w:pPr>
        <w:pStyle w:val="Heading5"/>
        <w:spacing w:before="90"/>
        <w:rPr>
          <w:sz w:val="28"/>
          <w:szCs w:val="28"/>
        </w:rPr>
      </w:pPr>
      <w:r w:rsidRPr="007A5CF0">
        <w:rPr>
          <w:w w:val="99"/>
          <w:sz w:val="28"/>
          <w:szCs w:val="28"/>
        </w:rPr>
        <w:t>V</w:t>
      </w:r>
      <w:bookmarkStart w:id="2" w:name="_TOC_250000"/>
      <w:bookmarkEnd w:id="2"/>
      <w:r w:rsidR="00096328" w:rsidRPr="007A5CF0">
        <w:rPr>
          <w:sz w:val="28"/>
          <w:szCs w:val="28"/>
        </w:rPr>
        <w:t xml:space="preserve"> </w:t>
      </w:r>
      <w:r w:rsidRPr="007A5CF0">
        <w:rPr>
          <w:sz w:val="28"/>
          <w:szCs w:val="28"/>
        </w:rPr>
        <w:t>LIST OF FIGURES:</w:t>
      </w:r>
    </w:p>
    <w:p w14:paraId="54E11D2A" w14:textId="77777777" w:rsidR="00921089" w:rsidRPr="0085176B" w:rsidRDefault="00921089">
      <w:pPr>
        <w:pStyle w:val="BodyText"/>
        <w:rPr>
          <w:b/>
          <w:sz w:val="20"/>
        </w:rPr>
      </w:pPr>
    </w:p>
    <w:p w14:paraId="31126E5D" w14:textId="77777777" w:rsidR="00921089" w:rsidRPr="0085176B" w:rsidRDefault="00921089">
      <w:pPr>
        <w:pStyle w:val="BodyText"/>
        <w:rPr>
          <w:b/>
          <w:sz w:val="16"/>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6251"/>
        <w:gridCol w:w="1756"/>
      </w:tblGrid>
      <w:tr w:rsidR="00921089" w:rsidRPr="0085176B" w14:paraId="5A085E0F" w14:textId="77777777" w:rsidTr="00B1157D">
        <w:trPr>
          <w:trHeight w:val="542"/>
        </w:trPr>
        <w:tc>
          <w:tcPr>
            <w:tcW w:w="677" w:type="dxa"/>
          </w:tcPr>
          <w:p w14:paraId="38EC6381" w14:textId="77777777" w:rsidR="00921089" w:rsidRPr="0085176B" w:rsidRDefault="00EC1FA3">
            <w:pPr>
              <w:pStyle w:val="TableParagraph"/>
              <w:spacing w:before="1" w:line="240" w:lineRule="auto"/>
              <w:ind w:left="172"/>
              <w:rPr>
                <w:b/>
                <w:sz w:val="24"/>
              </w:rPr>
            </w:pPr>
            <w:r w:rsidRPr="0085176B">
              <w:rPr>
                <w:b/>
                <w:sz w:val="24"/>
              </w:rPr>
              <w:t>SR</w:t>
            </w:r>
          </w:p>
          <w:p w14:paraId="65804BD3" w14:textId="77777777" w:rsidR="00921089" w:rsidRPr="0085176B" w:rsidRDefault="00EC1FA3">
            <w:pPr>
              <w:pStyle w:val="TableParagraph"/>
              <w:spacing w:line="257" w:lineRule="exact"/>
              <w:ind w:left="179"/>
              <w:rPr>
                <w:b/>
                <w:sz w:val="24"/>
              </w:rPr>
            </w:pPr>
            <w:r w:rsidRPr="0085176B">
              <w:rPr>
                <w:b/>
                <w:sz w:val="24"/>
              </w:rPr>
              <w:t>No</w:t>
            </w:r>
          </w:p>
        </w:tc>
        <w:tc>
          <w:tcPr>
            <w:tcW w:w="6251" w:type="dxa"/>
          </w:tcPr>
          <w:p w14:paraId="09234A8B" w14:textId="77777777" w:rsidR="00921089" w:rsidRPr="0085176B" w:rsidRDefault="00EC1FA3">
            <w:pPr>
              <w:pStyle w:val="TableParagraph"/>
              <w:spacing w:before="1" w:line="240" w:lineRule="auto"/>
              <w:ind w:left="2322" w:right="2314"/>
              <w:jc w:val="center"/>
              <w:rPr>
                <w:b/>
                <w:sz w:val="24"/>
              </w:rPr>
            </w:pPr>
            <w:r w:rsidRPr="0085176B">
              <w:rPr>
                <w:b/>
                <w:sz w:val="24"/>
              </w:rPr>
              <w:t>Figure Name</w:t>
            </w:r>
          </w:p>
        </w:tc>
        <w:tc>
          <w:tcPr>
            <w:tcW w:w="1756" w:type="dxa"/>
          </w:tcPr>
          <w:p w14:paraId="07E098EE" w14:textId="77777777" w:rsidR="00921089" w:rsidRPr="0085176B" w:rsidRDefault="00EC1FA3">
            <w:pPr>
              <w:pStyle w:val="TableParagraph"/>
              <w:spacing w:before="1" w:line="240" w:lineRule="auto"/>
              <w:ind w:left="421"/>
              <w:rPr>
                <w:b/>
                <w:sz w:val="24"/>
              </w:rPr>
            </w:pPr>
            <w:r w:rsidRPr="0085176B">
              <w:rPr>
                <w:b/>
                <w:sz w:val="24"/>
              </w:rPr>
              <w:t>Page No</w:t>
            </w:r>
          </w:p>
        </w:tc>
      </w:tr>
      <w:tr w:rsidR="00921089" w:rsidRPr="0085176B" w14:paraId="6D0F369E" w14:textId="77777777" w:rsidTr="00B1157D">
        <w:trPr>
          <w:trHeight w:val="484"/>
        </w:trPr>
        <w:tc>
          <w:tcPr>
            <w:tcW w:w="677" w:type="dxa"/>
          </w:tcPr>
          <w:p w14:paraId="649841BE" w14:textId="77777777" w:rsidR="00921089" w:rsidRPr="0031761A" w:rsidRDefault="00EC1FA3">
            <w:pPr>
              <w:pStyle w:val="TableParagraph"/>
              <w:rPr>
                <w:bCs/>
                <w:sz w:val="24"/>
              </w:rPr>
            </w:pPr>
            <w:r w:rsidRPr="0031761A">
              <w:rPr>
                <w:bCs/>
                <w:sz w:val="24"/>
              </w:rPr>
              <w:t>1</w:t>
            </w:r>
          </w:p>
        </w:tc>
        <w:tc>
          <w:tcPr>
            <w:tcW w:w="6251" w:type="dxa"/>
          </w:tcPr>
          <w:p w14:paraId="720BE02F" w14:textId="77777777" w:rsidR="00921089" w:rsidRPr="0031761A" w:rsidRDefault="00EC1FA3">
            <w:pPr>
              <w:pStyle w:val="TableParagraph"/>
              <w:rPr>
                <w:bCs/>
                <w:sz w:val="24"/>
              </w:rPr>
            </w:pPr>
            <w:r w:rsidRPr="0031761A">
              <w:rPr>
                <w:bCs/>
                <w:sz w:val="24"/>
              </w:rPr>
              <w:t>Block Diagram</w:t>
            </w:r>
          </w:p>
        </w:tc>
        <w:tc>
          <w:tcPr>
            <w:tcW w:w="1756" w:type="dxa"/>
          </w:tcPr>
          <w:p w14:paraId="33CFEC6B" w14:textId="5CFD6A97" w:rsidR="00921089" w:rsidRPr="0031761A" w:rsidRDefault="00F13DBD">
            <w:pPr>
              <w:pStyle w:val="TableParagraph"/>
              <w:rPr>
                <w:bCs/>
                <w:sz w:val="24"/>
              </w:rPr>
            </w:pPr>
            <w:r>
              <w:rPr>
                <w:bCs/>
                <w:sz w:val="24"/>
              </w:rPr>
              <w:t>15</w:t>
            </w:r>
          </w:p>
        </w:tc>
      </w:tr>
      <w:tr w:rsidR="00921089" w:rsidRPr="0085176B" w14:paraId="1CDB9F06" w14:textId="77777777" w:rsidTr="00B1157D">
        <w:trPr>
          <w:trHeight w:val="465"/>
        </w:trPr>
        <w:tc>
          <w:tcPr>
            <w:tcW w:w="677" w:type="dxa"/>
          </w:tcPr>
          <w:p w14:paraId="18F999B5" w14:textId="77777777" w:rsidR="00921089" w:rsidRPr="0031761A" w:rsidRDefault="00EC1FA3">
            <w:pPr>
              <w:pStyle w:val="TableParagraph"/>
              <w:spacing w:before="1" w:line="240" w:lineRule="auto"/>
              <w:rPr>
                <w:bCs/>
                <w:sz w:val="24"/>
              </w:rPr>
            </w:pPr>
            <w:r w:rsidRPr="0031761A">
              <w:rPr>
                <w:bCs/>
                <w:sz w:val="24"/>
              </w:rPr>
              <w:t>2</w:t>
            </w:r>
          </w:p>
        </w:tc>
        <w:tc>
          <w:tcPr>
            <w:tcW w:w="6251" w:type="dxa"/>
          </w:tcPr>
          <w:p w14:paraId="669730A5" w14:textId="77777777" w:rsidR="00921089" w:rsidRPr="0031761A" w:rsidRDefault="00EC1FA3">
            <w:pPr>
              <w:pStyle w:val="TableParagraph"/>
              <w:spacing w:before="1" w:line="240" w:lineRule="auto"/>
              <w:rPr>
                <w:bCs/>
                <w:sz w:val="24"/>
              </w:rPr>
            </w:pPr>
            <w:r w:rsidRPr="0031761A">
              <w:rPr>
                <w:bCs/>
                <w:sz w:val="24"/>
              </w:rPr>
              <w:t>ER Diagram</w:t>
            </w:r>
          </w:p>
        </w:tc>
        <w:tc>
          <w:tcPr>
            <w:tcW w:w="1756" w:type="dxa"/>
          </w:tcPr>
          <w:p w14:paraId="0EB5E791" w14:textId="2D62658D" w:rsidR="00921089" w:rsidRPr="0031761A" w:rsidRDefault="00F13DBD">
            <w:pPr>
              <w:pStyle w:val="TableParagraph"/>
              <w:spacing w:before="1" w:line="240" w:lineRule="auto"/>
              <w:rPr>
                <w:bCs/>
                <w:sz w:val="24"/>
              </w:rPr>
            </w:pPr>
            <w:r>
              <w:rPr>
                <w:bCs/>
                <w:sz w:val="24"/>
              </w:rPr>
              <w:t>16</w:t>
            </w:r>
          </w:p>
        </w:tc>
      </w:tr>
      <w:tr w:rsidR="00921089" w:rsidRPr="0085176B" w14:paraId="57304480" w14:textId="77777777" w:rsidTr="00B1157D">
        <w:trPr>
          <w:trHeight w:val="486"/>
        </w:trPr>
        <w:tc>
          <w:tcPr>
            <w:tcW w:w="677" w:type="dxa"/>
          </w:tcPr>
          <w:p w14:paraId="5FCD5EC4" w14:textId="77777777" w:rsidR="00921089" w:rsidRPr="0031761A" w:rsidRDefault="00EC1FA3">
            <w:pPr>
              <w:pStyle w:val="TableParagraph"/>
              <w:spacing w:before="1" w:line="240" w:lineRule="auto"/>
              <w:rPr>
                <w:bCs/>
                <w:sz w:val="24"/>
              </w:rPr>
            </w:pPr>
            <w:r w:rsidRPr="0031761A">
              <w:rPr>
                <w:bCs/>
                <w:sz w:val="24"/>
              </w:rPr>
              <w:t>3</w:t>
            </w:r>
          </w:p>
        </w:tc>
        <w:tc>
          <w:tcPr>
            <w:tcW w:w="6251" w:type="dxa"/>
          </w:tcPr>
          <w:p w14:paraId="7AEDBE68" w14:textId="6576731C" w:rsidR="00921089" w:rsidRPr="0031761A" w:rsidRDefault="00F13DBD">
            <w:pPr>
              <w:pStyle w:val="TableParagraph"/>
              <w:spacing w:before="1" w:line="240" w:lineRule="auto"/>
              <w:rPr>
                <w:bCs/>
                <w:sz w:val="24"/>
              </w:rPr>
            </w:pPr>
            <w:r>
              <w:rPr>
                <w:bCs/>
                <w:sz w:val="24"/>
              </w:rPr>
              <w:t>Sign UP Page</w:t>
            </w:r>
          </w:p>
        </w:tc>
        <w:tc>
          <w:tcPr>
            <w:tcW w:w="1756" w:type="dxa"/>
          </w:tcPr>
          <w:p w14:paraId="632BF140" w14:textId="7AB6F1DB" w:rsidR="00921089" w:rsidRPr="0031761A" w:rsidRDefault="00B1157D">
            <w:pPr>
              <w:pStyle w:val="TableParagraph"/>
              <w:spacing w:before="1" w:line="240" w:lineRule="auto"/>
              <w:rPr>
                <w:bCs/>
                <w:sz w:val="24"/>
              </w:rPr>
            </w:pPr>
            <w:r>
              <w:rPr>
                <w:bCs/>
                <w:sz w:val="24"/>
              </w:rPr>
              <w:t>19</w:t>
            </w:r>
          </w:p>
        </w:tc>
      </w:tr>
      <w:tr w:rsidR="00921089" w:rsidRPr="0085176B" w14:paraId="0232234F" w14:textId="77777777" w:rsidTr="00B1157D">
        <w:trPr>
          <w:trHeight w:val="487"/>
        </w:trPr>
        <w:tc>
          <w:tcPr>
            <w:tcW w:w="677" w:type="dxa"/>
          </w:tcPr>
          <w:p w14:paraId="2598DEE6" w14:textId="77777777" w:rsidR="00921089" w:rsidRPr="0031761A" w:rsidRDefault="00EC1FA3">
            <w:pPr>
              <w:pStyle w:val="TableParagraph"/>
              <w:rPr>
                <w:bCs/>
                <w:sz w:val="24"/>
              </w:rPr>
            </w:pPr>
            <w:r w:rsidRPr="0031761A">
              <w:rPr>
                <w:bCs/>
                <w:sz w:val="24"/>
              </w:rPr>
              <w:t>4</w:t>
            </w:r>
          </w:p>
        </w:tc>
        <w:tc>
          <w:tcPr>
            <w:tcW w:w="6251" w:type="dxa"/>
          </w:tcPr>
          <w:p w14:paraId="33D52676" w14:textId="12499A41" w:rsidR="00921089" w:rsidRPr="0031761A" w:rsidRDefault="00F13DBD">
            <w:pPr>
              <w:pStyle w:val="TableParagraph"/>
              <w:rPr>
                <w:bCs/>
                <w:sz w:val="24"/>
              </w:rPr>
            </w:pPr>
            <w:r>
              <w:rPr>
                <w:bCs/>
                <w:sz w:val="24"/>
              </w:rPr>
              <w:t>Sign In Page</w:t>
            </w:r>
          </w:p>
        </w:tc>
        <w:tc>
          <w:tcPr>
            <w:tcW w:w="1756" w:type="dxa"/>
          </w:tcPr>
          <w:p w14:paraId="111B77A1" w14:textId="62B47F96" w:rsidR="00921089" w:rsidRPr="0031761A" w:rsidRDefault="00B1157D" w:rsidP="00EC1D71">
            <w:pPr>
              <w:pStyle w:val="TableParagraph"/>
              <w:tabs>
                <w:tab w:val="left" w:pos="243"/>
              </w:tabs>
              <w:rPr>
                <w:bCs/>
                <w:sz w:val="24"/>
              </w:rPr>
            </w:pPr>
            <w:r>
              <w:rPr>
                <w:bCs/>
                <w:sz w:val="24"/>
              </w:rPr>
              <w:t>20</w:t>
            </w:r>
          </w:p>
        </w:tc>
      </w:tr>
      <w:tr w:rsidR="00921089" w:rsidRPr="0085176B" w14:paraId="21D75220" w14:textId="77777777" w:rsidTr="00B1157D">
        <w:trPr>
          <w:trHeight w:val="486"/>
        </w:trPr>
        <w:tc>
          <w:tcPr>
            <w:tcW w:w="677" w:type="dxa"/>
          </w:tcPr>
          <w:p w14:paraId="78941E47" w14:textId="77777777" w:rsidR="00921089" w:rsidRPr="0031761A" w:rsidRDefault="00EC1FA3">
            <w:pPr>
              <w:pStyle w:val="TableParagraph"/>
              <w:rPr>
                <w:bCs/>
                <w:sz w:val="24"/>
              </w:rPr>
            </w:pPr>
            <w:r w:rsidRPr="0031761A">
              <w:rPr>
                <w:bCs/>
                <w:sz w:val="24"/>
              </w:rPr>
              <w:t>5</w:t>
            </w:r>
          </w:p>
        </w:tc>
        <w:tc>
          <w:tcPr>
            <w:tcW w:w="6251" w:type="dxa"/>
          </w:tcPr>
          <w:p w14:paraId="63EFC88F" w14:textId="0C9B0C65" w:rsidR="00921089" w:rsidRPr="0031761A" w:rsidRDefault="00F13DBD">
            <w:pPr>
              <w:pStyle w:val="TableParagraph"/>
              <w:rPr>
                <w:bCs/>
                <w:sz w:val="24"/>
              </w:rPr>
            </w:pPr>
            <w:r>
              <w:rPr>
                <w:bCs/>
                <w:sz w:val="24"/>
              </w:rPr>
              <w:t>Home Page</w:t>
            </w:r>
          </w:p>
        </w:tc>
        <w:tc>
          <w:tcPr>
            <w:tcW w:w="1756" w:type="dxa"/>
          </w:tcPr>
          <w:p w14:paraId="5DA96121" w14:textId="66718546" w:rsidR="00921089" w:rsidRPr="0031761A" w:rsidRDefault="00B1157D">
            <w:pPr>
              <w:pStyle w:val="TableParagraph"/>
              <w:rPr>
                <w:bCs/>
                <w:sz w:val="24"/>
              </w:rPr>
            </w:pPr>
            <w:r>
              <w:rPr>
                <w:bCs/>
                <w:sz w:val="24"/>
              </w:rPr>
              <w:t>21</w:t>
            </w:r>
          </w:p>
        </w:tc>
      </w:tr>
      <w:tr w:rsidR="00921089" w:rsidRPr="0085176B" w14:paraId="0F2B50D4" w14:textId="77777777" w:rsidTr="00B1157D">
        <w:trPr>
          <w:trHeight w:val="486"/>
        </w:trPr>
        <w:tc>
          <w:tcPr>
            <w:tcW w:w="677" w:type="dxa"/>
          </w:tcPr>
          <w:p w14:paraId="29B4EA11" w14:textId="77777777" w:rsidR="00921089" w:rsidRPr="0031761A" w:rsidRDefault="00EC1FA3">
            <w:pPr>
              <w:pStyle w:val="TableParagraph"/>
              <w:rPr>
                <w:bCs/>
                <w:sz w:val="24"/>
              </w:rPr>
            </w:pPr>
            <w:r w:rsidRPr="0031761A">
              <w:rPr>
                <w:bCs/>
                <w:sz w:val="24"/>
              </w:rPr>
              <w:t>6</w:t>
            </w:r>
          </w:p>
        </w:tc>
        <w:tc>
          <w:tcPr>
            <w:tcW w:w="6251" w:type="dxa"/>
          </w:tcPr>
          <w:p w14:paraId="5650BEE3" w14:textId="1BD77963" w:rsidR="00921089" w:rsidRPr="0031761A" w:rsidRDefault="00F13DBD">
            <w:pPr>
              <w:pStyle w:val="TableParagraph"/>
              <w:rPr>
                <w:bCs/>
                <w:sz w:val="24"/>
              </w:rPr>
            </w:pPr>
            <w:r>
              <w:rPr>
                <w:bCs/>
                <w:sz w:val="24"/>
              </w:rPr>
              <w:t>Event Details Page</w:t>
            </w:r>
          </w:p>
        </w:tc>
        <w:tc>
          <w:tcPr>
            <w:tcW w:w="1756" w:type="dxa"/>
          </w:tcPr>
          <w:p w14:paraId="5007C906" w14:textId="5FA0274E" w:rsidR="00921089" w:rsidRPr="0031761A" w:rsidRDefault="00B1157D">
            <w:pPr>
              <w:pStyle w:val="TableParagraph"/>
              <w:rPr>
                <w:bCs/>
                <w:sz w:val="24"/>
              </w:rPr>
            </w:pPr>
            <w:r>
              <w:rPr>
                <w:bCs/>
                <w:sz w:val="24"/>
              </w:rPr>
              <w:t>22</w:t>
            </w:r>
          </w:p>
        </w:tc>
      </w:tr>
      <w:tr w:rsidR="00921089" w:rsidRPr="0085176B" w14:paraId="05193C02" w14:textId="77777777" w:rsidTr="00B1157D">
        <w:trPr>
          <w:trHeight w:val="486"/>
        </w:trPr>
        <w:tc>
          <w:tcPr>
            <w:tcW w:w="677" w:type="dxa"/>
          </w:tcPr>
          <w:p w14:paraId="75697EEC" w14:textId="77777777" w:rsidR="00921089" w:rsidRPr="0031761A" w:rsidRDefault="00EC1FA3">
            <w:pPr>
              <w:pStyle w:val="TableParagraph"/>
              <w:rPr>
                <w:bCs/>
                <w:sz w:val="24"/>
              </w:rPr>
            </w:pPr>
            <w:r w:rsidRPr="0031761A">
              <w:rPr>
                <w:bCs/>
                <w:sz w:val="24"/>
              </w:rPr>
              <w:t>7</w:t>
            </w:r>
          </w:p>
        </w:tc>
        <w:tc>
          <w:tcPr>
            <w:tcW w:w="6251" w:type="dxa"/>
          </w:tcPr>
          <w:p w14:paraId="7F164C8B" w14:textId="0A06CB8C" w:rsidR="00921089" w:rsidRPr="0031761A" w:rsidRDefault="00F13DBD">
            <w:pPr>
              <w:pStyle w:val="TableParagraph"/>
              <w:rPr>
                <w:bCs/>
                <w:sz w:val="24"/>
              </w:rPr>
            </w:pPr>
            <w:r>
              <w:rPr>
                <w:bCs/>
                <w:sz w:val="24"/>
              </w:rPr>
              <w:t>Seat Selection Page</w:t>
            </w:r>
          </w:p>
        </w:tc>
        <w:tc>
          <w:tcPr>
            <w:tcW w:w="1756" w:type="dxa"/>
          </w:tcPr>
          <w:p w14:paraId="7B568215" w14:textId="06DB1613" w:rsidR="00921089" w:rsidRPr="0031761A" w:rsidRDefault="00B1157D">
            <w:pPr>
              <w:pStyle w:val="TableParagraph"/>
              <w:rPr>
                <w:bCs/>
                <w:sz w:val="24"/>
              </w:rPr>
            </w:pPr>
            <w:r>
              <w:rPr>
                <w:bCs/>
                <w:sz w:val="24"/>
              </w:rPr>
              <w:t>23</w:t>
            </w:r>
          </w:p>
        </w:tc>
      </w:tr>
    </w:tbl>
    <w:p w14:paraId="34E1C5F3" w14:textId="77777777" w:rsidR="00921089" w:rsidRPr="0085176B" w:rsidRDefault="00921089">
      <w:pPr>
        <w:rPr>
          <w:sz w:val="24"/>
        </w:rPr>
      </w:pPr>
    </w:p>
    <w:p w14:paraId="2DE403A5" w14:textId="26CFF9A4" w:rsidR="00392359" w:rsidRPr="0085176B" w:rsidRDefault="00392359">
      <w:pPr>
        <w:rPr>
          <w:sz w:val="24"/>
        </w:rPr>
        <w:sectPr w:rsidR="00392359" w:rsidRPr="0085176B" w:rsidSect="00177184">
          <w:pgSz w:w="11920" w:h="16850"/>
          <w:pgMar w:top="1600" w:right="1040" w:bottom="280" w:left="1080" w:header="720" w:footer="720" w:gutter="0"/>
          <w:cols w:space="720"/>
        </w:sectPr>
      </w:pPr>
    </w:p>
    <w:p w14:paraId="7D34F5C7" w14:textId="77777777" w:rsidR="00921089" w:rsidRPr="0085176B" w:rsidRDefault="00921089">
      <w:pPr>
        <w:pStyle w:val="BodyText"/>
        <w:rPr>
          <w:b/>
          <w:sz w:val="20"/>
        </w:rPr>
      </w:pPr>
    </w:p>
    <w:p w14:paraId="4F904CB7" w14:textId="12D079F9" w:rsidR="00921089" w:rsidRPr="000D4FE3" w:rsidRDefault="6F9F9CD6" w:rsidP="6F9F9CD6">
      <w:pPr>
        <w:spacing w:before="241" w:line="362" w:lineRule="auto"/>
        <w:ind w:left="3434" w:right="3614"/>
        <w:jc w:val="center"/>
        <w:rPr>
          <w:b/>
          <w:bCs/>
          <w:sz w:val="32"/>
          <w:szCs w:val="32"/>
        </w:rPr>
      </w:pPr>
      <w:r w:rsidRPr="000D4FE3">
        <w:rPr>
          <w:b/>
          <w:bCs/>
          <w:sz w:val="32"/>
          <w:szCs w:val="32"/>
        </w:rPr>
        <w:t>Chapter 1 INTRODUCTION</w:t>
      </w:r>
    </w:p>
    <w:p w14:paraId="3BAAA1E1" w14:textId="643BB6F9" w:rsidR="00273E62" w:rsidRPr="00327742" w:rsidRDefault="000D4FE3" w:rsidP="00327742">
      <w:pPr>
        <w:pStyle w:val="BodyText"/>
        <w:jc w:val="both"/>
        <w:rPr>
          <w:sz w:val="36"/>
          <w:szCs w:val="36"/>
        </w:rPr>
      </w:pPr>
      <w:r w:rsidRPr="00327742">
        <w:rPr>
          <w:sz w:val="36"/>
          <w:szCs w:val="36"/>
        </w:rPr>
        <w:t>This auditorium management website</w:t>
      </w:r>
      <w:r w:rsidR="00273E62" w:rsidRPr="00327742">
        <w:rPr>
          <w:sz w:val="36"/>
          <w:szCs w:val="36"/>
        </w:rPr>
        <w:t xml:space="preserve"> includes all the features and functions needed to efficiently manage an auditorium. It includes an administrator account which is used to handle/control all the system functionality. The system keeps track of auditorium status and advance bookings. The system keeps records of auditorium bookings along with associated event details and customer contacts in a </w:t>
      </w:r>
      <w:proofErr w:type="gramStart"/>
      <w:r w:rsidR="00273E62" w:rsidRPr="00327742">
        <w:rPr>
          <w:sz w:val="36"/>
          <w:szCs w:val="36"/>
        </w:rPr>
        <w:t>well maintained</w:t>
      </w:r>
      <w:proofErr w:type="gramEnd"/>
      <w:r w:rsidR="00273E62" w:rsidRPr="00327742">
        <w:rPr>
          <w:sz w:val="36"/>
          <w:szCs w:val="36"/>
        </w:rPr>
        <w:t xml:space="preserve"> database. The administrator can easily check the auditorium bookings and timings in the system GUI. The system also notifies when new event timing draws near.</w:t>
      </w:r>
    </w:p>
    <w:p w14:paraId="13CB595B" w14:textId="77777777" w:rsidR="00921089" w:rsidRPr="00327742" w:rsidRDefault="00921089" w:rsidP="00327742">
      <w:pPr>
        <w:pStyle w:val="BodyText"/>
        <w:jc w:val="both"/>
        <w:rPr>
          <w:sz w:val="22"/>
          <w:szCs w:val="28"/>
        </w:rPr>
      </w:pPr>
    </w:p>
    <w:p w14:paraId="6D9C8D39" w14:textId="77777777" w:rsidR="00921089" w:rsidRPr="0085176B" w:rsidRDefault="00921089">
      <w:pPr>
        <w:pStyle w:val="BodyText"/>
        <w:rPr>
          <w:sz w:val="20"/>
        </w:rPr>
      </w:pPr>
    </w:p>
    <w:p w14:paraId="675E05EE" w14:textId="56E545C8" w:rsidR="00921089" w:rsidRDefault="00921089">
      <w:pPr>
        <w:pStyle w:val="BodyText"/>
        <w:spacing w:before="1"/>
        <w:rPr>
          <w:sz w:val="17"/>
        </w:rPr>
      </w:pPr>
    </w:p>
    <w:p w14:paraId="34B2F52E" w14:textId="5074B249" w:rsidR="00327742" w:rsidRDefault="00327742">
      <w:pPr>
        <w:pStyle w:val="BodyText"/>
        <w:spacing w:before="1"/>
        <w:rPr>
          <w:sz w:val="17"/>
        </w:rPr>
      </w:pPr>
    </w:p>
    <w:p w14:paraId="27E88CC9" w14:textId="1F6DD4F0" w:rsidR="00327742" w:rsidRDefault="00327742">
      <w:pPr>
        <w:pStyle w:val="BodyText"/>
        <w:spacing w:before="1"/>
        <w:rPr>
          <w:sz w:val="17"/>
        </w:rPr>
      </w:pPr>
    </w:p>
    <w:p w14:paraId="538EAD77" w14:textId="23A18380" w:rsidR="00327742" w:rsidRDefault="00327742">
      <w:pPr>
        <w:pStyle w:val="BodyText"/>
        <w:spacing w:before="1"/>
        <w:rPr>
          <w:sz w:val="17"/>
        </w:rPr>
      </w:pPr>
    </w:p>
    <w:p w14:paraId="063E941B" w14:textId="29C471AE" w:rsidR="00327742" w:rsidRDefault="00327742">
      <w:pPr>
        <w:pStyle w:val="BodyText"/>
        <w:spacing w:before="1"/>
        <w:rPr>
          <w:sz w:val="17"/>
        </w:rPr>
      </w:pPr>
    </w:p>
    <w:p w14:paraId="7049D795" w14:textId="5BE051E2" w:rsidR="00327742" w:rsidRDefault="00327742">
      <w:pPr>
        <w:pStyle w:val="BodyText"/>
        <w:spacing w:before="1"/>
        <w:rPr>
          <w:sz w:val="17"/>
        </w:rPr>
      </w:pPr>
    </w:p>
    <w:p w14:paraId="47B23487" w14:textId="1A95E853" w:rsidR="00327742" w:rsidRDefault="00327742">
      <w:pPr>
        <w:pStyle w:val="BodyText"/>
        <w:spacing w:before="1"/>
        <w:rPr>
          <w:sz w:val="17"/>
        </w:rPr>
      </w:pPr>
    </w:p>
    <w:p w14:paraId="03FE845C" w14:textId="5628667B" w:rsidR="00327742" w:rsidRDefault="00327742">
      <w:pPr>
        <w:pStyle w:val="BodyText"/>
        <w:spacing w:before="1"/>
        <w:rPr>
          <w:sz w:val="17"/>
        </w:rPr>
      </w:pPr>
    </w:p>
    <w:p w14:paraId="66F06B33" w14:textId="304D80A9" w:rsidR="00327742" w:rsidRDefault="00327742">
      <w:pPr>
        <w:pStyle w:val="BodyText"/>
        <w:spacing w:before="1"/>
        <w:rPr>
          <w:sz w:val="17"/>
        </w:rPr>
      </w:pPr>
    </w:p>
    <w:p w14:paraId="284D93E9" w14:textId="4330142E" w:rsidR="00327742" w:rsidRDefault="00327742">
      <w:pPr>
        <w:pStyle w:val="BodyText"/>
        <w:spacing w:before="1"/>
        <w:rPr>
          <w:sz w:val="17"/>
        </w:rPr>
      </w:pPr>
    </w:p>
    <w:p w14:paraId="26830DF1" w14:textId="0CBA993E" w:rsidR="00327742" w:rsidRDefault="00327742">
      <w:pPr>
        <w:pStyle w:val="BodyText"/>
        <w:spacing w:before="1"/>
        <w:rPr>
          <w:sz w:val="17"/>
        </w:rPr>
      </w:pPr>
    </w:p>
    <w:p w14:paraId="6D9585F6" w14:textId="1C410F2D" w:rsidR="00327742" w:rsidRDefault="00327742">
      <w:pPr>
        <w:pStyle w:val="BodyText"/>
        <w:spacing w:before="1"/>
        <w:rPr>
          <w:sz w:val="17"/>
        </w:rPr>
      </w:pPr>
    </w:p>
    <w:p w14:paraId="06EFFEE7" w14:textId="40129752" w:rsidR="00327742" w:rsidRDefault="00327742">
      <w:pPr>
        <w:pStyle w:val="BodyText"/>
        <w:spacing w:before="1"/>
        <w:rPr>
          <w:sz w:val="17"/>
        </w:rPr>
      </w:pPr>
    </w:p>
    <w:p w14:paraId="2443EF7F" w14:textId="5D479248" w:rsidR="00327742" w:rsidRDefault="00327742">
      <w:pPr>
        <w:pStyle w:val="BodyText"/>
        <w:spacing w:before="1"/>
        <w:rPr>
          <w:sz w:val="17"/>
        </w:rPr>
      </w:pPr>
    </w:p>
    <w:p w14:paraId="1DC3C85F" w14:textId="7AEAB3C8" w:rsidR="00327742" w:rsidRDefault="00327742">
      <w:pPr>
        <w:pStyle w:val="BodyText"/>
        <w:spacing w:before="1"/>
        <w:rPr>
          <w:sz w:val="17"/>
        </w:rPr>
      </w:pPr>
    </w:p>
    <w:p w14:paraId="1900069B" w14:textId="310A2108" w:rsidR="00327742" w:rsidRDefault="00327742">
      <w:pPr>
        <w:pStyle w:val="BodyText"/>
        <w:spacing w:before="1"/>
        <w:rPr>
          <w:sz w:val="17"/>
        </w:rPr>
      </w:pPr>
    </w:p>
    <w:p w14:paraId="6CA1F6A3" w14:textId="1C7FB70A" w:rsidR="00327742" w:rsidRDefault="00327742">
      <w:pPr>
        <w:pStyle w:val="BodyText"/>
        <w:spacing w:before="1"/>
        <w:rPr>
          <w:sz w:val="17"/>
        </w:rPr>
      </w:pPr>
    </w:p>
    <w:p w14:paraId="6A9DBCCB" w14:textId="4060A07F" w:rsidR="00327742" w:rsidRDefault="00327742">
      <w:pPr>
        <w:pStyle w:val="BodyText"/>
        <w:spacing w:before="1"/>
        <w:rPr>
          <w:sz w:val="17"/>
        </w:rPr>
      </w:pPr>
    </w:p>
    <w:p w14:paraId="55F9FF6D" w14:textId="72C8E9E3" w:rsidR="00327742" w:rsidRDefault="00327742">
      <w:pPr>
        <w:pStyle w:val="BodyText"/>
        <w:spacing w:before="1"/>
        <w:rPr>
          <w:sz w:val="17"/>
        </w:rPr>
      </w:pPr>
    </w:p>
    <w:p w14:paraId="20C19BE2" w14:textId="3E85EEAA" w:rsidR="00327742" w:rsidRDefault="00327742">
      <w:pPr>
        <w:pStyle w:val="BodyText"/>
        <w:spacing w:before="1"/>
        <w:rPr>
          <w:sz w:val="17"/>
        </w:rPr>
      </w:pPr>
    </w:p>
    <w:p w14:paraId="3321C720" w14:textId="31E0E886" w:rsidR="00327742" w:rsidRDefault="00327742">
      <w:pPr>
        <w:pStyle w:val="BodyText"/>
        <w:spacing w:before="1"/>
        <w:rPr>
          <w:sz w:val="17"/>
        </w:rPr>
      </w:pPr>
    </w:p>
    <w:p w14:paraId="1C45249D" w14:textId="239A5CE6" w:rsidR="00327742" w:rsidRDefault="00327742">
      <w:pPr>
        <w:pStyle w:val="BodyText"/>
        <w:spacing w:before="1"/>
        <w:rPr>
          <w:sz w:val="17"/>
        </w:rPr>
      </w:pPr>
    </w:p>
    <w:p w14:paraId="73EAB06E" w14:textId="0D7F53BD" w:rsidR="00327742" w:rsidRDefault="00327742">
      <w:pPr>
        <w:pStyle w:val="BodyText"/>
        <w:spacing w:before="1"/>
        <w:rPr>
          <w:sz w:val="17"/>
        </w:rPr>
      </w:pPr>
    </w:p>
    <w:p w14:paraId="68BC432A" w14:textId="1969835E" w:rsidR="00327742" w:rsidRDefault="00327742">
      <w:pPr>
        <w:pStyle w:val="BodyText"/>
        <w:spacing w:before="1"/>
        <w:rPr>
          <w:sz w:val="17"/>
        </w:rPr>
      </w:pPr>
    </w:p>
    <w:p w14:paraId="7FE17035" w14:textId="069A90E7" w:rsidR="00327742" w:rsidRDefault="00327742">
      <w:pPr>
        <w:pStyle w:val="BodyText"/>
        <w:spacing w:before="1"/>
        <w:rPr>
          <w:sz w:val="17"/>
        </w:rPr>
      </w:pPr>
    </w:p>
    <w:p w14:paraId="72B593E7" w14:textId="3AF808A4" w:rsidR="00327742" w:rsidRDefault="00327742">
      <w:pPr>
        <w:pStyle w:val="BodyText"/>
        <w:spacing w:before="1"/>
        <w:rPr>
          <w:sz w:val="17"/>
        </w:rPr>
      </w:pPr>
    </w:p>
    <w:p w14:paraId="58706201" w14:textId="6A6CA5D0" w:rsidR="00327742" w:rsidRDefault="00327742">
      <w:pPr>
        <w:pStyle w:val="BodyText"/>
        <w:spacing w:before="1"/>
        <w:rPr>
          <w:sz w:val="17"/>
        </w:rPr>
      </w:pPr>
    </w:p>
    <w:p w14:paraId="65221A84" w14:textId="686020C1" w:rsidR="00327742" w:rsidRDefault="00327742">
      <w:pPr>
        <w:pStyle w:val="BodyText"/>
        <w:spacing w:before="1"/>
        <w:rPr>
          <w:sz w:val="17"/>
        </w:rPr>
      </w:pPr>
    </w:p>
    <w:p w14:paraId="4AD56E0B" w14:textId="78EB8558" w:rsidR="00327742" w:rsidRDefault="00327742">
      <w:pPr>
        <w:pStyle w:val="BodyText"/>
        <w:spacing w:before="1"/>
        <w:rPr>
          <w:sz w:val="17"/>
        </w:rPr>
      </w:pPr>
    </w:p>
    <w:p w14:paraId="7E6769A4" w14:textId="604CAF56" w:rsidR="00327742" w:rsidRDefault="00327742">
      <w:pPr>
        <w:pStyle w:val="BodyText"/>
        <w:spacing w:before="1"/>
        <w:rPr>
          <w:sz w:val="17"/>
        </w:rPr>
      </w:pPr>
    </w:p>
    <w:p w14:paraId="78EF72B2" w14:textId="15100B8E" w:rsidR="00327742" w:rsidRDefault="00327742">
      <w:pPr>
        <w:pStyle w:val="BodyText"/>
        <w:spacing w:before="1"/>
        <w:rPr>
          <w:sz w:val="17"/>
        </w:rPr>
      </w:pPr>
    </w:p>
    <w:p w14:paraId="239807DA" w14:textId="1A71F1B1" w:rsidR="00327742" w:rsidRDefault="00327742">
      <w:pPr>
        <w:pStyle w:val="BodyText"/>
        <w:spacing w:before="1"/>
        <w:rPr>
          <w:sz w:val="17"/>
        </w:rPr>
      </w:pPr>
    </w:p>
    <w:p w14:paraId="2051CF52" w14:textId="7D8B4338" w:rsidR="00327742" w:rsidRDefault="00327742">
      <w:pPr>
        <w:pStyle w:val="BodyText"/>
        <w:spacing w:before="1"/>
        <w:rPr>
          <w:sz w:val="17"/>
        </w:rPr>
      </w:pPr>
    </w:p>
    <w:p w14:paraId="629EB1A7" w14:textId="7D124CAC" w:rsidR="00327742" w:rsidRDefault="00327742">
      <w:pPr>
        <w:pStyle w:val="BodyText"/>
        <w:spacing w:before="1"/>
        <w:rPr>
          <w:sz w:val="17"/>
        </w:rPr>
      </w:pPr>
    </w:p>
    <w:p w14:paraId="42147019" w14:textId="251D549D" w:rsidR="00327742" w:rsidRDefault="00327742">
      <w:pPr>
        <w:pStyle w:val="BodyText"/>
        <w:spacing w:before="1"/>
        <w:rPr>
          <w:sz w:val="17"/>
        </w:rPr>
      </w:pPr>
    </w:p>
    <w:p w14:paraId="7143C33B" w14:textId="4FA5911D" w:rsidR="00327742" w:rsidRDefault="00327742">
      <w:pPr>
        <w:pStyle w:val="BodyText"/>
        <w:spacing w:before="1"/>
        <w:rPr>
          <w:sz w:val="17"/>
        </w:rPr>
      </w:pPr>
    </w:p>
    <w:p w14:paraId="1DBCE7EB" w14:textId="7319E8CD" w:rsidR="00327742" w:rsidRDefault="00327742">
      <w:pPr>
        <w:pStyle w:val="BodyText"/>
        <w:spacing w:before="1"/>
        <w:rPr>
          <w:sz w:val="17"/>
        </w:rPr>
      </w:pPr>
    </w:p>
    <w:p w14:paraId="4404F6C9" w14:textId="0D7C4FAB" w:rsidR="00327742" w:rsidRDefault="00327742">
      <w:pPr>
        <w:pStyle w:val="BodyText"/>
        <w:spacing w:before="1"/>
        <w:rPr>
          <w:sz w:val="17"/>
        </w:rPr>
      </w:pPr>
    </w:p>
    <w:p w14:paraId="75091402" w14:textId="7851761A" w:rsidR="00327742" w:rsidRDefault="00327742">
      <w:pPr>
        <w:pStyle w:val="BodyText"/>
        <w:spacing w:before="1"/>
        <w:rPr>
          <w:sz w:val="17"/>
        </w:rPr>
      </w:pPr>
    </w:p>
    <w:p w14:paraId="682CBA81" w14:textId="16FBD8D5" w:rsidR="00327742" w:rsidRDefault="00327742">
      <w:pPr>
        <w:pStyle w:val="BodyText"/>
        <w:spacing w:before="1"/>
        <w:rPr>
          <w:sz w:val="17"/>
        </w:rPr>
      </w:pPr>
    </w:p>
    <w:p w14:paraId="56BA216B" w14:textId="3DA0EEFF" w:rsidR="00327742" w:rsidRDefault="00327742">
      <w:pPr>
        <w:pStyle w:val="BodyText"/>
        <w:spacing w:before="1"/>
        <w:rPr>
          <w:sz w:val="17"/>
        </w:rPr>
      </w:pPr>
    </w:p>
    <w:p w14:paraId="61FD8068" w14:textId="5533F277" w:rsidR="00327742" w:rsidRDefault="00327742">
      <w:pPr>
        <w:pStyle w:val="BodyText"/>
        <w:spacing w:before="1"/>
        <w:rPr>
          <w:sz w:val="17"/>
        </w:rPr>
      </w:pPr>
    </w:p>
    <w:p w14:paraId="44E9B385" w14:textId="5498CB8F" w:rsidR="00327742" w:rsidRDefault="00327742">
      <w:pPr>
        <w:pStyle w:val="BodyText"/>
        <w:spacing w:before="1"/>
        <w:rPr>
          <w:sz w:val="17"/>
        </w:rPr>
      </w:pPr>
    </w:p>
    <w:p w14:paraId="04C6096A" w14:textId="3C63E087" w:rsidR="00327742" w:rsidRDefault="00327742">
      <w:pPr>
        <w:pStyle w:val="BodyText"/>
        <w:spacing w:before="1"/>
        <w:rPr>
          <w:sz w:val="17"/>
        </w:rPr>
      </w:pPr>
    </w:p>
    <w:p w14:paraId="5EA97DA6" w14:textId="77777777" w:rsidR="00327742" w:rsidRPr="0085176B" w:rsidRDefault="00327742">
      <w:pPr>
        <w:pStyle w:val="BodyText"/>
        <w:spacing w:before="1"/>
        <w:rPr>
          <w:sz w:val="17"/>
        </w:rPr>
      </w:pPr>
    </w:p>
    <w:p w14:paraId="39D4A9CB" w14:textId="027A28B2" w:rsidR="00921089" w:rsidRPr="00327742" w:rsidRDefault="6F9F9CD6" w:rsidP="00327742">
      <w:pPr>
        <w:pStyle w:val="Heading5"/>
        <w:numPr>
          <w:ilvl w:val="1"/>
          <w:numId w:val="4"/>
        </w:numPr>
        <w:tabs>
          <w:tab w:val="left" w:pos="581"/>
        </w:tabs>
        <w:spacing w:before="90"/>
        <w:ind w:hanging="481"/>
        <w:rPr>
          <w:sz w:val="32"/>
          <w:szCs w:val="32"/>
        </w:rPr>
      </w:pPr>
      <w:r w:rsidRPr="00327742">
        <w:rPr>
          <w:sz w:val="32"/>
          <w:szCs w:val="32"/>
        </w:rPr>
        <w:lastRenderedPageBreak/>
        <w:t>Motivation</w:t>
      </w:r>
    </w:p>
    <w:p w14:paraId="2FC17F8B" w14:textId="77777777" w:rsidR="00921089" w:rsidRPr="0085176B" w:rsidRDefault="00921089">
      <w:pPr>
        <w:pStyle w:val="BodyText"/>
        <w:rPr>
          <w:b/>
          <w:sz w:val="26"/>
        </w:rPr>
      </w:pPr>
    </w:p>
    <w:p w14:paraId="7D94ED64" w14:textId="12524638" w:rsidR="786E7348" w:rsidRPr="00327742" w:rsidRDefault="00273E62" w:rsidP="002747EC">
      <w:pPr>
        <w:rPr>
          <w:sz w:val="36"/>
          <w:szCs w:val="36"/>
        </w:rPr>
      </w:pPr>
      <w:proofErr w:type="spellStart"/>
      <w:proofErr w:type="gramStart"/>
      <w:r w:rsidRPr="00327742">
        <w:rPr>
          <w:sz w:val="36"/>
          <w:szCs w:val="36"/>
        </w:rPr>
        <w:t>Their</w:t>
      </w:r>
      <w:proofErr w:type="spellEnd"/>
      <w:proofErr w:type="gramEnd"/>
      <w:r w:rsidRPr="00327742">
        <w:rPr>
          <w:sz w:val="36"/>
          <w:szCs w:val="36"/>
        </w:rPr>
        <w:t xml:space="preserve"> was a demand for online auditorium booking system, where people can access the website and buy their </w:t>
      </w:r>
      <w:r w:rsidR="002747EC" w:rsidRPr="00327742">
        <w:rPr>
          <w:sz w:val="36"/>
          <w:szCs w:val="36"/>
        </w:rPr>
        <w:t>event</w:t>
      </w:r>
      <w:r w:rsidRPr="00327742">
        <w:rPr>
          <w:sz w:val="36"/>
          <w:szCs w:val="36"/>
        </w:rPr>
        <w:t xml:space="preserve"> ticket. </w:t>
      </w:r>
      <w:proofErr w:type="gramStart"/>
      <w:r w:rsidRPr="00327742">
        <w:rPr>
          <w:sz w:val="36"/>
          <w:szCs w:val="36"/>
        </w:rPr>
        <w:t>Also</w:t>
      </w:r>
      <w:proofErr w:type="gramEnd"/>
      <w:r w:rsidRPr="00327742">
        <w:rPr>
          <w:sz w:val="36"/>
          <w:szCs w:val="36"/>
        </w:rPr>
        <w:t xml:space="preserve"> a lot of thanks to our project guide to inspire us to do this project. Many people want the uniqueness and GUI on their expectations. User also demand of new and unique features like booking cancel.</w:t>
      </w:r>
    </w:p>
    <w:p w14:paraId="041DA80E" w14:textId="77777777" w:rsidR="00921089" w:rsidRPr="0085176B" w:rsidRDefault="00921089" w:rsidP="000D4FE3">
      <w:pPr>
        <w:spacing w:line="360" w:lineRule="auto"/>
        <w:jc w:val="center"/>
      </w:pPr>
    </w:p>
    <w:p w14:paraId="50F40DEB" w14:textId="272651D2" w:rsidR="00096328" w:rsidRPr="0085176B" w:rsidRDefault="00096328">
      <w:pPr>
        <w:spacing w:line="360" w:lineRule="auto"/>
        <w:sectPr w:rsidR="00096328" w:rsidRPr="0085176B" w:rsidSect="00177184">
          <w:pgSz w:w="11920" w:h="16850"/>
          <w:pgMar w:top="1600" w:right="1040" w:bottom="280" w:left="1080" w:header="720" w:footer="720" w:gutter="0"/>
          <w:cols w:space="720"/>
        </w:sectPr>
      </w:pPr>
    </w:p>
    <w:p w14:paraId="07F023C8" w14:textId="77777777" w:rsidR="00921089" w:rsidRPr="0085176B" w:rsidRDefault="00921089">
      <w:pPr>
        <w:pStyle w:val="BodyText"/>
        <w:rPr>
          <w:sz w:val="20"/>
        </w:rPr>
      </w:pPr>
    </w:p>
    <w:p w14:paraId="4BDB5498" w14:textId="77777777" w:rsidR="00921089" w:rsidRPr="0085176B" w:rsidRDefault="00921089">
      <w:pPr>
        <w:pStyle w:val="BodyText"/>
        <w:spacing w:before="9"/>
        <w:rPr>
          <w:sz w:val="26"/>
        </w:rPr>
      </w:pPr>
    </w:p>
    <w:p w14:paraId="43613F48" w14:textId="77777777" w:rsidR="00921089" w:rsidRPr="00327742" w:rsidRDefault="6F9F9CD6" w:rsidP="00CB099E">
      <w:pPr>
        <w:pStyle w:val="ListParagraph"/>
        <w:numPr>
          <w:ilvl w:val="1"/>
          <w:numId w:val="4"/>
        </w:numPr>
        <w:tabs>
          <w:tab w:val="left" w:pos="581"/>
        </w:tabs>
        <w:spacing w:before="85"/>
        <w:ind w:hanging="481"/>
        <w:rPr>
          <w:b/>
          <w:bCs/>
          <w:sz w:val="36"/>
          <w:szCs w:val="36"/>
        </w:rPr>
      </w:pPr>
      <w:r w:rsidRPr="00327742">
        <w:rPr>
          <w:b/>
          <w:bCs/>
          <w:sz w:val="36"/>
          <w:szCs w:val="36"/>
        </w:rPr>
        <w:t>Problem Statement and</w:t>
      </w:r>
      <w:r w:rsidRPr="00327742">
        <w:rPr>
          <w:b/>
          <w:bCs/>
          <w:spacing w:val="-2"/>
          <w:sz w:val="36"/>
          <w:szCs w:val="36"/>
        </w:rPr>
        <w:t xml:space="preserve"> </w:t>
      </w:r>
      <w:r w:rsidRPr="00327742">
        <w:rPr>
          <w:b/>
          <w:bCs/>
          <w:sz w:val="36"/>
          <w:szCs w:val="36"/>
        </w:rPr>
        <w:t>Objectives</w:t>
      </w:r>
    </w:p>
    <w:p w14:paraId="2916C19D" w14:textId="77777777" w:rsidR="00921089" w:rsidRPr="0085176B" w:rsidRDefault="00921089">
      <w:pPr>
        <w:pStyle w:val="BodyText"/>
        <w:rPr>
          <w:b/>
          <w:sz w:val="34"/>
        </w:rPr>
      </w:pPr>
    </w:p>
    <w:p w14:paraId="74869460" w14:textId="10CB39EA" w:rsidR="00921089" w:rsidRPr="00327742" w:rsidRDefault="00013016" w:rsidP="00013016">
      <w:pPr>
        <w:pStyle w:val="BodyText"/>
        <w:ind w:left="580"/>
        <w:rPr>
          <w:bCs/>
          <w:sz w:val="32"/>
          <w:szCs w:val="32"/>
        </w:rPr>
      </w:pPr>
      <w:r w:rsidRPr="00327742">
        <w:rPr>
          <w:bCs/>
          <w:sz w:val="32"/>
          <w:szCs w:val="32"/>
        </w:rPr>
        <w:t xml:space="preserve">Users can book ticket of movie they want. Some of the </w:t>
      </w:r>
      <w:proofErr w:type="gramStart"/>
      <w:r w:rsidRPr="00327742">
        <w:rPr>
          <w:bCs/>
          <w:sz w:val="32"/>
          <w:szCs w:val="32"/>
        </w:rPr>
        <w:t>feature</w:t>
      </w:r>
      <w:proofErr w:type="gramEnd"/>
      <w:r w:rsidRPr="00327742">
        <w:rPr>
          <w:bCs/>
          <w:sz w:val="32"/>
          <w:szCs w:val="32"/>
        </w:rPr>
        <w:t xml:space="preserve"> of our project are:</w:t>
      </w:r>
    </w:p>
    <w:p w14:paraId="5F7972BD" w14:textId="5133A75B" w:rsidR="00013016" w:rsidRPr="00327742" w:rsidRDefault="00013016" w:rsidP="00013016">
      <w:pPr>
        <w:pStyle w:val="BodyText"/>
        <w:ind w:left="580"/>
        <w:rPr>
          <w:bCs/>
          <w:sz w:val="32"/>
          <w:szCs w:val="32"/>
        </w:rPr>
      </w:pPr>
    </w:p>
    <w:p w14:paraId="45A84113" w14:textId="77777777" w:rsidR="00013016" w:rsidRPr="00327742" w:rsidRDefault="00013016" w:rsidP="00013016">
      <w:pPr>
        <w:pStyle w:val="BodyText"/>
        <w:ind w:left="580"/>
        <w:rPr>
          <w:bCs/>
          <w:sz w:val="32"/>
          <w:szCs w:val="32"/>
        </w:rPr>
      </w:pPr>
    </w:p>
    <w:p w14:paraId="09410C12" w14:textId="77777777" w:rsidR="00013016" w:rsidRPr="00327742" w:rsidRDefault="00013016" w:rsidP="00CB099E">
      <w:pPr>
        <w:pStyle w:val="ListParagraph"/>
        <w:widowControl/>
        <w:numPr>
          <w:ilvl w:val="0"/>
          <w:numId w:val="11"/>
        </w:numPr>
        <w:suppressAutoHyphens/>
        <w:autoSpaceDE/>
        <w:autoSpaceDN/>
        <w:spacing w:before="0" w:after="200" w:line="276" w:lineRule="auto"/>
        <w:contextualSpacing/>
        <w:rPr>
          <w:rFonts w:cs="Arial"/>
          <w:b/>
          <w:color w:val="000000"/>
          <w:sz w:val="32"/>
          <w:szCs w:val="32"/>
        </w:rPr>
      </w:pPr>
      <w:r w:rsidRPr="00327742">
        <w:rPr>
          <w:rFonts w:cs="Arial"/>
          <w:b/>
          <w:color w:val="000000"/>
          <w:sz w:val="32"/>
          <w:szCs w:val="32"/>
        </w:rPr>
        <w:t xml:space="preserve">Admin login and admin dashboard: </w:t>
      </w:r>
      <w:r w:rsidRPr="00327742">
        <w:rPr>
          <w:rFonts w:cs="Arial"/>
          <w:bCs/>
          <w:color w:val="000000"/>
          <w:sz w:val="32"/>
          <w:szCs w:val="32"/>
        </w:rPr>
        <w:t>It has admin login who is has the authority of the system and he is responsible for approving and disapproving the users request for auditorium booking. Admin can add and delete notifications and updates in the system.</w:t>
      </w:r>
    </w:p>
    <w:p w14:paraId="1F78B8CD" w14:textId="77777777" w:rsidR="00013016" w:rsidRPr="00327742" w:rsidRDefault="00013016" w:rsidP="00CB099E">
      <w:pPr>
        <w:pStyle w:val="ListParagraph"/>
        <w:widowControl/>
        <w:numPr>
          <w:ilvl w:val="0"/>
          <w:numId w:val="11"/>
        </w:numPr>
        <w:suppressAutoHyphens/>
        <w:autoSpaceDE/>
        <w:autoSpaceDN/>
        <w:spacing w:before="0" w:after="200" w:line="276" w:lineRule="auto"/>
        <w:contextualSpacing/>
        <w:rPr>
          <w:b/>
          <w:bCs/>
          <w:sz w:val="32"/>
          <w:szCs w:val="32"/>
        </w:rPr>
      </w:pPr>
      <w:r w:rsidRPr="00327742">
        <w:rPr>
          <w:rFonts w:cs="Arial"/>
          <w:b/>
          <w:color w:val="000000"/>
          <w:sz w:val="32"/>
          <w:szCs w:val="32"/>
        </w:rPr>
        <w:t xml:space="preserve">User Registration: </w:t>
      </w:r>
      <w:r w:rsidRPr="00327742">
        <w:rPr>
          <w:rFonts w:cs="Arial"/>
          <w:bCs/>
          <w:color w:val="000000"/>
          <w:sz w:val="32"/>
          <w:szCs w:val="32"/>
        </w:rPr>
        <w:t>There is user registration form available where new users can create their account by providing required information to the system.</w:t>
      </w:r>
    </w:p>
    <w:p w14:paraId="75565507" w14:textId="77777777" w:rsidR="00013016" w:rsidRPr="00327742" w:rsidRDefault="00013016" w:rsidP="00CB099E">
      <w:pPr>
        <w:pStyle w:val="ListParagraph"/>
        <w:widowControl/>
        <w:numPr>
          <w:ilvl w:val="0"/>
          <w:numId w:val="10"/>
        </w:numPr>
        <w:suppressAutoHyphens/>
        <w:autoSpaceDE/>
        <w:autoSpaceDN/>
        <w:spacing w:before="0" w:after="200" w:line="276" w:lineRule="auto"/>
        <w:contextualSpacing/>
        <w:rPr>
          <w:b/>
          <w:bCs/>
          <w:sz w:val="32"/>
          <w:szCs w:val="32"/>
        </w:rPr>
      </w:pPr>
      <w:r w:rsidRPr="00327742">
        <w:rPr>
          <w:b/>
          <w:bCs/>
          <w:sz w:val="32"/>
          <w:szCs w:val="32"/>
        </w:rPr>
        <w:t xml:space="preserve">Booking System: </w:t>
      </w:r>
      <w:r w:rsidRPr="00327742">
        <w:rPr>
          <w:sz w:val="32"/>
          <w:szCs w:val="32"/>
        </w:rPr>
        <w:t>User can request for the booking for a particular date. Subsequently the system will generate the total cost incurred for the expected days.</w:t>
      </w:r>
    </w:p>
    <w:p w14:paraId="0C08F577" w14:textId="77777777" w:rsidR="00013016" w:rsidRPr="00327742" w:rsidRDefault="00013016" w:rsidP="00CB099E">
      <w:pPr>
        <w:pStyle w:val="ListParagraph"/>
        <w:widowControl/>
        <w:numPr>
          <w:ilvl w:val="0"/>
          <w:numId w:val="10"/>
        </w:numPr>
        <w:suppressAutoHyphens/>
        <w:autoSpaceDE/>
        <w:autoSpaceDN/>
        <w:spacing w:before="0" w:after="200" w:line="276" w:lineRule="auto"/>
        <w:contextualSpacing/>
        <w:rPr>
          <w:b/>
          <w:bCs/>
          <w:sz w:val="32"/>
          <w:szCs w:val="32"/>
        </w:rPr>
      </w:pPr>
      <w:r w:rsidRPr="00327742">
        <w:rPr>
          <w:b/>
          <w:bCs/>
          <w:sz w:val="32"/>
          <w:szCs w:val="32"/>
        </w:rPr>
        <w:t>Approving/Disapproving Request:</w:t>
      </w:r>
      <w:r w:rsidRPr="00327742">
        <w:rPr>
          <w:sz w:val="32"/>
          <w:szCs w:val="32"/>
        </w:rPr>
        <w:t xml:space="preserve"> The booking requests are directly sent to admin account by the system. Admin can view all the requests along with respective user details and therefore make decisions for approving or disapproving the requests.</w:t>
      </w:r>
    </w:p>
    <w:p w14:paraId="4EBD9CE3" w14:textId="77777777" w:rsidR="00013016" w:rsidRPr="00327742" w:rsidRDefault="00013016" w:rsidP="00CB099E">
      <w:pPr>
        <w:pStyle w:val="ListParagraph"/>
        <w:widowControl/>
        <w:numPr>
          <w:ilvl w:val="0"/>
          <w:numId w:val="10"/>
        </w:numPr>
        <w:suppressAutoHyphens/>
        <w:autoSpaceDE/>
        <w:autoSpaceDN/>
        <w:spacing w:before="0" w:after="200" w:line="276" w:lineRule="auto"/>
        <w:contextualSpacing/>
        <w:rPr>
          <w:b/>
          <w:bCs/>
          <w:sz w:val="32"/>
          <w:szCs w:val="32"/>
        </w:rPr>
      </w:pPr>
      <w:r w:rsidRPr="00327742">
        <w:rPr>
          <w:b/>
          <w:bCs/>
          <w:sz w:val="32"/>
          <w:szCs w:val="32"/>
        </w:rPr>
        <w:t xml:space="preserve">Email Notification: </w:t>
      </w:r>
      <w:r w:rsidRPr="00327742">
        <w:rPr>
          <w:sz w:val="32"/>
          <w:szCs w:val="32"/>
        </w:rPr>
        <w:t xml:space="preserve">The system will inform the respective customers through an email about their status of booking request whether approved or disapproved. </w:t>
      </w:r>
      <w:proofErr w:type="gramStart"/>
      <w:r w:rsidRPr="00327742">
        <w:rPr>
          <w:sz w:val="32"/>
          <w:szCs w:val="32"/>
        </w:rPr>
        <w:t>Also</w:t>
      </w:r>
      <w:proofErr w:type="gramEnd"/>
      <w:r w:rsidRPr="00327742">
        <w:rPr>
          <w:sz w:val="32"/>
          <w:szCs w:val="32"/>
        </w:rPr>
        <w:t xml:space="preserve"> it mails user their respective receipts.</w:t>
      </w:r>
    </w:p>
    <w:p w14:paraId="0DFEF671" w14:textId="77777777" w:rsidR="00013016" w:rsidRPr="00013016" w:rsidRDefault="00013016" w:rsidP="00013016">
      <w:pPr>
        <w:pStyle w:val="BodyText"/>
        <w:ind w:left="580"/>
        <w:rPr>
          <w:bCs/>
        </w:rPr>
      </w:pPr>
    </w:p>
    <w:p w14:paraId="46ABBD8F" w14:textId="1DC8BD2E" w:rsidR="00921089" w:rsidRPr="0085176B" w:rsidRDefault="00921089" w:rsidP="6F9F9CD6">
      <w:pPr>
        <w:pStyle w:val="BodyText"/>
        <w:spacing w:before="9"/>
        <w:rPr>
          <w:b/>
          <w:bCs/>
        </w:rPr>
      </w:pPr>
    </w:p>
    <w:p w14:paraId="06BBA33E" w14:textId="77777777" w:rsidR="00921089" w:rsidRPr="0085176B" w:rsidRDefault="00921089">
      <w:pPr>
        <w:pStyle w:val="BodyText"/>
        <w:rPr>
          <w:sz w:val="26"/>
        </w:rPr>
      </w:pPr>
    </w:p>
    <w:p w14:paraId="464FCBC1" w14:textId="77777777" w:rsidR="00921089" w:rsidRPr="0085176B" w:rsidRDefault="00921089">
      <w:pPr>
        <w:pStyle w:val="BodyText"/>
        <w:rPr>
          <w:sz w:val="26"/>
        </w:rPr>
      </w:pPr>
    </w:p>
    <w:p w14:paraId="5A451989" w14:textId="7CD8F9C7" w:rsidR="00251EC6" w:rsidRPr="00327742" w:rsidRDefault="00496344" w:rsidP="00251EC6">
      <w:pPr>
        <w:pStyle w:val="Heading5"/>
        <w:spacing w:before="180"/>
        <w:ind w:left="630"/>
        <w:rPr>
          <w:sz w:val="36"/>
          <w:szCs w:val="36"/>
        </w:rPr>
      </w:pPr>
      <w:r w:rsidRPr="00327742">
        <w:rPr>
          <w:sz w:val="36"/>
          <w:szCs w:val="36"/>
        </w:rPr>
        <w:t>OBJECTIVES:</w:t>
      </w:r>
    </w:p>
    <w:p w14:paraId="0C0D20BC" w14:textId="41C8A23A" w:rsidR="00921089" w:rsidRPr="00327742" w:rsidRDefault="00013016" w:rsidP="00CB099E">
      <w:pPr>
        <w:pStyle w:val="Heading5"/>
        <w:numPr>
          <w:ilvl w:val="0"/>
          <w:numId w:val="12"/>
        </w:numPr>
        <w:spacing w:before="180"/>
        <w:rPr>
          <w:b w:val="0"/>
          <w:bCs w:val="0"/>
          <w:sz w:val="32"/>
          <w:szCs w:val="32"/>
        </w:rPr>
      </w:pPr>
      <w:r w:rsidRPr="00327742">
        <w:rPr>
          <w:b w:val="0"/>
          <w:bCs w:val="0"/>
          <w:sz w:val="32"/>
          <w:szCs w:val="32"/>
        </w:rPr>
        <w:t>Our website will provide booking online movie tickets services.</w:t>
      </w:r>
    </w:p>
    <w:p w14:paraId="490470D3" w14:textId="75445D43" w:rsidR="00013016" w:rsidRPr="00327742" w:rsidRDefault="00013016" w:rsidP="00CB099E">
      <w:pPr>
        <w:pStyle w:val="Heading5"/>
        <w:numPr>
          <w:ilvl w:val="0"/>
          <w:numId w:val="12"/>
        </w:numPr>
        <w:spacing w:before="180"/>
        <w:rPr>
          <w:b w:val="0"/>
          <w:bCs w:val="0"/>
          <w:sz w:val="32"/>
          <w:szCs w:val="32"/>
        </w:rPr>
      </w:pPr>
      <w:r w:rsidRPr="00327742">
        <w:rPr>
          <w:b w:val="0"/>
          <w:bCs w:val="0"/>
          <w:sz w:val="32"/>
          <w:szCs w:val="32"/>
        </w:rPr>
        <w:t>To keep user highly intera</w:t>
      </w:r>
      <w:r w:rsidR="00B95B1F" w:rsidRPr="00327742">
        <w:rPr>
          <w:b w:val="0"/>
          <w:bCs w:val="0"/>
          <w:sz w:val="32"/>
          <w:szCs w:val="32"/>
        </w:rPr>
        <w:t>c</w:t>
      </w:r>
      <w:r w:rsidRPr="00327742">
        <w:rPr>
          <w:b w:val="0"/>
          <w:bCs w:val="0"/>
          <w:sz w:val="32"/>
          <w:szCs w:val="32"/>
        </w:rPr>
        <w:t>tive.</w:t>
      </w:r>
    </w:p>
    <w:p w14:paraId="7DFA1461" w14:textId="0C41526F" w:rsidR="00013016" w:rsidRPr="00327742" w:rsidRDefault="00013016" w:rsidP="00CB099E">
      <w:pPr>
        <w:pStyle w:val="Heading5"/>
        <w:numPr>
          <w:ilvl w:val="0"/>
          <w:numId w:val="12"/>
        </w:numPr>
        <w:spacing w:before="180"/>
        <w:rPr>
          <w:b w:val="0"/>
          <w:bCs w:val="0"/>
          <w:sz w:val="32"/>
          <w:szCs w:val="32"/>
        </w:rPr>
      </w:pPr>
      <w:r w:rsidRPr="00327742">
        <w:rPr>
          <w:b w:val="0"/>
          <w:bCs w:val="0"/>
          <w:sz w:val="32"/>
          <w:szCs w:val="32"/>
        </w:rPr>
        <w:t>To satisfy user demand and solve their problems.</w:t>
      </w:r>
    </w:p>
    <w:p w14:paraId="77AD55D2" w14:textId="3A660D3C" w:rsidR="00921089" w:rsidRPr="00327742" w:rsidRDefault="00921089" w:rsidP="6F9F9CD6">
      <w:pPr>
        <w:spacing w:before="1" w:line="257" w:lineRule="auto"/>
        <w:rPr>
          <w:rFonts w:eastAsia="Calibri"/>
          <w:sz w:val="32"/>
          <w:szCs w:val="32"/>
        </w:rPr>
      </w:pPr>
    </w:p>
    <w:p w14:paraId="3382A365" w14:textId="77777777" w:rsidR="00921089" w:rsidRPr="0085176B" w:rsidRDefault="00921089" w:rsidP="6F9F9CD6">
      <w:pPr>
        <w:tabs>
          <w:tab w:val="left" w:pos="820"/>
          <w:tab w:val="left" w:pos="821"/>
        </w:tabs>
        <w:spacing w:before="1"/>
        <w:ind w:left="99"/>
        <w:rPr>
          <w:sz w:val="24"/>
          <w:szCs w:val="24"/>
        </w:rPr>
        <w:sectPr w:rsidR="00921089" w:rsidRPr="0085176B" w:rsidSect="00177184">
          <w:pgSz w:w="11920" w:h="16850"/>
          <w:pgMar w:top="1600" w:right="1040" w:bottom="280" w:left="1080" w:header="720" w:footer="720" w:gutter="0"/>
          <w:cols w:space="720"/>
        </w:sectPr>
      </w:pPr>
    </w:p>
    <w:p w14:paraId="4C4CEA3D" w14:textId="5C2310C6" w:rsidR="00921089" w:rsidRPr="0085176B" w:rsidRDefault="00921089" w:rsidP="6F9F9CD6">
      <w:pPr>
        <w:pStyle w:val="BodyText"/>
      </w:pPr>
    </w:p>
    <w:p w14:paraId="50895670" w14:textId="77777777" w:rsidR="00921089" w:rsidRPr="0085176B" w:rsidRDefault="00921089">
      <w:pPr>
        <w:pStyle w:val="BodyText"/>
        <w:spacing w:before="5"/>
        <w:rPr>
          <w:sz w:val="18"/>
        </w:rPr>
      </w:pPr>
    </w:p>
    <w:p w14:paraId="4FF9234D" w14:textId="77777777" w:rsidR="00921089" w:rsidRPr="00327742" w:rsidRDefault="6F9F9CD6" w:rsidP="00CB099E">
      <w:pPr>
        <w:pStyle w:val="Heading2"/>
        <w:numPr>
          <w:ilvl w:val="1"/>
          <w:numId w:val="4"/>
        </w:numPr>
        <w:tabs>
          <w:tab w:val="left" w:pos="581"/>
        </w:tabs>
        <w:spacing w:before="86"/>
        <w:ind w:hanging="481"/>
        <w:rPr>
          <w:sz w:val="36"/>
          <w:szCs w:val="36"/>
        </w:rPr>
      </w:pPr>
      <w:r w:rsidRPr="00327742">
        <w:rPr>
          <w:sz w:val="36"/>
          <w:szCs w:val="36"/>
        </w:rPr>
        <w:t>Organization of</w:t>
      </w:r>
      <w:r w:rsidRPr="00327742">
        <w:rPr>
          <w:spacing w:val="-2"/>
          <w:sz w:val="36"/>
          <w:szCs w:val="36"/>
        </w:rPr>
        <w:t xml:space="preserve"> </w:t>
      </w:r>
      <w:r w:rsidRPr="00327742">
        <w:rPr>
          <w:sz w:val="36"/>
          <w:szCs w:val="36"/>
        </w:rPr>
        <w:t>Report</w:t>
      </w:r>
    </w:p>
    <w:p w14:paraId="38C1F859" w14:textId="77777777" w:rsidR="00921089" w:rsidRPr="0085176B" w:rsidRDefault="00921089">
      <w:pPr>
        <w:pStyle w:val="BodyText"/>
        <w:rPr>
          <w:b/>
          <w:sz w:val="34"/>
        </w:rPr>
      </w:pPr>
    </w:p>
    <w:p w14:paraId="0C8FE7CE" w14:textId="4F289878" w:rsidR="00921089" w:rsidRPr="00327742" w:rsidRDefault="00EC1FA3" w:rsidP="009103E0">
      <w:pPr>
        <w:pStyle w:val="BodyText"/>
        <w:spacing w:before="298" w:line="360" w:lineRule="auto"/>
        <w:ind w:left="580"/>
        <w:jc w:val="both"/>
        <w:rPr>
          <w:sz w:val="32"/>
          <w:szCs w:val="32"/>
        </w:rPr>
      </w:pPr>
      <w:r w:rsidRPr="00327742">
        <w:rPr>
          <w:sz w:val="32"/>
          <w:szCs w:val="32"/>
        </w:rPr>
        <w:t>Chapter</w:t>
      </w:r>
      <w:r w:rsidRPr="00327742">
        <w:rPr>
          <w:spacing w:val="-12"/>
          <w:sz w:val="32"/>
          <w:szCs w:val="32"/>
        </w:rPr>
        <w:t xml:space="preserve"> </w:t>
      </w:r>
      <w:r w:rsidRPr="00327742">
        <w:rPr>
          <w:sz w:val="32"/>
          <w:szCs w:val="32"/>
        </w:rPr>
        <w:t>1</w:t>
      </w:r>
      <w:r w:rsidRPr="00327742">
        <w:rPr>
          <w:spacing w:val="-11"/>
          <w:sz w:val="32"/>
          <w:szCs w:val="32"/>
        </w:rPr>
        <w:t xml:space="preserve"> </w:t>
      </w:r>
      <w:r w:rsidRPr="00327742">
        <w:rPr>
          <w:sz w:val="32"/>
          <w:szCs w:val="32"/>
        </w:rPr>
        <w:t>gives</w:t>
      </w:r>
      <w:r w:rsidRPr="00327742">
        <w:rPr>
          <w:spacing w:val="-11"/>
          <w:sz w:val="32"/>
          <w:szCs w:val="32"/>
        </w:rPr>
        <w:t xml:space="preserve"> </w:t>
      </w:r>
      <w:r w:rsidRPr="00327742">
        <w:rPr>
          <w:sz w:val="32"/>
          <w:szCs w:val="32"/>
        </w:rPr>
        <w:t>introduction</w:t>
      </w:r>
      <w:r w:rsidRPr="00327742">
        <w:rPr>
          <w:spacing w:val="-11"/>
          <w:sz w:val="32"/>
          <w:szCs w:val="32"/>
        </w:rPr>
        <w:t xml:space="preserve"> </w:t>
      </w:r>
      <w:r w:rsidRPr="00327742">
        <w:rPr>
          <w:sz w:val="32"/>
          <w:szCs w:val="32"/>
        </w:rPr>
        <w:t>about</w:t>
      </w:r>
      <w:r w:rsidRPr="00327742">
        <w:rPr>
          <w:spacing w:val="-11"/>
          <w:sz w:val="32"/>
          <w:szCs w:val="32"/>
        </w:rPr>
        <w:t xml:space="preserve"> </w:t>
      </w:r>
      <w:r w:rsidRPr="00327742">
        <w:rPr>
          <w:sz w:val="32"/>
          <w:szCs w:val="32"/>
        </w:rPr>
        <w:t>the</w:t>
      </w:r>
      <w:r w:rsidRPr="00327742">
        <w:rPr>
          <w:spacing w:val="-11"/>
          <w:sz w:val="32"/>
          <w:szCs w:val="32"/>
        </w:rPr>
        <w:t xml:space="preserve"> </w:t>
      </w:r>
      <w:r w:rsidRPr="00327742">
        <w:rPr>
          <w:sz w:val="32"/>
          <w:szCs w:val="32"/>
        </w:rPr>
        <w:t>Mini</w:t>
      </w:r>
      <w:r w:rsidRPr="00327742">
        <w:rPr>
          <w:spacing w:val="-10"/>
          <w:sz w:val="32"/>
          <w:szCs w:val="32"/>
        </w:rPr>
        <w:t xml:space="preserve"> </w:t>
      </w:r>
      <w:r w:rsidRPr="00327742">
        <w:rPr>
          <w:sz w:val="32"/>
          <w:szCs w:val="32"/>
        </w:rPr>
        <w:t>Project</w:t>
      </w:r>
      <w:r w:rsidRPr="00327742">
        <w:rPr>
          <w:spacing w:val="-11"/>
          <w:sz w:val="32"/>
          <w:szCs w:val="32"/>
        </w:rPr>
        <w:t xml:space="preserve"> </w:t>
      </w:r>
      <w:r w:rsidRPr="00327742">
        <w:rPr>
          <w:sz w:val="32"/>
          <w:szCs w:val="32"/>
        </w:rPr>
        <w:t>and</w:t>
      </w:r>
      <w:r w:rsidRPr="00327742">
        <w:rPr>
          <w:spacing w:val="-11"/>
          <w:sz w:val="32"/>
          <w:szCs w:val="32"/>
        </w:rPr>
        <w:t xml:space="preserve"> </w:t>
      </w:r>
      <w:r w:rsidRPr="00327742">
        <w:rPr>
          <w:sz w:val="32"/>
          <w:szCs w:val="32"/>
        </w:rPr>
        <w:t>highlights</w:t>
      </w:r>
      <w:r w:rsidRPr="00327742">
        <w:rPr>
          <w:spacing w:val="-11"/>
          <w:sz w:val="32"/>
          <w:szCs w:val="32"/>
        </w:rPr>
        <w:t xml:space="preserve"> </w:t>
      </w:r>
      <w:r w:rsidRPr="00327742">
        <w:rPr>
          <w:sz w:val="32"/>
          <w:szCs w:val="32"/>
        </w:rPr>
        <w:t>the</w:t>
      </w:r>
      <w:r w:rsidRPr="00327742">
        <w:rPr>
          <w:spacing w:val="-11"/>
          <w:sz w:val="32"/>
          <w:szCs w:val="32"/>
        </w:rPr>
        <w:t xml:space="preserve"> </w:t>
      </w:r>
      <w:r w:rsidRPr="00327742">
        <w:rPr>
          <w:sz w:val="32"/>
          <w:szCs w:val="32"/>
        </w:rPr>
        <w:t>motivation</w:t>
      </w:r>
      <w:r w:rsidRPr="00327742">
        <w:rPr>
          <w:spacing w:val="-11"/>
          <w:sz w:val="32"/>
          <w:szCs w:val="32"/>
        </w:rPr>
        <w:t xml:space="preserve"> </w:t>
      </w:r>
      <w:r w:rsidRPr="00327742">
        <w:rPr>
          <w:sz w:val="32"/>
          <w:szCs w:val="32"/>
        </w:rPr>
        <w:t>behind choice of this Mini</w:t>
      </w:r>
      <w:r w:rsidRPr="00327742">
        <w:rPr>
          <w:spacing w:val="-2"/>
          <w:sz w:val="32"/>
          <w:szCs w:val="32"/>
        </w:rPr>
        <w:t xml:space="preserve"> </w:t>
      </w:r>
      <w:r w:rsidRPr="00327742">
        <w:rPr>
          <w:sz w:val="32"/>
          <w:szCs w:val="32"/>
        </w:rPr>
        <w:t>Project.</w:t>
      </w:r>
    </w:p>
    <w:p w14:paraId="41004F19" w14:textId="77777777" w:rsidR="00921089" w:rsidRPr="00327742" w:rsidRDefault="00921089" w:rsidP="00392359">
      <w:pPr>
        <w:pStyle w:val="BodyText"/>
        <w:spacing w:before="8"/>
        <w:jc w:val="both"/>
        <w:rPr>
          <w:sz w:val="32"/>
          <w:szCs w:val="32"/>
        </w:rPr>
      </w:pPr>
    </w:p>
    <w:p w14:paraId="67C0C651" w14:textId="636E0BC8" w:rsidR="00921089" w:rsidRPr="00327742" w:rsidRDefault="00EC1FA3" w:rsidP="009103E0">
      <w:pPr>
        <w:pStyle w:val="BodyText"/>
        <w:spacing w:line="360" w:lineRule="auto"/>
        <w:ind w:left="580"/>
        <w:jc w:val="both"/>
        <w:rPr>
          <w:sz w:val="32"/>
          <w:szCs w:val="32"/>
        </w:rPr>
      </w:pPr>
      <w:r w:rsidRPr="00327742">
        <w:rPr>
          <w:sz w:val="32"/>
          <w:szCs w:val="32"/>
        </w:rPr>
        <w:t>Chapter 2 gives us idea about Existing/Similar systems their limitations and the contribution of this Mini Project to the Society</w:t>
      </w:r>
    </w:p>
    <w:p w14:paraId="308D56CC" w14:textId="77777777" w:rsidR="00921089" w:rsidRPr="00327742" w:rsidRDefault="00921089" w:rsidP="00392359">
      <w:pPr>
        <w:pStyle w:val="BodyText"/>
        <w:spacing w:before="10"/>
        <w:jc w:val="both"/>
        <w:rPr>
          <w:sz w:val="32"/>
          <w:szCs w:val="32"/>
        </w:rPr>
      </w:pPr>
    </w:p>
    <w:p w14:paraId="447640CB" w14:textId="77777777" w:rsidR="00921089" w:rsidRPr="00327742" w:rsidRDefault="00EC1FA3" w:rsidP="00392359">
      <w:pPr>
        <w:pStyle w:val="BodyText"/>
        <w:spacing w:line="360" w:lineRule="auto"/>
        <w:ind w:left="580"/>
        <w:jc w:val="both"/>
        <w:rPr>
          <w:sz w:val="32"/>
          <w:szCs w:val="32"/>
        </w:rPr>
      </w:pPr>
      <w:r w:rsidRPr="00327742">
        <w:rPr>
          <w:sz w:val="32"/>
          <w:szCs w:val="32"/>
        </w:rPr>
        <w:t xml:space="preserve">Chapter 3 tells us the architecture and framework of the </w:t>
      </w:r>
      <w:proofErr w:type="gramStart"/>
      <w:r w:rsidRPr="00327742">
        <w:rPr>
          <w:sz w:val="32"/>
          <w:szCs w:val="32"/>
        </w:rPr>
        <w:t>project,</w:t>
      </w:r>
      <w:proofErr w:type="gramEnd"/>
      <w:r w:rsidRPr="00327742">
        <w:rPr>
          <w:sz w:val="32"/>
          <w:szCs w:val="32"/>
        </w:rPr>
        <w:t xml:space="preserve"> it also tells us about the algorithm and the Result of the project and what can we add to it in the future.</w:t>
      </w:r>
    </w:p>
    <w:p w14:paraId="797E50C6" w14:textId="19329476" w:rsidR="00096328" w:rsidRPr="0085176B" w:rsidRDefault="00096328" w:rsidP="00096328">
      <w:pPr>
        <w:pStyle w:val="BodyText"/>
        <w:spacing w:line="360" w:lineRule="auto"/>
        <w:sectPr w:rsidR="00096328" w:rsidRPr="0085176B" w:rsidSect="00177184">
          <w:pgSz w:w="11920" w:h="16850"/>
          <w:pgMar w:top="1600" w:right="1040" w:bottom="280" w:left="1080" w:header="720" w:footer="720" w:gutter="0"/>
          <w:cols w:space="720"/>
        </w:sectPr>
      </w:pPr>
    </w:p>
    <w:p w14:paraId="54C529ED" w14:textId="77777777" w:rsidR="00921089" w:rsidRPr="0085176B" w:rsidRDefault="00921089">
      <w:pPr>
        <w:pStyle w:val="BodyText"/>
        <w:spacing w:before="2"/>
        <w:rPr>
          <w:sz w:val="18"/>
        </w:rPr>
      </w:pPr>
    </w:p>
    <w:p w14:paraId="6E9CCBE4" w14:textId="77777777" w:rsidR="00921089" w:rsidRPr="0085176B" w:rsidRDefault="00EC1FA3">
      <w:pPr>
        <w:pStyle w:val="Heading3"/>
      </w:pPr>
      <w:r w:rsidRPr="0085176B">
        <w:t>Chapter 2</w:t>
      </w:r>
    </w:p>
    <w:p w14:paraId="15511471" w14:textId="77777777" w:rsidR="00921089" w:rsidRPr="009103E0" w:rsidRDefault="00EC1FA3">
      <w:pPr>
        <w:spacing w:before="158"/>
        <w:ind w:left="1048" w:right="752"/>
        <w:jc w:val="center"/>
        <w:rPr>
          <w:b/>
          <w:sz w:val="32"/>
          <w:szCs w:val="20"/>
        </w:rPr>
      </w:pPr>
      <w:r w:rsidRPr="009103E0">
        <w:rPr>
          <w:b/>
          <w:sz w:val="32"/>
          <w:szCs w:val="20"/>
        </w:rPr>
        <w:t>LITERATURE SURVEY</w:t>
      </w:r>
    </w:p>
    <w:p w14:paraId="1C0157D6" w14:textId="77777777" w:rsidR="00921089" w:rsidRPr="0085176B" w:rsidRDefault="00921089">
      <w:pPr>
        <w:pStyle w:val="BodyText"/>
        <w:rPr>
          <w:b/>
          <w:sz w:val="40"/>
        </w:rPr>
      </w:pPr>
    </w:p>
    <w:p w14:paraId="6FBD9B44" w14:textId="77777777" w:rsidR="00921089" w:rsidRPr="009103E0" w:rsidRDefault="00EC1FA3" w:rsidP="00CB099E">
      <w:pPr>
        <w:pStyle w:val="ListParagraph"/>
        <w:numPr>
          <w:ilvl w:val="1"/>
          <w:numId w:val="3"/>
        </w:numPr>
        <w:tabs>
          <w:tab w:val="left" w:pos="581"/>
        </w:tabs>
        <w:spacing w:before="230"/>
        <w:ind w:hanging="481"/>
        <w:rPr>
          <w:b/>
          <w:sz w:val="28"/>
          <w:szCs w:val="20"/>
        </w:rPr>
      </w:pPr>
      <w:r w:rsidRPr="009103E0">
        <w:rPr>
          <w:b/>
          <w:sz w:val="28"/>
          <w:szCs w:val="20"/>
        </w:rPr>
        <w:t>Survey of Existing/Similar</w:t>
      </w:r>
      <w:r w:rsidRPr="009103E0">
        <w:rPr>
          <w:b/>
          <w:spacing w:val="-3"/>
          <w:sz w:val="28"/>
          <w:szCs w:val="20"/>
        </w:rPr>
        <w:t xml:space="preserve"> </w:t>
      </w:r>
      <w:r w:rsidRPr="009103E0">
        <w:rPr>
          <w:b/>
          <w:sz w:val="28"/>
          <w:szCs w:val="20"/>
        </w:rPr>
        <w:t>System</w:t>
      </w:r>
    </w:p>
    <w:p w14:paraId="3691E7B2" w14:textId="77777777" w:rsidR="00921089" w:rsidRPr="0085176B" w:rsidRDefault="00921089" w:rsidP="6F9F9CD6">
      <w:pPr>
        <w:pStyle w:val="BodyText"/>
        <w:spacing w:before="3"/>
        <w:rPr>
          <w:b/>
          <w:bCs/>
          <w:sz w:val="39"/>
          <w:szCs w:val="39"/>
        </w:rPr>
      </w:pPr>
    </w:p>
    <w:p w14:paraId="38645DC7" w14:textId="51DFC95E" w:rsidR="00921089" w:rsidRPr="00952275" w:rsidRDefault="00013016">
      <w:pPr>
        <w:spacing w:line="360" w:lineRule="auto"/>
        <w:rPr>
          <w:sz w:val="32"/>
          <w:szCs w:val="32"/>
        </w:rPr>
      </w:pPr>
      <w:r w:rsidRPr="00952275">
        <w:rPr>
          <w:sz w:val="32"/>
          <w:szCs w:val="32"/>
        </w:rPr>
        <w:t xml:space="preserve">We took a serve of many existing and similar system and we found that they were lacking in some of the features and </w:t>
      </w:r>
      <w:proofErr w:type="spellStart"/>
      <w:r w:rsidRPr="00952275">
        <w:rPr>
          <w:sz w:val="32"/>
          <w:szCs w:val="32"/>
        </w:rPr>
        <w:t>Gui</w:t>
      </w:r>
      <w:proofErr w:type="spellEnd"/>
      <w:r w:rsidRPr="00952275">
        <w:rPr>
          <w:sz w:val="32"/>
          <w:szCs w:val="32"/>
        </w:rPr>
        <w:t xml:space="preserve"> like:</w:t>
      </w:r>
    </w:p>
    <w:p w14:paraId="113CF8F6" w14:textId="6B27B8BA" w:rsidR="00013016" w:rsidRPr="00952275" w:rsidRDefault="00013016">
      <w:pPr>
        <w:spacing w:line="360" w:lineRule="auto"/>
        <w:rPr>
          <w:sz w:val="32"/>
          <w:szCs w:val="32"/>
        </w:rPr>
      </w:pPr>
    </w:p>
    <w:p w14:paraId="708723F5" w14:textId="4DBE024E" w:rsidR="00822997" w:rsidRPr="00952275" w:rsidRDefault="00013016">
      <w:pPr>
        <w:spacing w:line="360" w:lineRule="auto"/>
        <w:rPr>
          <w:sz w:val="32"/>
          <w:szCs w:val="32"/>
        </w:rPr>
      </w:pPr>
      <w:r w:rsidRPr="00952275">
        <w:rPr>
          <w:sz w:val="32"/>
          <w:szCs w:val="32"/>
        </w:rPr>
        <w:t xml:space="preserve">1) </w:t>
      </w:r>
      <w:proofErr w:type="spellStart"/>
      <w:r w:rsidRPr="00952275">
        <w:rPr>
          <w:sz w:val="32"/>
          <w:szCs w:val="32"/>
        </w:rPr>
        <w:t>Bookmy</w:t>
      </w:r>
      <w:r w:rsidR="00822997" w:rsidRPr="00952275">
        <w:rPr>
          <w:sz w:val="32"/>
          <w:szCs w:val="32"/>
        </w:rPr>
        <w:t>show</w:t>
      </w:r>
      <w:proofErr w:type="spellEnd"/>
      <w:r w:rsidR="00574210">
        <w:rPr>
          <w:sz w:val="32"/>
          <w:szCs w:val="32"/>
        </w:rPr>
        <w:t>.</w:t>
      </w:r>
    </w:p>
    <w:p w14:paraId="23950914" w14:textId="5F810F18" w:rsidR="00822997" w:rsidRPr="00574210" w:rsidRDefault="00822997">
      <w:pPr>
        <w:spacing w:line="360" w:lineRule="auto"/>
        <w:rPr>
          <w:sz w:val="32"/>
          <w:szCs w:val="32"/>
        </w:rPr>
        <w:sectPr w:rsidR="00822997" w:rsidRPr="00574210" w:rsidSect="00177184">
          <w:pgSz w:w="11920" w:h="16850"/>
          <w:pgMar w:top="1600" w:right="1040" w:bottom="280" w:left="1080" w:header="720" w:footer="720" w:gutter="0"/>
          <w:cols w:space="720"/>
        </w:sectPr>
      </w:pPr>
      <w:r w:rsidRPr="00952275">
        <w:rPr>
          <w:sz w:val="32"/>
          <w:szCs w:val="32"/>
        </w:rPr>
        <w:t>2) Kayak</w:t>
      </w:r>
      <w:r w:rsidR="00574210">
        <w:rPr>
          <w:sz w:val="32"/>
          <w:szCs w:val="32"/>
        </w:rPr>
        <w:t>.</w:t>
      </w:r>
    </w:p>
    <w:p w14:paraId="43D6B1D6" w14:textId="77777777" w:rsidR="00921089" w:rsidRPr="0085176B" w:rsidRDefault="00921089">
      <w:pPr>
        <w:pStyle w:val="BodyText"/>
        <w:rPr>
          <w:sz w:val="20"/>
        </w:rPr>
      </w:pPr>
    </w:p>
    <w:p w14:paraId="17DBC151" w14:textId="77777777" w:rsidR="00921089" w:rsidRPr="0085176B" w:rsidRDefault="00921089">
      <w:pPr>
        <w:pStyle w:val="BodyText"/>
        <w:rPr>
          <w:sz w:val="20"/>
        </w:rPr>
      </w:pPr>
    </w:p>
    <w:p w14:paraId="71A010B0" w14:textId="532D1C4B" w:rsidR="00921089" w:rsidRPr="00952275" w:rsidRDefault="00EC1FA3" w:rsidP="00CB099E">
      <w:pPr>
        <w:pStyle w:val="Heading5"/>
        <w:numPr>
          <w:ilvl w:val="1"/>
          <w:numId w:val="3"/>
        </w:numPr>
        <w:tabs>
          <w:tab w:val="left" w:pos="581"/>
        </w:tabs>
        <w:spacing w:before="227"/>
        <w:ind w:hanging="481"/>
        <w:rPr>
          <w:sz w:val="36"/>
          <w:szCs w:val="28"/>
        </w:rPr>
      </w:pPr>
      <w:r w:rsidRPr="00D30E36">
        <w:rPr>
          <w:sz w:val="28"/>
          <w:szCs w:val="28"/>
        </w:rPr>
        <w:t>Limitation Existing/Similar system or research</w:t>
      </w:r>
      <w:r w:rsidRPr="00D30E36">
        <w:rPr>
          <w:spacing w:val="-4"/>
          <w:sz w:val="28"/>
          <w:szCs w:val="28"/>
        </w:rPr>
        <w:t xml:space="preserve"> </w:t>
      </w:r>
      <w:r w:rsidRPr="00D30E36">
        <w:rPr>
          <w:sz w:val="28"/>
          <w:szCs w:val="28"/>
        </w:rPr>
        <w:t>gap</w:t>
      </w:r>
    </w:p>
    <w:p w14:paraId="04A3420A" w14:textId="77777777" w:rsidR="00952275" w:rsidRPr="00327742" w:rsidRDefault="00952275" w:rsidP="00952275">
      <w:pPr>
        <w:pStyle w:val="Heading5"/>
        <w:tabs>
          <w:tab w:val="left" w:pos="581"/>
        </w:tabs>
        <w:spacing w:before="227"/>
        <w:ind w:left="580"/>
        <w:rPr>
          <w:sz w:val="36"/>
          <w:szCs w:val="28"/>
        </w:rPr>
      </w:pPr>
    </w:p>
    <w:p w14:paraId="224D03D7" w14:textId="77777777" w:rsidR="00952275" w:rsidRPr="00952275" w:rsidRDefault="00952275" w:rsidP="00952275">
      <w:pPr>
        <w:spacing w:line="360" w:lineRule="auto"/>
        <w:rPr>
          <w:sz w:val="32"/>
          <w:szCs w:val="32"/>
        </w:rPr>
      </w:pPr>
      <w:r w:rsidRPr="00952275">
        <w:rPr>
          <w:sz w:val="32"/>
          <w:szCs w:val="32"/>
        </w:rPr>
        <w:t xml:space="preserve">1) </w:t>
      </w:r>
      <w:proofErr w:type="spellStart"/>
      <w:r w:rsidRPr="00952275">
        <w:rPr>
          <w:b/>
          <w:bCs/>
          <w:sz w:val="32"/>
          <w:szCs w:val="32"/>
        </w:rPr>
        <w:t>Bookmyshow</w:t>
      </w:r>
      <w:proofErr w:type="spellEnd"/>
      <w:r w:rsidRPr="00952275">
        <w:rPr>
          <w:sz w:val="32"/>
          <w:szCs w:val="32"/>
        </w:rPr>
        <w:t>:</w:t>
      </w:r>
    </w:p>
    <w:p w14:paraId="7F99262B" w14:textId="77777777" w:rsidR="00952275" w:rsidRPr="00952275" w:rsidRDefault="00952275" w:rsidP="00952275">
      <w:pPr>
        <w:spacing w:line="360" w:lineRule="auto"/>
        <w:rPr>
          <w:sz w:val="32"/>
          <w:szCs w:val="32"/>
        </w:rPr>
      </w:pPr>
    </w:p>
    <w:p w14:paraId="315A425F" w14:textId="77777777" w:rsidR="00952275" w:rsidRPr="00952275" w:rsidRDefault="00952275" w:rsidP="00952275">
      <w:pPr>
        <w:pStyle w:val="ListParagraph"/>
        <w:numPr>
          <w:ilvl w:val="0"/>
          <w:numId w:val="13"/>
        </w:numPr>
        <w:spacing w:line="360" w:lineRule="auto"/>
        <w:rPr>
          <w:sz w:val="32"/>
          <w:szCs w:val="32"/>
        </w:rPr>
      </w:pPr>
      <w:r w:rsidRPr="00952275">
        <w:rPr>
          <w:sz w:val="32"/>
          <w:szCs w:val="32"/>
        </w:rPr>
        <w:t xml:space="preserve">Harder to set </w:t>
      </w:r>
      <w:proofErr w:type="gramStart"/>
      <w:r w:rsidRPr="00952275">
        <w:rPr>
          <w:sz w:val="32"/>
          <w:szCs w:val="32"/>
        </w:rPr>
        <w:t>setting  like</w:t>
      </w:r>
      <w:proofErr w:type="gramEnd"/>
      <w:r w:rsidRPr="00952275">
        <w:rPr>
          <w:sz w:val="32"/>
          <w:szCs w:val="32"/>
        </w:rPr>
        <w:t xml:space="preserve"> </w:t>
      </w:r>
      <w:proofErr w:type="spellStart"/>
      <w:r w:rsidRPr="00952275">
        <w:rPr>
          <w:sz w:val="32"/>
          <w:szCs w:val="32"/>
        </w:rPr>
        <w:t>Gui</w:t>
      </w:r>
      <w:proofErr w:type="spellEnd"/>
      <w:r w:rsidRPr="00952275">
        <w:rPr>
          <w:sz w:val="32"/>
          <w:szCs w:val="32"/>
        </w:rPr>
        <w:t xml:space="preserve"> and others.</w:t>
      </w:r>
    </w:p>
    <w:p w14:paraId="6EB10F00" w14:textId="77777777" w:rsidR="00952275" w:rsidRPr="00952275" w:rsidRDefault="00952275" w:rsidP="00952275">
      <w:pPr>
        <w:pStyle w:val="ListParagraph"/>
        <w:numPr>
          <w:ilvl w:val="0"/>
          <w:numId w:val="13"/>
        </w:numPr>
        <w:spacing w:line="360" w:lineRule="auto"/>
        <w:rPr>
          <w:sz w:val="32"/>
          <w:szCs w:val="32"/>
        </w:rPr>
      </w:pPr>
      <w:r w:rsidRPr="00952275">
        <w:rPr>
          <w:sz w:val="32"/>
          <w:szCs w:val="32"/>
        </w:rPr>
        <w:t>Background music noise.</w:t>
      </w:r>
    </w:p>
    <w:p w14:paraId="199960B3" w14:textId="77777777" w:rsidR="00952275" w:rsidRPr="00952275" w:rsidRDefault="00952275" w:rsidP="00952275">
      <w:pPr>
        <w:pStyle w:val="ListParagraph"/>
        <w:numPr>
          <w:ilvl w:val="0"/>
          <w:numId w:val="13"/>
        </w:numPr>
        <w:spacing w:line="360" w:lineRule="auto"/>
        <w:rPr>
          <w:sz w:val="32"/>
          <w:szCs w:val="32"/>
        </w:rPr>
      </w:pPr>
      <w:r w:rsidRPr="00952275">
        <w:rPr>
          <w:sz w:val="32"/>
          <w:szCs w:val="32"/>
        </w:rPr>
        <w:t>Bugs</w:t>
      </w:r>
    </w:p>
    <w:p w14:paraId="2C1F6382" w14:textId="77777777" w:rsidR="00952275" w:rsidRPr="00952275" w:rsidRDefault="00952275" w:rsidP="00952275">
      <w:pPr>
        <w:spacing w:line="360" w:lineRule="auto"/>
        <w:rPr>
          <w:sz w:val="32"/>
          <w:szCs w:val="32"/>
        </w:rPr>
      </w:pPr>
    </w:p>
    <w:p w14:paraId="4B3939B5" w14:textId="77777777" w:rsidR="00952275" w:rsidRPr="00952275" w:rsidRDefault="00952275" w:rsidP="00952275">
      <w:pPr>
        <w:spacing w:line="360" w:lineRule="auto"/>
        <w:rPr>
          <w:sz w:val="32"/>
          <w:szCs w:val="32"/>
        </w:rPr>
      </w:pPr>
      <w:r w:rsidRPr="00952275">
        <w:rPr>
          <w:sz w:val="32"/>
          <w:szCs w:val="32"/>
        </w:rPr>
        <w:t xml:space="preserve">2) </w:t>
      </w:r>
      <w:r w:rsidRPr="00952275">
        <w:rPr>
          <w:b/>
          <w:bCs/>
          <w:sz w:val="32"/>
          <w:szCs w:val="32"/>
        </w:rPr>
        <w:t>Kayak</w:t>
      </w:r>
      <w:r w:rsidRPr="00952275">
        <w:rPr>
          <w:sz w:val="32"/>
          <w:szCs w:val="32"/>
        </w:rPr>
        <w:t>:</w:t>
      </w:r>
    </w:p>
    <w:p w14:paraId="6D67B988" w14:textId="77777777" w:rsidR="00952275" w:rsidRPr="00952275" w:rsidRDefault="00952275" w:rsidP="00952275">
      <w:pPr>
        <w:spacing w:line="360" w:lineRule="auto"/>
        <w:rPr>
          <w:sz w:val="32"/>
          <w:szCs w:val="32"/>
        </w:rPr>
      </w:pPr>
    </w:p>
    <w:p w14:paraId="4BE6C188" w14:textId="77777777" w:rsidR="00952275" w:rsidRDefault="00952275" w:rsidP="00952275">
      <w:pPr>
        <w:pStyle w:val="ListParagraph"/>
        <w:numPr>
          <w:ilvl w:val="0"/>
          <w:numId w:val="14"/>
        </w:numPr>
        <w:spacing w:line="360" w:lineRule="auto"/>
        <w:rPr>
          <w:sz w:val="32"/>
          <w:szCs w:val="32"/>
        </w:rPr>
      </w:pPr>
      <w:r w:rsidRPr="00952275">
        <w:rPr>
          <w:sz w:val="32"/>
          <w:szCs w:val="32"/>
        </w:rPr>
        <w:t>Unable to find login button</w:t>
      </w:r>
    </w:p>
    <w:p w14:paraId="46C704E0" w14:textId="46EB4C9B" w:rsidR="00327742" w:rsidRPr="00952275" w:rsidRDefault="00952275" w:rsidP="00952275">
      <w:pPr>
        <w:pStyle w:val="ListParagraph"/>
        <w:numPr>
          <w:ilvl w:val="0"/>
          <w:numId w:val="14"/>
        </w:numPr>
        <w:spacing w:line="360" w:lineRule="auto"/>
        <w:rPr>
          <w:sz w:val="32"/>
          <w:szCs w:val="32"/>
        </w:rPr>
      </w:pPr>
      <w:r w:rsidRPr="00952275">
        <w:rPr>
          <w:sz w:val="32"/>
          <w:szCs w:val="32"/>
        </w:rPr>
        <w:t>Random popups</w:t>
      </w:r>
    </w:p>
    <w:p w14:paraId="6F8BD81B" w14:textId="77777777" w:rsidR="00921089" w:rsidRPr="0085176B" w:rsidRDefault="00921089">
      <w:pPr>
        <w:pStyle w:val="BodyText"/>
        <w:rPr>
          <w:b/>
          <w:sz w:val="34"/>
        </w:rPr>
      </w:pPr>
    </w:p>
    <w:p w14:paraId="2188CB90" w14:textId="1B84E40C" w:rsidR="6F9F9CD6" w:rsidRPr="00952275" w:rsidRDefault="00822997" w:rsidP="00421E48">
      <w:pPr>
        <w:pStyle w:val="BodyText"/>
        <w:spacing w:before="269" w:line="374" w:lineRule="auto"/>
        <w:ind w:left="630" w:right="408"/>
        <w:jc w:val="both"/>
        <w:rPr>
          <w:sz w:val="32"/>
          <w:szCs w:val="32"/>
        </w:rPr>
      </w:pPr>
      <w:r w:rsidRPr="00952275">
        <w:rPr>
          <w:sz w:val="32"/>
          <w:szCs w:val="32"/>
        </w:rPr>
        <w:t xml:space="preserve">The </w:t>
      </w:r>
      <w:r w:rsidR="6F9F9CD6" w:rsidRPr="00952275">
        <w:rPr>
          <w:sz w:val="32"/>
          <w:szCs w:val="32"/>
        </w:rPr>
        <w:t>limitation</w:t>
      </w:r>
      <w:r w:rsidRPr="00952275">
        <w:rPr>
          <w:sz w:val="32"/>
          <w:szCs w:val="32"/>
        </w:rPr>
        <w:t>s</w:t>
      </w:r>
      <w:r w:rsidR="6F9F9CD6" w:rsidRPr="00952275">
        <w:rPr>
          <w:sz w:val="32"/>
          <w:szCs w:val="32"/>
        </w:rPr>
        <w:t xml:space="preserve"> in the </w:t>
      </w:r>
      <w:proofErr w:type="gramStart"/>
      <w:r w:rsidR="6F9F9CD6" w:rsidRPr="00952275">
        <w:rPr>
          <w:sz w:val="32"/>
          <w:szCs w:val="32"/>
        </w:rPr>
        <w:t>above mentioned</w:t>
      </w:r>
      <w:proofErr w:type="gramEnd"/>
      <w:r w:rsidR="6F9F9CD6" w:rsidRPr="00952275">
        <w:rPr>
          <w:sz w:val="32"/>
          <w:szCs w:val="32"/>
        </w:rPr>
        <w:t xml:space="preserve"> </w:t>
      </w:r>
      <w:r w:rsidRPr="00952275">
        <w:rPr>
          <w:sz w:val="32"/>
          <w:szCs w:val="32"/>
        </w:rPr>
        <w:t>systems</w:t>
      </w:r>
      <w:r w:rsidR="6F9F9CD6" w:rsidRPr="00952275">
        <w:rPr>
          <w:sz w:val="32"/>
          <w:szCs w:val="32"/>
        </w:rPr>
        <w:t xml:space="preserve"> </w:t>
      </w:r>
      <w:r w:rsidRPr="00952275">
        <w:rPr>
          <w:sz w:val="32"/>
          <w:szCs w:val="32"/>
        </w:rPr>
        <w:t>are fixed and stabilized in our website which user will not face any issue.</w:t>
      </w:r>
    </w:p>
    <w:p w14:paraId="7125B01D" w14:textId="77777777" w:rsidR="000D4FE3" w:rsidRPr="00952275" w:rsidRDefault="000D4FE3" w:rsidP="000D4FE3">
      <w:pPr>
        <w:pStyle w:val="BodyText"/>
        <w:spacing w:before="269" w:line="374" w:lineRule="auto"/>
        <w:ind w:left="630" w:right="408"/>
        <w:jc w:val="both"/>
        <w:rPr>
          <w:sz w:val="32"/>
          <w:szCs w:val="32"/>
        </w:rPr>
      </w:pPr>
      <w:r w:rsidRPr="00952275">
        <w:rPr>
          <w:b/>
          <w:sz w:val="32"/>
          <w:szCs w:val="32"/>
        </w:rPr>
        <w:t>Advantages:</w:t>
      </w:r>
    </w:p>
    <w:p w14:paraId="4DE22A8A" w14:textId="77777777" w:rsidR="000D4FE3" w:rsidRPr="00952275" w:rsidRDefault="000D4FE3" w:rsidP="000D4FE3">
      <w:pPr>
        <w:pStyle w:val="BodyText"/>
        <w:numPr>
          <w:ilvl w:val="0"/>
          <w:numId w:val="15"/>
        </w:numPr>
        <w:spacing w:before="269" w:line="374" w:lineRule="auto"/>
        <w:ind w:right="408"/>
        <w:jc w:val="both"/>
        <w:rPr>
          <w:sz w:val="32"/>
          <w:szCs w:val="32"/>
        </w:rPr>
      </w:pPr>
      <w:r w:rsidRPr="00952275">
        <w:rPr>
          <w:sz w:val="32"/>
          <w:szCs w:val="32"/>
        </w:rPr>
        <w:t>The system is useful as it calculates an exact cost for requested number of days.</w:t>
      </w:r>
    </w:p>
    <w:p w14:paraId="7886E072" w14:textId="77777777" w:rsidR="000D4FE3" w:rsidRPr="00952275" w:rsidRDefault="000D4FE3" w:rsidP="000D4FE3">
      <w:pPr>
        <w:pStyle w:val="BodyText"/>
        <w:numPr>
          <w:ilvl w:val="0"/>
          <w:numId w:val="15"/>
        </w:numPr>
        <w:spacing w:before="269" w:line="374" w:lineRule="auto"/>
        <w:ind w:right="408"/>
        <w:jc w:val="both"/>
        <w:rPr>
          <w:sz w:val="32"/>
          <w:szCs w:val="32"/>
        </w:rPr>
      </w:pPr>
      <w:r w:rsidRPr="00952275">
        <w:rPr>
          <w:sz w:val="32"/>
          <w:szCs w:val="32"/>
        </w:rPr>
        <w:t xml:space="preserve">It is convenient for user as he </w:t>
      </w:r>
      <w:proofErr w:type="gramStart"/>
      <w:r w:rsidRPr="00952275">
        <w:rPr>
          <w:sz w:val="32"/>
          <w:szCs w:val="32"/>
        </w:rPr>
        <w:t>do</w:t>
      </w:r>
      <w:proofErr w:type="gramEnd"/>
      <w:r w:rsidRPr="00952275">
        <w:rPr>
          <w:sz w:val="32"/>
          <w:szCs w:val="32"/>
        </w:rPr>
        <w:t xml:space="preserve"> not have to actually visit the place.</w:t>
      </w:r>
    </w:p>
    <w:p w14:paraId="695D8054" w14:textId="77777777" w:rsidR="000D4FE3" w:rsidRPr="00952275" w:rsidRDefault="000D4FE3" w:rsidP="000D4FE3">
      <w:pPr>
        <w:pStyle w:val="BodyText"/>
        <w:numPr>
          <w:ilvl w:val="0"/>
          <w:numId w:val="15"/>
        </w:numPr>
        <w:spacing w:before="269" w:line="374" w:lineRule="auto"/>
        <w:ind w:right="408"/>
        <w:jc w:val="both"/>
        <w:rPr>
          <w:sz w:val="32"/>
          <w:szCs w:val="32"/>
        </w:rPr>
      </w:pPr>
      <w:r w:rsidRPr="00952275">
        <w:rPr>
          <w:sz w:val="32"/>
          <w:szCs w:val="32"/>
        </w:rPr>
        <w:t>This system is effective and saves time and cost of the users.</w:t>
      </w:r>
    </w:p>
    <w:p w14:paraId="43110DBA" w14:textId="77777777" w:rsidR="000D4FE3" w:rsidRPr="00952275" w:rsidRDefault="000D4FE3" w:rsidP="000D4FE3">
      <w:pPr>
        <w:pStyle w:val="BodyText"/>
        <w:numPr>
          <w:ilvl w:val="0"/>
          <w:numId w:val="15"/>
        </w:numPr>
        <w:spacing w:before="269" w:line="374" w:lineRule="auto"/>
        <w:ind w:right="408"/>
        <w:jc w:val="both"/>
        <w:rPr>
          <w:b/>
          <w:bCs/>
          <w:sz w:val="32"/>
          <w:szCs w:val="32"/>
        </w:rPr>
      </w:pPr>
      <w:r w:rsidRPr="00952275">
        <w:rPr>
          <w:sz w:val="32"/>
          <w:szCs w:val="32"/>
        </w:rPr>
        <w:t>Easy registration.</w:t>
      </w:r>
    </w:p>
    <w:p w14:paraId="0048720A" w14:textId="77777777" w:rsidR="000D4FE3" w:rsidRPr="00952275" w:rsidRDefault="000D4FE3" w:rsidP="000D4FE3">
      <w:pPr>
        <w:pStyle w:val="BodyText"/>
        <w:spacing w:before="269" w:line="374" w:lineRule="auto"/>
        <w:ind w:left="630" w:right="408"/>
        <w:jc w:val="both"/>
        <w:rPr>
          <w:sz w:val="32"/>
          <w:szCs w:val="32"/>
        </w:rPr>
      </w:pPr>
      <w:r w:rsidRPr="00952275">
        <w:rPr>
          <w:b/>
          <w:bCs/>
          <w:sz w:val="32"/>
          <w:szCs w:val="32"/>
        </w:rPr>
        <w:lastRenderedPageBreak/>
        <w:t>Disadvantages:</w:t>
      </w:r>
    </w:p>
    <w:p w14:paraId="764B9876" w14:textId="77777777" w:rsidR="000D4FE3" w:rsidRPr="00952275" w:rsidRDefault="000D4FE3" w:rsidP="000D4FE3">
      <w:pPr>
        <w:pStyle w:val="BodyText"/>
        <w:numPr>
          <w:ilvl w:val="0"/>
          <w:numId w:val="16"/>
        </w:numPr>
        <w:spacing w:before="269" w:line="374" w:lineRule="auto"/>
        <w:ind w:right="408"/>
        <w:jc w:val="both"/>
        <w:rPr>
          <w:b/>
          <w:bCs/>
          <w:sz w:val="32"/>
          <w:szCs w:val="32"/>
        </w:rPr>
      </w:pPr>
      <w:r w:rsidRPr="00952275">
        <w:rPr>
          <w:sz w:val="32"/>
          <w:szCs w:val="32"/>
        </w:rPr>
        <w:t>It reduces employment as the human efforts are being automated by this system.</w:t>
      </w:r>
    </w:p>
    <w:p w14:paraId="542D51BC" w14:textId="77777777" w:rsidR="000D4FE3" w:rsidRPr="0085176B" w:rsidRDefault="000D4FE3" w:rsidP="00421E48">
      <w:pPr>
        <w:pStyle w:val="BodyText"/>
        <w:spacing w:before="269" w:line="374" w:lineRule="auto"/>
        <w:ind w:left="630" w:right="408"/>
        <w:jc w:val="both"/>
      </w:pPr>
    </w:p>
    <w:p w14:paraId="2613E9C1" w14:textId="77777777" w:rsidR="00921089" w:rsidRPr="0085176B" w:rsidRDefault="00921089">
      <w:pPr>
        <w:pStyle w:val="BodyText"/>
        <w:rPr>
          <w:sz w:val="32"/>
        </w:rPr>
      </w:pPr>
    </w:p>
    <w:p w14:paraId="69E2BB2B" w14:textId="530D0876" w:rsidR="00921089" w:rsidRDefault="00921089">
      <w:pPr>
        <w:pStyle w:val="BodyText"/>
        <w:rPr>
          <w:sz w:val="32"/>
        </w:rPr>
      </w:pPr>
    </w:p>
    <w:p w14:paraId="360A7654" w14:textId="4A6A37BA" w:rsidR="00952275" w:rsidRDefault="00952275">
      <w:pPr>
        <w:pStyle w:val="BodyText"/>
        <w:rPr>
          <w:sz w:val="32"/>
        </w:rPr>
      </w:pPr>
    </w:p>
    <w:p w14:paraId="67E8B1C9" w14:textId="64F95657" w:rsidR="00952275" w:rsidRDefault="00952275">
      <w:pPr>
        <w:pStyle w:val="BodyText"/>
        <w:rPr>
          <w:sz w:val="32"/>
        </w:rPr>
      </w:pPr>
    </w:p>
    <w:p w14:paraId="4C723E24" w14:textId="55C6D28E" w:rsidR="00952275" w:rsidRDefault="00952275">
      <w:pPr>
        <w:pStyle w:val="BodyText"/>
        <w:rPr>
          <w:sz w:val="32"/>
        </w:rPr>
      </w:pPr>
    </w:p>
    <w:p w14:paraId="47886581" w14:textId="56AAF07C" w:rsidR="00952275" w:rsidRDefault="00952275">
      <w:pPr>
        <w:pStyle w:val="BodyText"/>
        <w:rPr>
          <w:sz w:val="32"/>
        </w:rPr>
      </w:pPr>
    </w:p>
    <w:p w14:paraId="76D8B117" w14:textId="720EBCB5" w:rsidR="00952275" w:rsidRDefault="00952275">
      <w:pPr>
        <w:pStyle w:val="BodyText"/>
        <w:rPr>
          <w:sz w:val="32"/>
        </w:rPr>
      </w:pPr>
    </w:p>
    <w:p w14:paraId="3A6A679C" w14:textId="1F15AF41" w:rsidR="00952275" w:rsidRDefault="00952275">
      <w:pPr>
        <w:pStyle w:val="BodyText"/>
        <w:rPr>
          <w:sz w:val="32"/>
        </w:rPr>
      </w:pPr>
    </w:p>
    <w:p w14:paraId="1DF11374" w14:textId="4483FD84" w:rsidR="00952275" w:rsidRDefault="00952275">
      <w:pPr>
        <w:pStyle w:val="BodyText"/>
        <w:rPr>
          <w:sz w:val="32"/>
        </w:rPr>
      </w:pPr>
    </w:p>
    <w:p w14:paraId="16A18985" w14:textId="4E25819E" w:rsidR="00952275" w:rsidRDefault="00952275">
      <w:pPr>
        <w:pStyle w:val="BodyText"/>
        <w:rPr>
          <w:sz w:val="32"/>
        </w:rPr>
      </w:pPr>
    </w:p>
    <w:p w14:paraId="0FEA5D1F" w14:textId="2D03361F" w:rsidR="00952275" w:rsidRDefault="00952275">
      <w:pPr>
        <w:pStyle w:val="BodyText"/>
        <w:rPr>
          <w:sz w:val="32"/>
        </w:rPr>
      </w:pPr>
    </w:p>
    <w:p w14:paraId="6F3FFE27" w14:textId="05061588" w:rsidR="00952275" w:rsidRDefault="00952275">
      <w:pPr>
        <w:pStyle w:val="BodyText"/>
        <w:rPr>
          <w:sz w:val="32"/>
        </w:rPr>
      </w:pPr>
    </w:p>
    <w:p w14:paraId="5574C385" w14:textId="7B7D993C" w:rsidR="00952275" w:rsidRDefault="00952275">
      <w:pPr>
        <w:pStyle w:val="BodyText"/>
        <w:rPr>
          <w:sz w:val="32"/>
        </w:rPr>
      </w:pPr>
    </w:p>
    <w:p w14:paraId="1C6C7D6C" w14:textId="09145DFF" w:rsidR="00952275" w:rsidRDefault="00952275">
      <w:pPr>
        <w:pStyle w:val="BodyText"/>
        <w:rPr>
          <w:sz w:val="32"/>
        </w:rPr>
      </w:pPr>
    </w:p>
    <w:p w14:paraId="6D66B73B" w14:textId="18904A19" w:rsidR="00952275" w:rsidRDefault="00952275">
      <w:pPr>
        <w:pStyle w:val="BodyText"/>
        <w:rPr>
          <w:sz w:val="32"/>
        </w:rPr>
      </w:pPr>
    </w:p>
    <w:p w14:paraId="4831E38F" w14:textId="20E73B77" w:rsidR="00952275" w:rsidRDefault="00952275" w:rsidP="00952275">
      <w:pPr>
        <w:rPr>
          <w:sz w:val="32"/>
        </w:rPr>
      </w:pPr>
    </w:p>
    <w:p w14:paraId="61E100B2" w14:textId="0FE49CE9" w:rsidR="00952275" w:rsidRDefault="00952275" w:rsidP="00952275">
      <w:pPr>
        <w:rPr>
          <w:sz w:val="32"/>
        </w:rPr>
      </w:pPr>
    </w:p>
    <w:p w14:paraId="50644DDE" w14:textId="330C1278" w:rsidR="00952275" w:rsidRDefault="00952275" w:rsidP="00952275">
      <w:pPr>
        <w:rPr>
          <w:sz w:val="32"/>
        </w:rPr>
      </w:pPr>
    </w:p>
    <w:p w14:paraId="712D50BF" w14:textId="727F9057" w:rsidR="00952275" w:rsidRDefault="00952275" w:rsidP="00952275">
      <w:pPr>
        <w:rPr>
          <w:sz w:val="32"/>
        </w:rPr>
      </w:pPr>
    </w:p>
    <w:p w14:paraId="22D15B9C" w14:textId="54B428D7" w:rsidR="00952275" w:rsidRDefault="00952275" w:rsidP="00952275">
      <w:pPr>
        <w:rPr>
          <w:sz w:val="32"/>
        </w:rPr>
      </w:pPr>
    </w:p>
    <w:p w14:paraId="1E8FB0A6" w14:textId="0978A367" w:rsidR="00952275" w:rsidRDefault="00952275" w:rsidP="00952275">
      <w:pPr>
        <w:rPr>
          <w:sz w:val="32"/>
        </w:rPr>
      </w:pPr>
    </w:p>
    <w:p w14:paraId="74216AC0" w14:textId="41093AC4" w:rsidR="00952275" w:rsidRDefault="00952275" w:rsidP="00952275">
      <w:pPr>
        <w:rPr>
          <w:sz w:val="32"/>
        </w:rPr>
      </w:pPr>
    </w:p>
    <w:p w14:paraId="1A204427" w14:textId="62E34290" w:rsidR="00952275" w:rsidRDefault="00952275" w:rsidP="00952275">
      <w:pPr>
        <w:rPr>
          <w:sz w:val="32"/>
        </w:rPr>
      </w:pPr>
    </w:p>
    <w:p w14:paraId="437D8992" w14:textId="42137829" w:rsidR="00952275" w:rsidRDefault="00952275" w:rsidP="00952275">
      <w:pPr>
        <w:rPr>
          <w:sz w:val="32"/>
        </w:rPr>
      </w:pPr>
    </w:p>
    <w:p w14:paraId="7FF599BA" w14:textId="0C1776CD" w:rsidR="00952275" w:rsidRDefault="00952275" w:rsidP="00952275">
      <w:pPr>
        <w:rPr>
          <w:sz w:val="32"/>
        </w:rPr>
      </w:pPr>
    </w:p>
    <w:p w14:paraId="7B353E42" w14:textId="44A25520" w:rsidR="00952275" w:rsidRDefault="00952275" w:rsidP="00952275">
      <w:pPr>
        <w:rPr>
          <w:sz w:val="32"/>
        </w:rPr>
      </w:pPr>
    </w:p>
    <w:p w14:paraId="22A87CE0" w14:textId="34CB6575" w:rsidR="00952275" w:rsidRDefault="00952275" w:rsidP="00952275">
      <w:pPr>
        <w:rPr>
          <w:sz w:val="32"/>
        </w:rPr>
      </w:pPr>
    </w:p>
    <w:p w14:paraId="7A00094D" w14:textId="6E71B9F8" w:rsidR="00952275" w:rsidRDefault="00952275" w:rsidP="00952275">
      <w:pPr>
        <w:rPr>
          <w:sz w:val="32"/>
        </w:rPr>
      </w:pPr>
    </w:p>
    <w:p w14:paraId="1BF8479F" w14:textId="1EE0613A" w:rsidR="00952275" w:rsidRDefault="00952275" w:rsidP="00952275">
      <w:pPr>
        <w:rPr>
          <w:sz w:val="32"/>
        </w:rPr>
      </w:pPr>
    </w:p>
    <w:p w14:paraId="20FEA5F8" w14:textId="6431E1E6" w:rsidR="00952275" w:rsidRDefault="00952275" w:rsidP="00952275">
      <w:pPr>
        <w:rPr>
          <w:sz w:val="32"/>
        </w:rPr>
      </w:pPr>
    </w:p>
    <w:p w14:paraId="68B42758" w14:textId="62563F4C" w:rsidR="00952275" w:rsidRDefault="00952275" w:rsidP="00952275">
      <w:pPr>
        <w:rPr>
          <w:sz w:val="32"/>
        </w:rPr>
      </w:pPr>
    </w:p>
    <w:p w14:paraId="21C728C5" w14:textId="77777777" w:rsidR="00952275" w:rsidRPr="00952275" w:rsidRDefault="00952275" w:rsidP="00952275">
      <w:pPr>
        <w:rPr>
          <w:sz w:val="32"/>
          <w:szCs w:val="24"/>
        </w:rPr>
      </w:pPr>
    </w:p>
    <w:p w14:paraId="57C0D796" w14:textId="77777777" w:rsidR="00921089" w:rsidRPr="0085176B" w:rsidRDefault="00921089">
      <w:pPr>
        <w:pStyle w:val="BodyText"/>
        <w:spacing w:before="9"/>
        <w:rPr>
          <w:sz w:val="45"/>
        </w:rPr>
      </w:pPr>
    </w:p>
    <w:p w14:paraId="554E22E1" w14:textId="66F569AC" w:rsidR="00921089" w:rsidRPr="00952275" w:rsidRDefault="004B4EF6" w:rsidP="00CB099E">
      <w:pPr>
        <w:pStyle w:val="Heading5"/>
        <w:numPr>
          <w:ilvl w:val="1"/>
          <w:numId w:val="3"/>
        </w:numPr>
        <w:tabs>
          <w:tab w:val="left" w:pos="461"/>
        </w:tabs>
        <w:spacing w:before="1"/>
        <w:ind w:left="460" w:hanging="361"/>
        <w:rPr>
          <w:sz w:val="36"/>
          <w:szCs w:val="36"/>
        </w:rPr>
      </w:pPr>
      <w:r>
        <w:rPr>
          <w:sz w:val="28"/>
          <w:szCs w:val="28"/>
        </w:rPr>
        <w:t xml:space="preserve"> </w:t>
      </w:r>
      <w:r w:rsidR="00EC1FA3" w:rsidRPr="00952275">
        <w:rPr>
          <w:sz w:val="36"/>
          <w:szCs w:val="36"/>
        </w:rPr>
        <w:t>Mini Project Contribution</w:t>
      </w:r>
    </w:p>
    <w:p w14:paraId="0D142F6F" w14:textId="77777777" w:rsidR="00921089" w:rsidRPr="0085176B" w:rsidRDefault="00921089">
      <w:pPr>
        <w:pStyle w:val="BodyText"/>
        <w:rPr>
          <w:b/>
          <w:sz w:val="26"/>
        </w:rPr>
      </w:pPr>
    </w:p>
    <w:p w14:paraId="120C4E94" w14:textId="5F03C857" w:rsidR="00921089" w:rsidRDefault="00921089" w:rsidP="00822997">
      <w:pPr>
        <w:spacing w:before="10" w:line="360" w:lineRule="auto"/>
        <w:rPr>
          <w:b/>
          <w:bCs/>
          <w:sz w:val="24"/>
          <w:szCs w:val="24"/>
        </w:rPr>
      </w:pPr>
    </w:p>
    <w:p w14:paraId="2F29A3DF" w14:textId="6B807BEC" w:rsidR="00822997" w:rsidRDefault="00822997" w:rsidP="00822997">
      <w:pPr>
        <w:spacing w:before="10" w:line="360" w:lineRule="auto"/>
        <w:rPr>
          <w:b/>
          <w:bCs/>
          <w:sz w:val="24"/>
          <w:szCs w:val="24"/>
        </w:rPr>
      </w:pPr>
    </w:p>
    <w:p w14:paraId="3B1F0BBD" w14:textId="365AE62F" w:rsidR="00822997" w:rsidRPr="00952275" w:rsidRDefault="00822997" w:rsidP="00822997">
      <w:pPr>
        <w:spacing w:before="10" w:line="360" w:lineRule="auto"/>
        <w:rPr>
          <w:bCs/>
          <w:sz w:val="32"/>
          <w:szCs w:val="32"/>
        </w:rPr>
      </w:pPr>
      <w:r>
        <w:rPr>
          <w:b/>
          <w:bCs/>
          <w:sz w:val="24"/>
          <w:szCs w:val="24"/>
        </w:rPr>
        <w:tab/>
      </w:r>
      <w:r w:rsidRPr="00952275">
        <w:rPr>
          <w:bCs/>
          <w:sz w:val="32"/>
          <w:szCs w:val="32"/>
        </w:rPr>
        <w:t xml:space="preserve">Our team has contributed on this project to meet user </w:t>
      </w:r>
      <w:r w:rsidR="00CB099E" w:rsidRPr="00952275">
        <w:rPr>
          <w:bCs/>
          <w:sz w:val="32"/>
          <w:szCs w:val="32"/>
        </w:rPr>
        <w:t xml:space="preserve">demand. </w:t>
      </w:r>
      <w:proofErr w:type="gramStart"/>
      <w:r w:rsidR="00CB099E" w:rsidRPr="00952275">
        <w:rPr>
          <w:bCs/>
          <w:sz w:val="32"/>
          <w:szCs w:val="32"/>
        </w:rPr>
        <w:t>Also</w:t>
      </w:r>
      <w:proofErr w:type="gramEnd"/>
      <w:r w:rsidR="00CB099E" w:rsidRPr="00952275">
        <w:rPr>
          <w:bCs/>
          <w:sz w:val="32"/>
          <w:szCs w:val="32"/>
        </w:rPr>
        <w:t xml:space="preserve"> each and every member of team have contributed equally. </w:t>
      </w:r>
    </w:p>
    <w:p w14:paraId="270C0DD5" w14:textId="147B705C" w:rsidR="00CB099E" w:rsidRDefault="00CB099E" w:rsidP="00822997">
      <w:pPr>
        <w:spacing w:before="10" w:line="360" w:lineRule="auto"/>
        <w:rPr>
          <w:bCs/>
          <w:sz w:val="24"/>
          <w:szCs w:val="24"/>
        </w:rPr>
      </w:pPr>
    </w:p>
    <w:p w14:paraId="5E9233F0" w14:textId="29DF7912" w:rsidR="00CB099E" w:rsidRDefault="00CB099E" w:rsidP="00822997">
      <w:pPr>
        <w:spacing w:before="10" w:line="360" w:lineRule="auto"/>
        <w:rPr>
          <w:bCs/>
          <w:sz w:val="24"/>
          <w:szCs w:val="24"/>
        </w:rPr>
      </w:pPr>
    </w:p>
    <w:p w14:paraId="7D347D2E" w14:textId="77777777" w:rsidR="00CB099E" w:rsidRPr="00822997" w:rsidRDefault="00CB099E" w:rsidP="00822997">
      <w:pPr>
        <w:spacing w:before="10" w:line="360" w:lineRule="auto"/>
        <w:rPr>
          <w:bCs/>
          <w:sz w:val="24"/>
          <w:szCs w:val="24"/>
        </w:rPr>
        <w:sectPr w:rsidR="00CB099E" w:rsidRPr="00822997" w:rsidSect="00177184">
          <w:pgSz w:w="11920" w:h="16850"/>
          <w:pgMar w:top="1600" w:right="1040" w:bottom="280" w:left="1080" w:header="720" w:footer="720" w:gutter="0"/>
          <w:cols w:space="720"/>
        </w:sectPr>
      </w:pPr>
    </w:p>
    <w:p w14:paraId="7B40C951" w14:textId="77777777" w:rsidR="00921089" w:rsidRPr="0085176B" w:rsidRDefault="00921089">
      <w:pPr>
        <w:pStyle w:val="BodyText"/>
        <w:spacing w:before="1"/>
        <w:rPr>
          <w:sz w:val="19"/>
        </w:rPr>
      </w:pPr>
    </w:p>
    <w:p w14:paraId="2503B197" w14:textId="4C5FA6AC" w:rsidR="00921089" w:rsidRDefault="00EC1FA3" w:rsidP="00D30E36">
      <w:pPr>
        <w:pStyle w:val="Heading3"/>
      </w:pPr>
      <w:r w:rsidRPr="0085176B">
        <w:t>Chapter 3</w:t>
      </w:r>
    </w:p>
    <w:p w14:paraId="0C89FC30" w14:textId="77777777" w:rsidR="00D30E36" w:rsidRPr="00D30E36" w:rsidRDefault="00D30E36" w:rsidP="00D30E36">
      <w:pPr>
        <w:pStyle w:val="Heading3"/>
      </w:pPr>
    </w:p>
    <w:p w14:paraId="46C81956" w14:textId="7533E1A8" w:rsidR="00921089" w:rsidRPr="00952275" w:rsidRDefault="00EC1FA3" w:rsidP="00D30E36">
      <w:pPr>
        <w:pStyle w:val="Heading5"/>
        <w:ind w:left="0" w:right="-198"/>
        <w:jc w:val="center"/>
        <w:rPr>
          <w:sz w:val="36"/>
          <w:szCs w:val="36"/>
        </w:rPr>
      </w:pPr>
      <w:r w:rsidRPr="00952275">
        <w:rPr>
          <w:sz w:val="36"/>
          <w:szCs w:val="36"/>
        </w:rPr>
        <w:t xml:space="preserve">PROPOSED SYSTEM  </w:t>
      </w:r>
    </w:p>
    <w:p w14:paraId="38288749" w14:textId="77777777" w:rsidR="00921089" w:rsidRPr="00952275" w:rsidRDefault="00921089">
      <w:pPr>
        <w:pStyle w:val="BodyText"/>
        <w:rPr>
          <w:b/>
          <w:sz w:val="36"/>
          <w:szCs w:val="36"/>
        </w:rPr>
      </w:pPr>
    </w:p>
    <w:p w14:paraId="0C136CF1" w14:textId="77777777" w:rsidR="00921089" w:rsidRPr="00952275" w:rsidRDefault="00921089">
      <w:pPr>
        <w:pStyle w:val="BodyText"/>
        <w:spacing w:before="1"/>
        <w:rPr>
          <w:b/>
          <w:sz w:val="36"/>
          <w:szCs w:val="36"/>
        </w:rPr>
      </w:pPr>
    </w:p>
    <w:p w14:paraId="4265ADDB" w14:textId="5FF87E3E" w:rsidR="00921089" w:rsidRPr="00952275" w:rsidRDefault="00183EA4" w:rsidP="00CB099E">
      <w:pPr>
        <w:pStyle w:val="ListParagraph"/>
        <w:numPr>
          <w:ilvl w:val="1"/>
          <w:numId w:val="2"/>
        </w:numPr>
        <w:tabs>
          <w:tab w:val="left" w:pos="461"/>
        </w:tabs>
        <w:spacing w:before="0"/>
        <w:ind w:hanging="361"/>
        <w:jc w:val="left"/>
        <w:rPr>
          <w:b/>
          <w:sz w:val="36"/>
          <w:szCs w:val="36"/>
        </w:rPr>
      </w:pPr>
      <w:r w:rsidRPr="00952275">
        <w:rPr>
          <w:b/>
          <w:sz w:val="36"/>
          <w:szCs w:val="36"/>
        </w:rPr>
        <w:t xml:space="preserve"> </w:t>
      </w:r>
      <w:r w:rsidR="00EC1FA3" w:rsidRPr="00952275">
        <w:rPr>
          <w:b/>
          <w:sz w:val="36"/>
          <w:szCs w:val="36"/>
        </w:rPr>
        <w:t>INTRODUCTION</w:t>
      </w:r>
    </w:p>
    <w:p w14:paraId="68F21D90" w14:textId="10531F63" w:rsidR="00921089" w:rsidRPr="0085176B" w:rsidRDefault="00921089" w:rsidP="6F9F9CD6">
      <w:pPr>
        <w:pStyle w:val="BodyText"/>
        <w:rPr>
          <w:b/>
          <w:bCs/>
        </w:rPr>
      </w:pPr>
    </w:p>
    <w:p w14:paraId="20E5380A" w14:textId="06D01D82" w:rsidR="00CB099E" w:rsidRPr="00952275" w:rsidRDefault="00CB099E" w:rsidP="00CB099E">
      <w:pPr>
        <w:widowControl/>
        <w:suppressAutoHyphens/>
        <w:autoSpaceDE/>
        <w:autoSpaceDN/>
        <w:spacing w:after="200" w:line="276" w:lineRule="auto"/>
        <w:rPr>
          <w:rFonts w:eastAsia="Calibri"/>
          <w:color w:val="373737"/>
          <w:kern w:val="1"/>
          <w:sz w:val="32"/>
          <w:szCs w:val="32"/>
        </w:rPr>
      </w:pPr>
      <w:r w:rsidRPr="00952275">
        <w:rPr>
          <w:rFonts w:ascii="Arial" w:eastAsia="Calibri" w:hAnsi="Arial" w:cs="Arial"/>
          <w:color w:val="373737"/>
          <w:kern w:val="1"/>
          <w:sz w:val="32"/>
          <w:szCs w:val="32"/>
        </w:rPr>
        <w:t xml:space="preserve">This auditorium management website includes all the features and functions needed to efficiently manage an auditorium. It includes an administrator account which is used to handle/control all the system functionality. The system keeps track of auditorium status and advance bookings. The system keeps records of auditorium bookings along with associated event details and customer contacts in a </w:t>
      </w:r>
      <w:proofErr w:type="gramStart"/>
      <w:r w:rsidRPr="00952275">
        <w:rPr>
          <w:rFonts w:ascii="Arial" w:eastAsia="Calibri" w:hAnsi="Arial" w:cs="Arial"/>
          <w:color w:val="373737"/>
          <w:kern w:val="1"/>
          <w:sz w:val="32"/>
          <w:szCs w:val="32"/>
        </w:rPr>
        <w:t>well maintained</w:t>
      </w:r>
      <w:proofErr w:type="gramEnd"/>
      <w:r w:rsidRPr="00952275">
        <w:rPr>
          <w:rFonts w:ascii="Arial" w:eastAsia="Calibri" w:hAnsi="Arial" w:cs="Arial"/>
          <w:color w:val="373737"/>
          <w:kern w:val="1"/>
          <w:sz w:val="32"/>
          <w:szCs w:val="32"/>
        </w:rPr>
        <w:t xml:space="preserve"> database. The administrator can easily check the auditorium bookings and timings in the system GUI. The system also notifies when new event timing draws near.</w:t>
      </w:r>
    </w:p>
    <w:p w14:paraId="17D2A316" w14:textId="24F7B768" w:rsidR="00921089" w:rsidRPr="0085176B" w:rsidRDefault="00921089" w:rsidP="6F9F9CD6">
      <w:pPr>
        <w:pStyle w:val="BodyText"/>
        <w:spacing w:before="2"/>
        <w:rPr>
          <w:b/>
          <w:bCs/>
        </w:rPr>
      </w:pPr>
    </w:p>
    <w:p w14:paraId="13C326F3" w14:textId="00EA0C82" w:rsidR="00921089" w:rsidRPr="0085176B" w:rsidRDefault="00921089" w:rsidP="6F9F9CD6">
      <w:pPr>
        <w:pStyle w:val="BodyText"/>
        <w:spacing w:before="4"/>
        <w:rPr>
          <w:b/>
          <w:bCs/>
        </w:rPr>
      </w:pPr>
    </w:p>
    <w:p w14:paraId="4853B841" w14:textId="77777777" w:rsidR="00921089" w:rsidRPr="0085176B" w:rsidRDefault="00921089">
      <w:pPr>
        <w:spacing w:line="360" w:lineRule="auto"/>
        <w:sectPr w:rsidR="00921089" w:rsidRPr="0085176B" w:rsidSect="00177184">
          <w:pgSz w:w="11920" w:h="16850"/>
          <w:pgMar w:top="1600" w:right="1040" w:bottom="280" w:left="1080" w:header="720" w:footer="720" w:gutter="0"/>
          <w:cols w:space="720"/>
        </w:sectPr>
      </w:pPr>
    </w:p>
    <w:p w14:paraId="0FA24369" w14:textId="0CA18468" w:rsidR="00921089" w:rsidRPr="00952275" w:rsidRDefault="00EC1FA3" w:rsidP="00CB099E">
      <w:pPr>
        <w:pStyle w:val="Heading5"/>
        <w:numPr>
          <w:ilvl w:val="1"/>
          <w:numId w:val="2"/>
        </w:numPr>
        <w:tabs>
          <w:tab w:val="left" w:pos="581"/>
        </w:tabs>
        <w:spacing w:before="57"/>
        <w:ind w:left="580" w:hanging="481"/>
        <w:jc w:val="left"/>
        <w:rPr>
          <w:sz w:val="36"/>
          <w:szCs w:val="36"/>
        </w:rPr>
      </w:pPr>
      <w:r w:rsidRPr="00952275">
        <w:rPr>
          <w:sz w:val="36"/>
          <w:szCs w:val="36"/>
        </w:rPr>
        <w:lastRenderedPageBreak/>
        <w:t>ARCHITECTURE/FRAMEWORK</w:t>
      </w:r>
    </w:p>
    <w:p w14:paraId="2B614055" w14:textId="6D7EB456" w:rsidR="003E3952" w:rsidRPr="00952275" w:rsidRDefault="003E3952" w:rsidP="003E3952">
      <w:pPr>
        <w:pStyle w:val="Heading5"/>
        <w:tabs>
          <w:tab w:val="left" w:pos="581"/>
        </w:tabs>
        <w:spacing w:before="57"/>
        <w:ind w:left="580"/>
        <w:rPr>
          <w:b w:val="0"/>
          <w:bCs w:val="0"/>
          <w:sz w:val="32"/>
          <w:szCs w:val="32"/>
        </w:rPr>
      </w:pPr>
      <w:r w:rsidRPr="00952275">
        <w:rPr>
          <w:rFonts w:ascii="Arial" w:hAnsi="Arial" w:cs="Arial"/>
          <w:b w:val="0"/>
          <w:bCs w:val="0"/>
          <w:sz w:val="32"/>
          <w:szCs w:val="32"/>
          <w:shd w:val="clear" w:color="auto" w:fill="FAF9F8"/>
        </w:rPr>
        <w:t>The</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following</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figure</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shows</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the</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architectural</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block</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diagram</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of</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the</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implemented</w:t>
      </w:r>
      <w:r w:rsidR="00B17139" w:rsidRPr="00952275">
        <w:rPr>
          <w:rFonts w:ascii="Arial" w:hAnsi="Arial" w:cs="Arial"/>
          <w:b w:val="0"/>
          <w:bCs w:val="0"/>
          <w:sz w:val="32"/>
          <w:szCs w:val="32"/>
          <w:shd w:val="clear" w:color="auto" w:fill="FAF9F8"/>
        </w:rPr>
        <w:t xml:space="preserve"> </w:t>
      </w:r>
      <w:r w:rsidRPr="00952275">
        <w:rPr>
          <w:rFonts w:ascii="Arial" w:hAnsi="Arial" w:cs="Arial"/>
          <w:b w:val="0"/>
          <w:bCs w:val="0"/>
          <w:sz w:val="32"/>
          <w:szCs w:val="32"/>
          <w:shd w:val="clear" w:color="auto" w:fill="FAF9F8"/>
        </w:rPr>
        <w:t>system.</w:t>
      </w:r>
    </w:p>
    <w:p w14:paraId="50125231" w14:textId="668B5F86" w:rsidR="00921089" w:rsidRPr="0085176B" w:rsidRDefault="00A50F02">
      <w:pPr>
        <w:pStyle w:val="BodyText"/>
        <w:spacing w:before="11"/>
        <w:rPr>
          <w:b/>
          <w:sz w:val="36"/>
        </w:rPr>
      </w:pPr>
      <w:r>
        <w:rPr>
          <w:noProof/>
        </w:rPr>
        <w:drawing>
          <wp:anchor distT="0" distB="0" distL="114300" distR="114300" simplePos="0" relativeHeight="251661824" behindDoc="1" locked="0" layoutInCell="1" allowOverlap="1" wp14:anchorId="1782ED64" wp14:editId="5AE47691">
            <wp:simplePos x="0" y="0"/>
            <wp:positionH relativeFrom="column">
              <wp:posOffset>203200</wp:posOffset>
            </wp:positionH>
            <wp:positionV relativeFrom="paragraph">
              <wp:posOffset>254635</wp:posOffset>
            </wp:positionV>
            <wp:extent cx="5467350" cy="5560898"/>
            <wp:effectExtent l="0" t="0" r="0" b="1905"/>
            <wp:wrapTight wrapText="bothSides">
              <wp:wrapPolygon edited="0">
                <wp:start x="0" y="0"/>
                <wp:lineTo x="0" y="21533"/>
                <wp:lineTo x="21525" y="21533"/>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67350" cy="5560898"/>
                    </a:xfrm>
                    <a:prstGeom prst="rect">
                      <a:avLst/>
                    </a:prstGeom>
                  </pic:spPr>
                </pic:pic>
              </a:graphicData>
            </a:graphic>
          </wp:anchor>
        </w:drawing>
      </w:r>
    </w:p>
    <w:p w14:paraId="740D1F5D" w14:textId="77777777" w:rsidR="00F368BD" w:rsidRDefault="00A50F02" w:rsidP="00CB099E">
      <w:pPr>
        <w:pStyle w:val="ListParagraph"/>
        <w:numPr>
          <w:ilvl w:val="2"/>
          <w:numId w:val="2"/>
        </w:numPr>
        <w:tabs>
          <w:tab w:val="left" w:pos="820"/>
          <w:tab w:val="left" w:pos="821"/>
        </w:tabs>
        <w:spacing w:before="138"/>
        <w:ind w:hanging="361"/>
        <w:rPr>
          <w:sz w:val="24"/>
        </w:rPr>
      </w:pPr>
      <w:r>
        <w:rPr>
          <w:sz w:val="24"/>
        </w:rPr>
        <w:softHyphen/>
      </w:r>
      <w:r>
        <w:rPr>
          <w:sz w:val="24"/>
        </w:rPr>
        <w:softHyphen/>
      </w:r>
    </w:p>
    <w:p w14:paraId="0984D024" w14:textId="77777777" w:rsidR="00A50F02" w:rsidRPr="00A50F02" w:rsidRDefault="00A50F02" w:rsidP="00A50F02"/>
    <w:p w14:paraId="576C9DA3" w14:textId="77777777" w:rsidR="00A50F02" w:rsidRPr="00A50F02" w:rsidRDefault="00A50F02" w:rsidP="00A50F02"/>
    <w:p w14:paraId="77373C0C" w14:textId="77777777" w:rsidR="00A50F02" w:rsidRPr="00A50F02" w:rsidRDefault="00A50F02" w:rsidP="00A50F02"/>
    <w:p w14:paraId="47D099EC" w14:textId="77777777" w:rsidR="00A50F02" w:rsidRPr="00A50F02" w:rsidRDefault="00A50F02" w:rsidP="00A50F02"/>
    <w:p w14:paraId="2D0426CB" w14:textId="77777777" w:rsidR="00A50F02" w:rsidRPr="00A50F02" w:rsidRDefault="00A50F02" w:rsidP="00A50F02"/>
    <w:p w14:paraId="26B726B2" w14:textId="77777777" w:rsidR="00A50F02" w:rsidRPr="00A50F02" w:rsidRDefault="00A50F02" w:rsidP="00A50F02"/>
    <w:p w14:paraId="48AE7EE9" w14:textId="77777777" w:rsidR="00A50F02" w:rsidRPr="00A50F02" w:rsidRDefault="00A50F02" w:rsidP="00A50F02"/>
    <w:p w14:paraId="7B6FC7FF" w14:textId="77777777" w:rsidR="00A50F02" w:rsidRPr="00A50F02" w:rsidRDefault="00A50F02" w:rsidP="00A50F02"/>
    <w:p w14:paraId="7F631378" w14:textId="77777777" w:rsidR="00A50F02" w:rsidRPr="00A50F02" w:rsidRDefault="00A50F02" w:rsidP="00A50F02"/>
    <w:p w14:paraId="642F2D0F" w14:textId="77777777" w:rsidR="00A50F02" w:rsidRPr="00A50F02" w:rsidRDefault="00A50F02" w:rsidP="00A50F02"/>
    <w:p w14:paraId="42D735A4" w14:textId="77777777" w:rsidR="00A50F02" w:rsidRPr="00A50F02" w:rsidRDefault="00A50F02" w:rsidP="00A50F02"/>
    <w:p w14:paraId="703EE203" w14:textId="77777777" w:rsidR="00A50F02" w:rsidRPr="00A50F02" w:rsidRDefault="00A50F02" w:rsidP="00A50F02"/>
    <w:p w14:paraId="159A7DCC" w14:textId="77777777" w:rsidR="00A50F02" w:rsidRPr="00A50F02" w:rsidRDefault="00A50F02" w:rsidP="00A50F02"/>
    <w:p w14:paraId="2CDCAB9B" w14:textId="77777777" w:rsidR="00A50F02" w:rsidRPr="00A50F02" w:rsidRDefault="00A50F02" w:rsidP="00A50F02"/>
    <w:p w14:paraId="09ACF5BB" w14:textId="77777777" w:rsidR="00A50F02" w:rsidRPr="00A50F02" w:rsidRDefault="00A50F02" w:rsidP="00A50F02"/>
    <w:p w14:paraId="1AF6A9B4" w14:textId="77777777" w:rsidR="00A50F02" w:rsidRPr="00A50F02" w:rsidRDefault="00A50F02" w:rsidP="00A50F02"/>
    <w:p w14:paraId="3D1E7A53" w14:textId="77777777" w:rsidR="00A50F02" w:rsidRPr="00A50F02" w:rsidRDefault="00A50F02" w:rsidP="00A50F02"/>
    <w:p w14:paraId="36D95537" w14:textId="77777777" w:rsidR="00A50F02" w:rsidRPr="00A50F02" w:rsidRDefault="00A50F02" w:rsidP="00A50F02"/>
    <w:p w14:paraId="7FF560DE" w14:textId="77777777" w:rsidR="00A50F02" w:rsidRPr="00A50F02" w:rsidRDefault="00A50F02" w:rsidP="00A50F02"/>
    <w:p w14:paraId="16AB4765" w14:textId="77777777" w:rsidR="00A50F02" w:rsidRPr="00A50F02" w:rsidRDefault="00A50F02" w:rsidP="00A50F02"/>
    <w:p w14:paraId="4E7AE48F" w14:textId="77777777" w:rsidR="00A50F02" w:rsidRPr="00A50F02" w:rsidRDefault="00A50F02" w:rsidP="00A50F02"/>
    <w:p w14:paraId="050AA2C1" w14:textId="77777777" w:rsidR="00A50F02" w:rsidRPr="00A50F02" w:rsidRDefault="00A50F02" w:rsidP="00A50F02"/>
    <w:p w14:paraId="51DE1DE6" w14:textId="77777777" w:rsidR="00A50F02" w:rsidRPr="00A50F02" w:rsidRDefault="00A50F02" w:rsidP="00A50F02"/>
    <w:p w14:paraId="6A6A6078" w14:textId="77777777" w:rsidR="00A50F02" w:rsidRPr="00A50F02" w:rsidRDefault="00A50F02" w:rsidP="00A50F02"/>
    <w:p w14:paraId="424832FC" w14:textId="77777777" w:rsidR="00A50F02" w:rsidRPr="00A50F02" w:rsidRDefault="00A50F02" w:rsidP="00A50F02"/>
    <w:p w14:paraId="23E1E419" w14:textId="77777777" w:rsidR="00A50F02" w:rsidRPr="00A50F02" w:rsidRDefault="00A50F02" w:rsidP="00A50F02"/>
    <w:p w14:paraId="71892D28" w14:textId="77777777" w:rsidR="00A50F02" w:rsidRPr="00A50F02" w:rsidRDefault="00A50F02" w:rsidP="00A50F02"/>
    <w:p w14:paraId="40D5F74A" w14:textId="77777777" w:rsidR="00A50F02" w:rsidRPr="00A50F02" w:rsidRDefault="00A50F02" w:rsidP="00A50F02"/>
    <w:p w14:paraId="267BE4E9" w14:textId="77777777" w:rsidR="00A50F02" w:rsidRPr="00A50F02" w:rsidRDefault="00A50F02" w:rsidP="00A50F02"/>
    <w:p w14:paraId="59F583B4" w14:textId="77777777" w:rsidR="00A50F02" w:rsidRPr="00A50F02" w:rsidRDefault="00A50F02" w:rsidP="00A50F02"/>
    <w:p w14:paraId="06707C09" w14:textId="77777777" w:rsidR="00A50F02" w:rsidRPr="00A50F02" w:rsidRDefault="00A50F02" w:rsidP="00A50F02"/>
    <w:p w14:paraId="22427090" w14:textId="77777777" w:rsidR="00A50F02" w:rsidRPr="00A50F02" w:rsidRDefault="00A50F02" w:rsidP="00A50F02"/>
    <w:p w14:paraId="1144C393" w14:textId="21B6A7F0" w:rsidR="00A50F02" w:rsidRDefault="00A50F02" w:rsidP="00A50F02"/>
    <w:p w14:paraId="775561CC" w14:textId="4DD94E1D" w:rsidR="009B1BEA" w:rsidRPr="00A50F02" w:rsidRDefault="009B1BEA" w:rsidP="00A50F02">
      <w:r>
        <w:t xml:space="preserve">                                                         Figure No: 3.1 Block Diagram</w:t>
      </w:r>
    </w:p>
    <w:p w14:paraId="6E1CF941" w14:textId="77777777" w:rsidR="00A50F02" w:rsidRPr="00A50F02" w:rsidRDefault="00A50F02" w:rsidP="00A50F02"/>
    <w:p w14:paraId="6E56F89B" w14:textId="77777777" w:rsidR="00A50F02" w:rsidRPr="00A50F02" w:rsidRDefault="00A50F02" w:rsidP="00A50F02"/>
    <w:p w14:paraId="767CCE27" w14:textId="4BEDACFD" w:rsidR="00A50F02" w:rsidRDefault="00A50F02" w:rsidP="00A50F02">
      <w:pPr>
        <w:rPr>
          <w:rFonts w:ascii="Arial" w:hAnsi="Arial" w:cs="Arial"/>
          <w:shd w:val="clear" w:color="auto" w:fill="FAF9F8"/>
        </w:rPr>
      </w:pPr>
      <w:r>
        <w:rPr>
          <w:rFonts w:ascii="Arial" w:hAnsi="Arial" w:cs="Arial"/>
          <w:shd w:val="clear" w:color="auto" w:fill="FAF9F8"/>
        </w:rPr>
        <w:t>Block</w:t>
      </w:r>
      <w:r w:rsidR="003E3952">
        <w:rPr>
          <w:rFonts w:ascii="Arial" w:hAnsi="Arial" w:cs="Arial"/>
          <w:shd w:val="clear" w:color="auto" w:fill="FAF9F8"/>
        </w:rPr>
        <w:t xml:space="preserve"> </w:t>
      </w:r>
      <w:r>
        <w:rPr>
          <w:rFonts w:ascii="Arial" w:hAnsi="Arial" w:cs="Arial"/>
          <w:shd w:val="clear" w:color="auto" w:fill="FAF9F8"/>
        </w:rPr>
        <w:t>Diagram</w:t>
      </w:r>
      <w:r w:rsidR="003E3952">
        <w:rPr>
          <w:rFonts w:ascii="Arial" w:hAnsi="Arial" w:cs="Arial"/>
          <w:shd w:val="clear" w:color="auto" w:fill="FAF9F8"/>
        </w:rPr>
        <w:softHyphen/>
      </w:r>
      <w:r w:rsidR="003E3952">
        <w:rPr>
          <w:rFonts w:ascii="Arial" w:hAnsi="Arial" w:cs="Arial"/>
          <w:shd w:val="clear" w:color="auto" w:fill="FAF9F8"/>
        </w:rPr>
        <w:softHyphen/>
      </w:r>
      <w:r w:rsidR="003E3952">
        <w:rPr>
          <w:rFonts w:ascii="Arial" w:hAnsi="Arial" w:cs="Arial"/>
          <w:shd w:val="clear" w:color="auto" w:fill="FAF9F8"/>
        </w:rPr>
        <w:softHyphen/>
        <w:t xml:space="preserve"> </w:t>
      </w:r>
      <w:r>
        <w:rPr>
          <w:rFonts w:ascii="Arial" w:hAnsi="Arial" w:cs="Arial"/>
          <w:shd w:val="clear" w:color="auto" w:fill="FAF9F8"/>
        </w:rPr>
        <w:t>is</w:t>
      </w:r>
      <w:r w:rsidR="003E3952">
        <w:rPr>
          <w:rFonts w:ascii="Arial" w:hAnsi="Arial" w:cs="Arial"/>
          <w:shd w:val="clear" w:color="auto" w:fill="FAF9F8"/>
        </w:rPr>
        <w:t xml:space="preserve"> </w:t>
      </w:r>
      <w:r>
        <w:rPr>
          <w:rFonts w:ascii="Arial" w:hAnsi="Arial" w:cs="Arial"/>
          <w:shd w:val="clear" w:color="auto" w:fill="FAF9F8"/>
        </w:rPr>
        <w:t>divided</w:t>
      </w:r>
      <w:r w:rsidR="003E3952">
        <w:rPr>
          <w:rFonts w:ascii="Arial" w:hAnsi="Arial" w:cs="Arial"/>
          <w:shd w:val="clear" w:color="auto" w:fill="FAF9F8"/>
        </w:rPr>
        <w:t xml:space="preserve"> </w:t>
      </w:r>
      <w:r>
        <w:rPr>
          <w:rFonts w:ascii="Arial" w:hAnsi="Arial" w:cs="Arial"/>
          <w:shd w:val="clear" w:color="auto" w:fill="FAF9F8"/>
        </w:rPr>
        <w:t>in</w:t>
      </w:r>
      <w:r w:rsidR="003E3952">
        <w:rPr>
          <w:rFonts w:ascii="Arial" w:hAnsi="Arial" w:cs="Arial"/>
          <w:shd w:val="clear" w:color="auto" w:fill="FAF9F8"/>
        </w:rPr>
        <w:t xml:space="preserve"> </w:t>
      </w:r>
      <w:r>
        <w:rPr>
          <w:rFonts w:ascii="Arial" w:hAnsi="Arial" w:cs="Arial"/>
          <w:shd w:val="clear" w:color="auto" w:fill="FAF9F8"/>
        </w:rPr>
        <w:t>two</w:t>
      </w:r>
      <w:r w:rsidR="003E3952">
        <w:rPr>
          <w:rFonts w:ascii="Arial" w:hAnsi="Arial" w:cs="Arial"/>
          <w:shd w:val="clear" w:color="auto" w:fill="FAF9F8"/>
        </w:rPr>
        <w:t xml:space="preserve"> </w:t>
      </w:r>
      <w:r>
        <w:rPr>
          <w:rFonts w:ascii="Arial" w:hAnsi="Arial" w:cs="Arial"/>
          <w:shd w:val="clear" w:color="auto" w:fill="FAF9F8"/>
        </w:rPr>
        <w:t>sections:</w:t>
      </w:r>
    </w:p>
    <w:p w14:paraId="781238DA" w14:textId="77777777" w:rsidR="003E3952" w:rsidRDefault="003E3952" w:rsidP="00A50F02">
      <w:pPr>
        <w:rPr>
          <w:rFonts w:ascii="Arial" w:hAnsi="Arial" w:cs="Arial"/>
          <w:shd w:val="clear" w:color="auto" w:fill="FAF9F8"/>
        </w:rPr>
      </w:pPr>
    </w:p>
    <w:p w14:paraId="38E90A2F" w14:textId="77777777" w:rsidR="00A50F02" w:rsidRDefault="00A50F02" w:rsidP="00A50F02">
      <w:pPr>
        <w:rPr>
          <w:rFonts w:ascii="Arial" w:hAnsi="Arial" w:cs="Arial"/>
          <w:shd w:val="clear" w:color="auto" w:fill="FAF9F8"/>
        </w:rPr>
      </w:pPr>
      <w:r w:rsidRPr="003E3952">
        <w:rPr>
          <w:rFonts w:ascii="Arial" w:hAnsi="Arial" w:cs="Arial"/>
          <w:b/>
          <w:bCs/>
          <w:shd w:val="clear" w:color="auto" w:fill="FAF9F8"/>
        </w:rPr>
        <w:t>User</w:t>
      </w:r>
      <w:r>
        <w:rPr>
          <w:rFonts w:ascii="Arial" w:hAnsi="Arial" w:cs="Arial"/>
          <w:shd w:val="clear" w:color="auto" w:fill="FAF9F8"/>
        </w:rPr>
        <w:t>:</w:t>
      </w:r>
    </w:p>
    <w:p w14:paraId="13FECED1" w14:textId="04EB9691" w:rsidR="00A50F02" w:rsidRDefault="003E3952" w:rsidP="00A50F02">
      <w:pPr>
        <w:rPr>
          <w:rFonts w:ascii="Arial" w:hAnsi="Arial" w:cs="Arial"/>
          <w:shd w:val="clear" w:color="auto" w:fill="FAF9F8"/>
        </w:rPr>
      </w:pPr>
      <w:r>
        <w:rPr>
          <w:rFonts w:ascii="Arial" w:hAnsi="Arial" w:cs="Arial"/>
          <w:shd w:val="clear" w:color="auto" w:fill="FAF9F8"/>
        </w:rPr>
        <w:t xml:space="preserve">    </w:t>
      </w:r>
      <w:r w:rsidR="00A50F02">
        <w:rPr>
          <w:rFonts w:ascii="Arial" w:hAnsi="Arial" w:cs="Arial"/>
          <w:shd w:val="clear" w:color="auto" w:fill="FAF9F8"/>
        </w:rPr>
        <w:sym w:font="Symbol" w:char="F0B7"/>
      </w:r>
      <w:r w:rsidR="00A50F02">
        <w:rPr>
          <w:rFonts w:ascii="Arial" w:hAnsi="Arial" w:cs="Arial"/>
          <w:shd w:val="clear" w:color="auto" w:fill="FAF9F8"/>
        </w:rPr>
        <w:t>Users</w:t>
      </w:r>
      <w:r>
        <w:rPr>
          <w:rFonts w:ascii="Arial" w:hAnsi="Arial" w:cs="Arial"/>
          <w:shd w:val="clear" w:color="auto" w:fill="FAF9F8"/>
        </w:rPr>
        <w:t xml:space="preserve"> </w:t>
      </w:r>
      <w:r w:rsidR="00A50F02">
        <w:rPr>
          <w:rFonts w:ascii="Arial" w:hAnsi="Arial" w:cs="Arial"/>
          <w:shd w:val="clear" w:color="auto" w:fill="FAF9F8"/>
        </w:rPr>
        <w:t>can</w:t>
      </w:r>
      <w:r>
        <w:rPr>
          <w:rFonts w:ascii="Arial" w:hAnsi="Arial" w:cs="Arial"/>
          <w:shd w:val="clear" w:color="auto" w:fill="FAF9F8"/>
        </w:rPr>
        <w:t xml:space="preserve"> create Account.</w:t>
      </w:r>
    </w:p>
    <w:p w14:paraId="5CFBF7FD" w14:textId="77777777" w:rsidR="003E3952" w:rsidRDefault="003E3952" w:rsidP="00A50F02">
      <w:pPr>
        <w:rPr>
          <w:rFonts w:ascii="Arial" w:hAnsi="Arial" w:cs="Arial"/>
          <w:shd w:val="clear" w:color="auto" w:fill="FAF9F8"/>
        </w:rPr>
      </w:pPr>
    </w:p>
    <w:p w14:paraId="6FA5711B" w14:textId="49659168" w:rsidR="00A50F02" w:rsidRDefault="003E3952" w:rsidP="00A50F02">
      <w:pPr>
        <w:rPr>
          <w:rFonts w:ascii="Arial" w:hAnsi="Arial" w:cs="Arial"/>
          <w:shd w:val="clear" w:color="auto" w:fill="FAF9F8"/>
        </w:rPr>
      </w:pPr>
      <w:r>
        <w:rPr>
          <w:rFonts w:ascii="Arial" w:hAnsi="Arial" w:cs="Arial"/>
          <w:shd w:val="clear" w:color="auto" w:fill="FAF9F8"/>
        </w:rPr>
        <w:t xml:space="preserve">    </w:t>
      </w:r>
      <w:r w:rsidR="00A50F02">
        <w:rPr>
          <w:rFonts w:ascii="Arial" w:hAnsi="Arial" w:cs="Arial"/>
          <w:shd w:val="clear" w:color="auto" w:fill="FAF9F8"/>
        </w:rPr>
        <w:sym w:font="Symbol" w:char="F0B7"/>
      </w:r>
      <w:r>
        <w:rPr>
          <w:rFonts w:ascii="Arial" w:hAnsi="Arial" w:cs="Arial"/>
          <w:shd w:val="clear" w:color="auto" w:fill="FAF9F8"/>
        </w:rPr>
        <w:t>User can book Tickets.</w:t>
      </w:r>
    </w:p>
    <w:p w14:paraId="58881D38" w14:textId="77777777" w:rsidR="003E3952" w:rsidRDefault="003E3952" w:rsidP="00A50F02">
      <w:pPr>
        <w:rPr>
          <w:rFonts w:ascii="Arial" w:hAnsi="Arial" w:cs="Arial"/>
          <w:shd w:val="clear" w:color="auto" w:fill="FAF9F8"/>
        </w:rPr>
      </w:pPr>
    </w:p>
    <w:p w14:paraId="3226BD7F" w14:textId="3E3C09FD" w:rsidR="003E3952" w:rsidRDefault="003E3952" w:rsidP="00A50F02">
      <w:pPr>
        <w:rPr>
          <w:rFonts w:ascii="Arial" w:hAnsi="Arial" w:cs="Arial"/>
          <w:shd w:val="clear" w:color="auto" w:fill="FAF9F8"/>
        </w:rPr>
      </w:pPr>
      <w:r>
        <w:rPr>
          <w:rFonts w:ascii="Arial" w:hAnsi="Arial" w:cs="Arial"/>
          <w:shd w:val="clear" w:color="auto" w:fill="FAF9F8"/>
        </w:rPr>
        <w:t xml:space="preserve">    </w:t>
      </w:r>
      <w:r w:rsidR="00A50F02">
        <w:rPr>
          <w:rFonts w:ascii="Arial" w:hAnsi="Arial" w:cs="Arial"/>
          <w:shd w:val="clear" w:color="auto" w:fill="FAF9F8"/>
        </w:rPr>
        <w:sym w:font="Symbol" w:char="F0B7"/>
      </w:r>
      <w:r>
        <w:rPr>
          <w:rFonts w:ascii="Arial" w:hAnsi="Arial" w:cs="Arial"/>
          <w:shd w:val="clear" w:color="auto" w:fill="FAF9F8"/>
        </w:rPr>
        <w:t>Users can cancel Booked Tickets.</w:t>
      </w:r>
    </w:p>
    <w:p w14:paraId="6EDD5A57" w14:textId="3667409E" w:rsidR="00A50F02" w:rsidRDefault="00A50F02" w:rsidP="00A50F02">
      <w:pPr>
        <w:rPr>
          <w:rFonts w:ascii="Arial" w:hAnsi="Arial" w:cs="Arial"/>
          <w:shd w:val="clear" w:color="auto" w:fill="FAF9F8"/>
        </w:rPr>
      </w:pPr>
      <w:r>
        <w:rPr>
          <w:rFonts w:ascii="Arial" w:hAnsi="Arial" w:cs="Arial"/>
          <w:shd w:val="clear" w:color="auto" w:fill="FAF9F8"/>
        </w:rPr>
        <w:t xml:space="preserve"> </w:t>
      </w:r>
    </w:p>
    <w:p w14:paraId="6B7A454B" w14:textId="77777777" w:rsidR="00A50F02" w:rsidRDefault="00A50F02" w:rsidP="00A50F02">
      <w:pPr>
        <w:rPr>
          <w:rFonts w:ascii="Arial" w:hAnsi="Arial" w:cs="Arial"/>
          <w:shd w:val="clear" w:color="auto" w:fill="FAF9F8"/>
        </w:rPr>
      </w:pPr>
      <w:r w:rsidRPr="003E3952">
        <w:rPr>
          <w:rFonts w:ascii="Arial" w:hAnsi="Arial" w:cs="Arial"/>
          <w:b/>
          <w:bCs/>
          <w:shd w:val="clear" w:color="auto" w:fill="FAF9F8"/>
        </w:rPr>
        <w:t>Admin</w:t>
      </w:r>
      <w:r>
        <w:rPr>
          <w:rFonts w:ascii="Arial" w:hAnsi="Arial" w:cs="Arial"/>
          <w:shd w:val="clear" w:color="auto" w:fill="FAF9F8"/>
        </w:rPr>
        <w:t>:</w:t>
      </w:r>
    </w:p>
    <w:p w14:paraId="12549876" w14:textId="78D5D065" w:rsidR="003E3952" w:rsidRDefault="003E3952" w:rsidP="00A50F02">
      <w:pPr>
        <w:rPr>
          <w:rFonts w:ascii="Arial" w:hAnsi="Arial" w:cs="Arial"/>
          <w:shd w:val="clear" w:color="auto" w:fill="FAF9F8"/>
        </w:rPr>
      </w:pPr>
      <w:r>
        <w:rPr>
          <w:rFonts w:ascii="Arial" w:hAnsi="Arial" w:cs="Arial"/>
          <w:shd w:val="clear" w:color="auto" w:fill="FAF9F8"/>
        </w:rPr>
        <w:t xml:space="preserve">    </w:t>
      </w:r>
      <w:r w:rsidR="00A50F02">
        <w:rPr>
          <w:rFonts w:ascii="Arial" w:hAnsi="Arial" w:cs="Arial"/>
          <w:shd w:val="clear" w:color="auto" w:fill="FAF9F8"/>
        </w:rPr>
        <w:sym w:font="Symbol" w:char="F0B7"/>
      </w:r>
      <w:r>
        <w:rPr>
          <w:rFonts w:ascii="Arial" w:hAnsi="Arial" w:cs="Arial"/>
          <w:shd w:val="clear" w:color="auto" w:fill="FAF9F8"/>
        </w:rPr>
        <w:t>Admin can Add events.</w:t>
      </w:r>
    </w:p>
    <w:p w14:paraId="3DA8B7D7" w14:textId="77777777" w:rsidR="003E3952" w:rsidRDefault="003E3952" w:rsidP="00A50F02">
      <w:pPr>
        <w:rPr>
          <w:rFonts w:ascii="Arial" w:hAnsi="Arial" w:cs="Arial"/>
          <w:shd w:val="clear" w:color="auto" w:fill="FAF9F8"/>
        </w:rPr>
      </w:pPr>
    </w:p>
    <w:p w14:paraId="2F727D86" w14:textId="216D9B4D" w:rsidR="00A50F02" w:rsidRDefault="003E3952" w:rsidP="00A50F02">
      <w:pPr>
        <w:rPr>
          <w:rFonts w:ascii="Arial" w:hAnsi="Arial" w:cs="Arial"/>
          <w:shd w:val="clear" w:color="auto" w:fill="FAF9F8"/>
        </w:rPr>
      </w:pPr>
      <w:r>
        <w:rPr>
          <w:rFonts w:ascii="Arial" w:hAnsi="Arial" w:cs="Arial"/>
          <w:shd w:val="clear" w:color="auto" w:fill="FAF9F8"/>
        </w:rPr>
        <w:t xml:space="preserve">    </w:t>
      </w:r>
      <w:r w:rsidR="00A50F02">
        <w:rPr>
          <w:rFonts w:ascii="Arial" w:hAnsi="Arial" w:cs="Arial"/>
          <w:shd w:val="clear" w:color="auto" w:fill="FAF9F8"/>
        </w:rPr>
        <w:sym w:font="Symbol" w:char="F0B7"/>
      </w:r>
      <w:r>
        <w:rPr>
          <w:rFonts w:ascii="Arial" w:hAnsi="Arial" w:cs="Arial"/>
          <w:shd w:val="clear" w:color="auto" w:fill="FAF9F8"/>
        </w:rPr>
        <w:t>Admin can modify details of added events.</w:t>
      </w:r>
    </w:p>
    <w:p w14:paraId="3B22BB7D" w14:textId="77777777" w:rsidR="00921089" w:rsidRPr="0085176B" w:rsidRDefault="00921089">
      <w:pPr>
        <w:pStyle w:val="BodyText"/>
        <w:spacing w:before="2"/>
        <w:rPr>
          <w:sz w:val="22"/>
        </w:rPr>
      </w:pPr>
    </w:p>
    <w:p w14:paraId="68B5AA19" w14:textId="77777777" w:rsidR="00921089" w:rsidRPr="00952275" w:rsidRDefault="00EC1FA3" w:rsidP="00CB099E">
      <w:pPr>
        <w:pStyle w:val="Heading5"/>
        <w:numPr>
          <w:ilvl w:val="1"/>
          <w:numId w:val="2"/>
        </w:numPr>
        <w:tabs>
          <w:tab w:val="left" w:pos="581"/>
        </w:tabs>
        <w:spacing w:before="86"/>
        <w:ind w:left="580" w:hanging="481"/>
        <w:jc w:val="left"/>
        <w:rPr>
          <w:sz w:val="36"/>
          <w:szCs w:val="36"/>
        </w:rPr>
      </w:pPr>
      <w:r w:rsidRPr="00952275">
        <w:rPr>
          <w:sz w:val="36"/>
          <w:szCs w:val="36"/>
        </w:rPr>
        <w:lastRenderedPageBreak/>
        <w:t>ALGORITHM AND PROCESS</w:t>
      </w:r>
      <w:r w:rsidRPr="00952275">
        <w:rPr>
          <w:spacing w:val="-2"/>
          <w:sz w:val="36"/>
          <w:szCs w:val="36"/>
        </w:rPr>
        <w:t xml:space="preserve"> </w:t>
      </w:r>
      <w:r w:rsidRPr="00952275">
        <w:rPr>
          <w:sz w:val="36"/>
          <w:szCs w:val="36"/>
        </w:rPr>
        <w:t>DESIGN</w:t>
      </w:r>
    </w:p>
    <w:p w14:paraId="657BE04E" w14:textId="77777777" w:rsidR="00403229" w:rsidRPr="00952275" w:rsidRDefault="00403229" w:rsidP="00802B8D">
      <w:pPr>
        <w:rPr>
          <w:sz w:val="32"/>
          <w:szCs w:val="32"/>
        </w:rPr>
      </w:pPr>
    </w:p>
    <w:p w14:paraId="0F520831" w14:textId="77777777" w:rsidR="00B17139" w:rsidRDefault="007A4BDD" w:rsidP="00802B8D">
      <w:pPr>
        <w:rPr>
          <w:rFonts w:ascii="Arial" w:hAnsi="Arial" w:cs="Arial"/>
          <w:shd w:val="clear" w:color="auto" w:fill="FAF9F8"/>
        </w:rPr>
      </w:pPr>
      <w:r w:rsidRPr="00952275">
        <w:rPr>
          <w:noProof/>
          <w:sz w:val="32"/>
          <w:szCs w:val="32"/>
        </w:rPr>
        <w:drawing>
          <wp:anchor distT="0" distB="0" distL="114300" distR="114300" simplePos="0" relativeHeight="251662848" behindDoc="0" locked="0" layoutInCell="1" allowOverlap="1" wp14:anchorId="451CF9F1" wp14:editId="4C2F31CF">
            <wp:simplePos x="0" y="0"/>
            <wp:positionH relativeFrom="column">
              <wp:posOffset>69574</wp:posOffset>
            </wp:positionH>
            <wp:positionV relativeFrom="paragraph">
              <wp:posOffset>868680</wp:posOffset>
            </wp:positionV>
            <wp:extent cx="6223000" cy="568515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223000" cy="5685155"/>
                    </a:xfrm>
                    <a:prstGeom prst="rect">
                      <a:avLst/>
                    </a:prstGeom>
                  </pic:spPr>
                </pic:pic>
              </a:graphicData>
            </a:graphic>
          </wp:anchor>
        </w:drawing>
      </w:r>
      <w:r w:rsidR="00B17139" w:rsidRPr="00952275">
        <w:rPr>
          <w:rFonts w:ascii="Arial" w:hAnsi="Arial" w:cs="Arial"/>
          <w:sz w:val="32"/>
          <w:szCs w:val="32"/>
          <w:shd w:val="clear" w:color="auto" w:fill="FAF9F8"/>
        </w:rPr>
        <w:t>Following</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is</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an</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ER</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diagram</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for</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the</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design</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of the</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database</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for</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the</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implemented</w:t>
      </w:r>
      <w:r w:rsidR="00B17139" w:rsidRPr="00952275">
        <w:rPr>
          <w:rFonts w:ascii="Arial" w:hAnsi="Arial" w:cs="Arial"/>
          <w:sz w:val="32"/>
          <w:szCs w:val="32"/>
          <w:shd w:val="clear" w:color="auto" w:fill="FAF9F8"/>
        </w:rPr>
        <w:t xml:space="preserve"> </w:t>
      </w:r>
      <w:r w:rsidR="00B17139" w:rsidRPr="00952275">
        <w:rPr>
          <w:rFonts w:ascii="Arial" w:hAnsi="Arial" w:cs="Arial"/>
          <w:sz w:val="32"/>
          <w:szCs w:val="32"/>
          <w:shd w:val="clear" w:color="auto" w:fill="FAF9F8"/>
        </w:rPr>
        <w:t>system</w:t>
      </w:r>
      <w:r w:rsidR="00B17139">
        <w:rPr>
          <w:rFonts w:ascii="Arial" w:hAnsi="Arial" w:cs="Arial"/>
          <w:shd w:val="clear" w:color="auto" w:fill="FAF9F8"/>
        </w:rPr>
        <w:t>.</w:t>
      </w:r>
    </w:p>
    <w:p w14:paraId="7A771AC8" w14:textId="77777777" w:rsidR="009B1BEA" w:rsidRDefault="009B1BEA" w:rsidP="00802B8D">
      <w:pPr>
        <w:rPr>
          <w:rFonts w:ascii="Arial" w:hAnsi="Arial" w:cs="Arial"/>
          <w:shd w:val="clear" w:color="auto" w:fill="FAF9F8"/>
        </w:rPr>
      </w:pPr>
    </w:p>
    <w:p w14:paraId="53F686C6" w14:textId="77777777" w:rsidR="009B1BEA" w:rsidRDefault="009B1BEA" w:rsidP="00802B8D">
      <w:pPr>
        <w:rPr>
          <w:rFonts w:ascii="Arial" w:hAnsi="Arial" w:cs="Arial"/>
          <w:shd w:val="clear" w:color="auto" w:fill="FAF9F8"/>
        </w:rPr>
      </w:pPr>
    </w:p>
    <w:p w14:paraId="2FB58B4D" w14:textId="77777777" w:rsidR="009B1BEA" w:rsidRDefault="009B1BEA" w:rsidP="00802B8D">
      <w:pPr>
        <w:rPr>
          <w:rFonts w:ascii="Arial" w:hAnsi="Arial" w:cs="Arial"/>
          <w:shd w:val="clear" w:color="auto" w:fill="FAF9F8"/>
        </w:rPr>
      </w:pPr>
    </w:p>
    <w:p w14:paraId="61741373" w14:textId="22C4CD04" w:rsidR="009B1BEA" w:rsidRPr="00401953" w:rsidRDefault="009B1BEA" w:rsidP="00802B8D">
      <w:pPr>
        <w:rPr>
          <w:rFonts w:ascii="Arial" w:hAnsi="Arial" w:cs="Arial"/>
          <w:shd w:val="clear" w:color="auto" w:fill="FAF9F8"/>
        </w:rPr>
        <w:sectPr w:rsidR="009B1BEA" w:rsidRPr="00401953" w:rsidSect="00177184">
          <w:pgSz w:w="11920" w:h="16850"/>
          <w:pgMar w:top="1600" w:right="1040" w:bottom="280" w:left="1080" w:header="720" w:footer="720" w:gutter="0"/>
          <w:cols w:space="720"/>
        </w:sectPr>
      </w:pPr>
      <w:r>
        <w:t xml:space="preserve">                                                                  </w:t>
      </w:r>
      <w:r>
        <w:t>Figure No: 3.</w:t>
      </w:r>
      <w:r>
        <w:t>2 ER Diagram</w:t>
      </w:r>
    </w:p>
    <w:p w14:paraId="73A84AA1" w14:textId="754CD494" w:rsidR="00921089" w:rsidRPr="00952275" w:rsidRDefault="00EC1FA3" w:rsidP="00401953">
      <w:pPr>
        <w:pStyle w:val="Heading5"/>
        <w:spacing w:before="90"/>
        <w:ind w:left="0"/>
        <w:rPr>
          <w:sz w:val="36"/>
          <w:szCs w:val="36"/>
        </w:rPr>
      </w:pPr>
      <w:r w:rsidRPr="00952275">
        <w:rPr>
          <w:sz w:val="36"/>
          <w:szCs w:val="36"/>
        </w:rPr>
        <w:lastRenderedPageBreak/>
        <w:t>There are three distinct components</w:t>
      </w:r>
    </w:p>
    <w:p w14:paraId="61319B8A" w14:textId="590C2AF2" w:rsidR="00921089" w:rsidRPr="00952275" w:rsidRDefault="00EC1FA3" w:rsidP="00CB099E">
      <w:pPr>
        <w:pStyle w:val="ListParagraph"/>
        <w:numPr>
          <w:ilvl w:val="3"/>
          <w:numId w:val="1"/>
        </w:numPr>
        <w:tabs>
          <w:tab w:val="left" w:pos="1589"/>
        </w:tabs>
        <w:spacing w:before="139"/>
        <w:ind w:left="567"/>
        <w:jc w:val="both"/>
        <w:rPr>
          <w:b/>
          <w:bCs/>
          <w:sz w:val="32"/>
          <w:szCs w:val="32"/>
        </w:rPr>
      </w:pPr>
      <w:r w:rsidRPr="00952275">
        <w:rPr>
          <w:b/>
          <w:bCs/>
          <w:sz w:val="32"/>
          <w:szCs w:val="32"/>
        </w:rPr>
        <w:t>Client</w:t>
      </w:r>
      <w:r w:rsidRPr="00952275">
        <w:rPr>
          <w:b/>
          <w:bCs/>
          <w:spacing w:val="-1"/>
          <w:sz w:val="32"/>
          <w:szCs w:val="32"/>
        </w:rPr>
        <w:t xml:space="preserve"> </w:t>
      </w:r>
      <w:r w:rsidRPr="00952275">
        <w:rPr>
          <w:b/>
          <w:bCs/>
          <w:sz w:val="32"/>
          <w:szCs w:val="32"/>
        </w:rPr>
        <w:t>application-</w:t>
      </w:r>
    </w:p>
    <w:p w14:paraId="31A560F4" w14:textId="77777777" w:rsidR="00921089" w:rsidRPr="00952275" w:rsidRDefault="00921089" w:rsidP="008D46AC">
      <w:pPr>
        <w:pStyle w:val="BodyText"/>
        <w:spacing w:before="3"/>
        <w:jc w:val="both"/>
        <w:rPr>
          <w:sz w:val="32"/>
          <w:szCs w:val="32"/>
        </w:rPr>
      </w:pPr>
    </w:p>
    <w:p w14:paraId="1C461094" w14:textId="482026BD" w:rsidR="00921089" w:rsidRPr="00952275" w:rsidRDefault="00EC1FA3" w:rsidP="008D46AC">
      <w:pPr>
        <w:pStyle w:val="BodyText"/>
        <w:spacing w:line="360" w:lineRule="auto"/>
        <w:ind w:left="567" w:right="282"/>
        <w:jc w:val="both"/>
        <w:rPr>
          <w:sz w:val="32"/>
          <w:szCs w:val="32"/>
        </w:rPr>
      </w:pPr>
      <w:r w:rsidRPr="00952275">
        <w:rPr>
          <w:sz w:val="32"/>
          <w:szCs w:val="32"/>
        </w:rPr>
        <w:t>This is the front end where our clients communicate with the framework. Its fundamental work is to complete distinctive client orders and get data from the database</w:t>
      </w:r>
      <w:r w:rsidR="008D46AC" w:rsidRPr="00952275">
        <w:rPr>
          <w:sz w:val="32"/>
          <w:szCs w:val="32"/>
        </w:rPr>
        <w:t>.</w:t>
      </w:r>
    </w:p>
    <w:p w14:paraId="147B006C" w14:textId="77777777" w:rsidR="008D46AC" w:rsidRPr="00952275" w:rsidRDefault="008D46AC" w:rsidP="008D46AC">
      <w:pPr>
        <w:pStyle w:val="BodyText"/>
        <w:spacing w:line="360" w:lineRule="auto"/>
        <w:ind w:left="567" w:right="282"/>
        <w:jc w:val="both"/>
        <w:rPr>
          <w:sz w:val="32"/>
          <w:szCs w:val="32"/>
        </w:rPr>
      </w:pPr>
    </w:p>
    <w:p w14:paraId="45CDA7ED" w14:textId="52495BFA" w:rsidR="00921089" w:rsidRPr="00952275" w:rsidRDefault="00EC1FA3" w:rsidP="00CB099E">
      <w:pPr>
        <w:pStyle w:val="ListParagraph"/>
        <w:numPr>
          <w:ilvl w:val="3"/>
          <w:numId w:val="1"/>
        </w:numPr>
        <w:tabs>
          <w:tab w:val="left" w:pos="1589"/>
        </w:tabs>
        <w:spacing w:before="2"/>
        <w:ind w:left="567"/>
        <w:jc w:val="both"/>
        <w:rPr>
          <w:b/>
          <w:bCs/>
          <w:sz w:val="32"/>
          <w:szCs w:val="32"/>
        </w:rPr>
      </w:pPr>
      <w:r w:rsidRPr="00952275">
        <w:rPr>
          <w:b/>
          <w:bCs/>
          <w:sz w:val="32"/>
          <w:szCs w:val="32"/>
        </w:rPr>
        <w:t>Database</w:t>
      </w:r>
      <w:r w:rsidRPr="00952275">
        <w:rPr>
          <w:b/>
          <w:bCs/>
          <w:spacing w:val="-2"/>
          <w:sz w:val="32"/>
          <w:szCs w:val="32"/>
        </w:rPr>
        <w:t xml:space="preserve"> </w:t>
      </w:r>
      <w:r w:rsidRPr="00952275">
        <w:rPr>
          <w:b/>
          <w:bCs/>
          <w:sz w:val="32"/>
          <w:szCs w:val="32"/>
        </w:rPr>
        <w:t>Server-</w:t>
      </w:r>
    </w:p>
    <w:p w14:paraId="3A413BF6" w14:textId="77777777" w:rsidR="00921089" w:rsidRPr="00952275" w:rsidRDefault="00921089" w:rsidP="008D46AC">
      <w:pPr>
        <w:pStyle w:val="BodyText"/>
        <w:spacing w:before="11"/>
        <w:jc w:val="both"/>
        <w:rPr>
          <w:sz w:val="32"/>
          <w:szCs w:val="32"/>
        </w:rPr>
      </w:pPr>
    </w:p>
    <w:p w14:paraId="0456AAB3" w14:textId="77777777" w:rsidR="00921089" w:rsidRPr="00952275" w:rsidRDefault="00EC1FA3" w:rsidP="008D46AC">
      <w:pPr>
        <w:pStyle w:val="BodyText"/>
        <w:spacing w:line="360" w:lineRule="auto"/>
        <w:ind w:left="567" w:right="276"/>
        <w:jc w:val="both"/>
        <w:rPr>
          <w:sz w:val="32"/>
          <w:szCs w:val="32"/>
        </w:rPr>
      </w:pPr>
      <w:r w:rsidRPr="00952275">
        <w:rPr>
          <w:sz w:val="32"/>
          <w:szCs w:val="32"/>
        </w:rPr>
        <w:t>It</w:t>
      </w:r>
      <w:r w:rsidRPr="00952275">
        <w:rPr>
          <w:spacing w:val="-12"/>
          <w:sz w:val="32"/>
          <w:szCs w:val="32"/>
        </w:rPr>
        <w:t xml:space="preserve"> </w:t>
      </w:r>
      <w:r w:rsidRPr="00952275">
        <w:rPr>
          <w:sz w:val="32"/>
          <w:szCs w:val="32"/>
        </w:rPr>
        <w:t>focusses</w:t>
      </w:r>
      <w:r w:rsidRPr="00952275">
        <w:rPr>
          <w:spacing w:val="-11"/>
          <w:sz w:val="32"/>
          <w:szCs w:val="32"/>
        </w:rPr>
        <w:t xml:space="preserve"> </w:t>
      </w:r>
      <w:r w:rsidRPr="00952275">
        <w:rPr>
          <w:sz w:val="32"/>
          <w:szCs w:val="32"/>
        </w:rPr>
        <w:t>on</w:t>
      </w:r>
      <w:r w:rsidRPr="00952275">
        <w:rPr>
          <w:spacing w:val="-11"/>
          <w:sz w:val="32"/>
          <w:szCs w:val="32"/>
        </w:rPr>
        <w:t xml:space="preserve"> </w:t>
      </w:r>
      <w:r w:rsidRPr="00952275">
        <w:rPr>
          <w:sz w:val="32"/>
          <w:szCs w:val="32"/>
        </w:rPr>
        <w:t>productively</w:t>
      </w:r>
      <w:r w:rsidRPr="00952275">
        <w:rPr>
          <w:spacing w:val="-11"/>
          <w:sz w:val="32"/>
          <w:szCs w:val="32"/>
        </w:rPr>
        <w:t xml:space="preserve"> </w:t>
      </w:r>
      <w:r w:rsidRPr="00952275">
        <w:rPr>
          <w:sz w:val="32"/>
          <w:szCs w:val="32"/>
        </w:rPr>
        <w:t>dealing</w:t>
      </w:r>
      <w:r w:rsidRPr="00952275">
        <w:rPr>
          <w:spacing w:val="-11"/>
          <w:sz w:val="32"/>
          <w:szCs w:val="32"/>
        </w:rPr>
        <w:t xml:space="preserve"> </w:t>
      </w:r>
      <w:r w:rsidRPr="00952275">
        <w:rPr>
          <w:sz w:val="32"/>
          <w:szCs w:val="32"/>
        </w:rPr>
        <w:t>with</w:t>
      </w:r>
      <w:r w:rsidRPr="00952275">
        <w:rPr>
          <w:spacing w:val="-11"/>
          <w:sz w:val="32"/>
          <w:szCs w:val="32"/>
        </w:rPr>
        <w:t xml:space="preserve"> </w:t>
      </w:r>
      <w:r w:rsidRPr="00952275">
        <w:rPr>
          <w:sz w:val="32"/>
          <w:szCs w:val="32"/>
        </w:rPr>
        <w:t>the</w:t>
      </w:r>
      <w:r w:rsidRPr="00952275">
        <w:rPr>
          <w:spacing w:val="-12"/>
          <w:sz w:val="32"/>
          <w:szCs w:val="32"/>
        </w:rPr>
        <w:t xml:space="preserve"> </w:t>
      </w:r>
      <w:r w:rsidRPr="00952275">
        <w:rPr>
          <w:sz w:val="32"/>
          <w:szCs w:val="32"/>
        </w:rPr>
        <w:t>assets,</w:t>
      </w:r>
      <w:r w:rsidRPr="00952275">
        <w:rPr>
          <w:spacing w:val="-13"/>
          <w:sz w:val="32"/>
          <w:szCs w:val="32"/>
        </w:rPr>
        <w:t xml:space="preserve"> </w:t>
      </w:r>
      <w:r w:rsidRPr="00952275">
        <w:rPr>
          <w:sz w:val="32"/>
          <w:szCs w:val="32"/>
        </w:rPr>
        <w:t>for</w:t>
      </w:r>
      <w:r w:rsidRPr="00952275">
        <w:rPr>
          <w:spacing w:val="-13"/>
          <w:sz w:val="32"/>
          <w:szCs w:val="32"/>
        </w:rPr>
        <w:t xml:space="preserve"> </w:t>
      </w:r>
      <w:r w:rsidRPr="00952275">
        <w:rPr>
          <w:sz w:val="32"/>
          <w:szCs w:val="32"/>
        </w:rPr>
        <w:t>example,</w:t>
      </w:r>
      <w:r w:rsidRPr="00952275">
        <w:rPr>
          <w:spacing w:val="-11"/>
          <w:sz w:val="32"/>
          <w:szCs w:val="32"/>
        </w:rPr>
        <w:t xml:space="preserve"> </w:t>
      </w:r>
      <w:r w:rsidRPr="00952275">
        <w:rPr>
          <w:sz w:val="32"/>
          <w:szCs w:val="32"/>
        </w:rPr>
        <w:t>various</w:t>
      </w:r>
      <w:r w:rsidRPr="00952275">
        <w:rPr>
          <w:spacing w:val="-11"/>
          <w:sz w:val="32"/>
          <w:szCs w:val="32"/>
        </w:rPr>
        <w:t xml:space="preserve"> </w:t>
      </w:r>
      <w:r w:rsidRPr="00952275">
        <w:rPr>
          <w:sz w:val="32"/>
          <w:szCs w:val="32"/>
        </w:rPr>
        <w:t>tables in which the information is available. The admin's essential occupation is to deal with the information tables ideally among different Users who simultaneously demand same</w:t>
      </w:r>
      <w:r w:rsidRPr="00952275">
        <w:rPr>
          <w:spacing w:val="-1"/>
          <w:sz w:val="32"/>
          <w:szCs w:val="32"/>
        </w:rPr>
        <w:t xml:space="preserve"> </w:t>
      </w:r>
      <w:r w:rsidRPr="00952275">
        <w:rPr>
          <w:sz w:val="32"/>
          <w:szCs w:val="32"/>
        </w:rPr>
        <w:t>asset</w:t>
      </w:r>
    </w:p>
    <w:p w14:paraId="33D28B4B" w14:textId="77777777" w:rsidR="00921089" w:rsidRPr="00952275" w:rsidRDefault="00921089" w:rsidP="008D46AC">
      <w:pPr>
        <w:pStyle w:val="BodyText"/>
        <w:spacing w:before="4"/>
        <w:jc w:val="both"/>
        <w:rPr>
          <w:sz w:val="32"/>
          <w:szCs w:val="32"/>
        </w:rPr>
      </w:pPr>
    </w:p>
    <w:p w14:paraId="5D9D7706" w14:textId="27AE816D" w:rsidR="00921089" w:rsidRPr="00952275" w:rsidRDefault="00EC1FA3" w:rsidP="00CB099E">
      <w:pPr>
        <w:pStyle w:val="ListParagraph"/>
        <w:numPr>
          <w:ilvl w:val="3"/>
          <w:numId w:val="1"/>
        </w:numPr>
        <w:tabs>
          <w:tab w:val="left" w:pos="1589"/>
        </w:tabs>
        <w:ind w:left="567"/>
        <w:jc w:val="both"/>
        <w:rPr>
          <w:b/>
          <w:bCs/>
          <w:sz w:val="32"/>
          <w:szCs w:val="32"/>
        </w:rPr>
      </w:pPr>
      <w:r w:rsidRPr="00952275">
        <w:rPr>
          <w:b/>
          <w:bCs/>
          <w:sz w:val="32"/>
          <w:szCs w:val="32"/>
        </w:rPr>
        <w:t>Network for connecting the first two</w:t>
      </w:r>
      <w:r w:rsidRPr="00952275">
        <w:rPr>
          <w:b/>
          <w:bCs/>
          <w:spacing w:val="-2"/>
          <w:sz w:val="32"/>
          <w:szCs w:val="32"/>
        </w:rPr>
        <w:t xml:space="preserve"> </w:t>
      </w:r>
      <w:r w:rsidRPr="00952275">
        <w:rPr>
          <w:b/>
          <w:bCs/>
          <w:sz w:val="32"/>
          <w:szCs w:val="32"/>
        </w:rPr>
        <w:t>components-</w:t>
      </w:r>
    </w:p>
    <w:p w14:paraId="41C6AC2A" w14:textId="77777777" w:rsidR="00921089" w:rsidRPr="00952275" w:rsidRDefault="00921089" w:rsidP="008D46AC">
      <w:pPr>
        <w:pStyle w:val="BodyText"/>
        <w:jc w:val="both"/>
        <w:rPr>
          <w:sz w:val="32"/>
          <w:szCs w:val="32"/>
        </w:rPr>
      </w:pPr>
    </w:p>
    <w:p w14:paraId="2DC44586" w14:textId="08649EB9" w:rsidR="00921089" w:rsidRPr="00952275" w:rsidRDefault="00EC1FA3" w:rsidP="008D46AC">
      <w:pPr>
        <w:pStyle w:val="BodyText"/>
        <w:spacing w:line="360" w:lineRule="auto"/>
        <w:ind w:left="567" w:right="275"/>
        <w:jc w:val="both"/>
        <w:rPr>
          <w:sz w:val="32"/>
          <w:szCs w:val="32"/>
        </w:rPr>
        <w:sectPr w:rsidR="00921089" w:rsidRPr="00952275" w:rsidSect="00177184">
          <w:pgSz w:w="11920" w:h="16850"/>
          <w:pgMar w:top="1600" w:right="1040" w:bottom="280" w:left="1080" w:header="720" w:footer="720" w:gutter="0"/>
          <w:cols w:space="720"/>
        </w:sectPr>
      </w:pPr>
      <w:r w:rsidRPr="00952275">
        <w:rPr>
          <w:sz w:val="32"/>
          <w:szCs w:val="32"/>
        </w:rPr>
        <w:t xml:space="preserve">A network and communication software, in other terms, </w:t>
      </w:r>
      <w:proofErr w:type="spellStart"/>
      <w:r w:rsidRPr="00952275">
        <w:rPr>
          <w:sz w:val="32"/>
          <w:szCs w:val="32"/>
        </w:rPr>
        <w:t>jdbc</w:t>
      </w:r>
      <w:proofErr w:type="spellEnd"/>
      <w:r w:rsidRPr="00952275">
        <w:rPr>
          <w:sz w:val="32"/>
          <w:szCs w:val="32"/>
        </w:rPr>
        <w:t xml:space="preserve"> connections, drivers, libraries, etc. are used to transport the data between the User and the server.</w:t>
      </w:r>
    </w:p>
    <w:p w14:paraId="44690661" w14:textId="77777777" w:rsidR="00921089" w:rsidRPr="0085176B" w:rsidRDefault="00921089">
      <w:pPr>
        <w:pStyle w:val="BodyText"/>
        <w:rPr>
          <w:sz w:val="20"/>
        </w:rPr>
      </w:pPr>
    </w:p>
    <w:p w14:paraId="74539910" w14:textId="77777777" w:rsidR="00921089" w:rsidRPr="0085176B" w:rsidRDefault="00921089">
      <w:pPr>
        <w:pStyle w:val="BodyText"/>
        <w:spacing w:before="8"/>
      </w:pPr>
    </w:p>
    <w:p w14:paraId="4C85F1D3" w14:textId="77777777" w:rsidR="00921089" w:rsidRPr="00952275" w:rsidRDefault="00EC1FA3" w:rsidP="00CB099E">
      <w:pPr>
        <w:pStyle w:val="Heading5"/>
        <w:numPr>
          <w:ilvl w:val="1"/>
          <w:numId w:val="2"/>
        </w:numPr>
        <w:tabs>
          <w:tab w:val="left" w:pos="1000"/>
          <w:tab w:val="left" w:pos="1001"/>
        </w:tabs>
        <w:spacing w:before="90"/>
        <w:ind w:left="1000" w:hanging="721"/>
        <w:jc w:val="left"/>
        <w:rPr>
          <w:sz w:val="36"/>
          <w:szCs w:val="36"/>
        </w:rPr>
      </w:pPr>
      <w:r w:rsidRPr="00952275">
        <w:rPr>
          <w:sz w:val="36"/>
          <w:szCs w:val="36"/>
        </w:rPr>
        <w:t>DETAILS OF HARDWARE AND SOFTWARE</w:t>
      </w:r>
    </w:p>
    <w:p w14:paraId="5A7E0CF2" w14:textId="77777777" w:rsidR="00921089" w:rsidRPr="0085176B" w:rsidRDefault="00921089">
      <w:pPr>
        <w:pStyle w:val="BodyText"/>
        <w:rPr>
          <w:b/>
          <w:sz w:val="26"/>
        </w:rPr>
      </w:pPr>
    </w:p>
    <w:p w14:paraId="60FA6563" w14:textId="77777777" w:rsidR="00921089" w:rsidRPr="0085176B" w:rsidRDefault="00921089">
      <w:pPr>
        <w:pStyle w:val="BodyText"/>
        <w:rPr>
          <w:b/>
          <w:sz w:val="26"/>
        </w:rPr>
      </w:pPr>
    </w:p>
    <w:p w14:paraId="1AC5CDBE" w14:textId="77777777" w:rsidR="00921089" w:rsidRPr="0085176B" w:rsidRDefault="00921089">
      <w:pPr>
        <w:pStyle w:val="BodyText"/>
        <w:rPr>
          <w:b/>
          <w:sz w:val="26"/>
        </w:rPr>
      </w:pPr>
    </w:p>
    <w:p w14:paraId="0DC4D538" w14:textId="77777777" w:rsidR="00921089" w:rsidRPr="00952275" w:rsidRDefault="00EC1FA3" w:rsidP="00863A6A">
      <w:pPr>
        <w:pStyle w:val="BodyText"/>
        <w:spacing w:before="209" w:line="360" w:lineRule="auto"/>
        <w:ind w:left="990"/>
        <w:jc w:val="both"/>
        <w:rPr>
          <w:sz w:val="32"/>
          <w:szCs w:val="32"/>
        </w:rPr>
      </w:pPr>
      <w:r w:rsidRPr="00952275">
        <w:rPr>
          <w:sz w:val="32"/>
          <w:szCs w:val="32"/>
        </w:rPr>
        <w:t>Developing the system environment calls for the requirement of hardware and software. The hardware and software requirements in our project are-</w:t>
      </w:r>
    </w:p>
    <w:p w14:paraId="342D4C27" w14:textId="77777777" w:rsidR="00921089" w:rsidRPr="00952275" w:rsidRDefault="00921089" w:rsidP="00A018D1">
      <w:pPr>
        <w:pStyle w:val="BodyText"/>
        <w:spacing w:before="2"/>
        <w:jc w:val="both"/>
        <w:rPr>
          <w:sz w:val="32"/>
          <w:szCs w:val="32"/>
        </w:rPr>
      </w:pPr>
    </w:p>
    <w:p w14:paraId="5EA0BD16" w14:textId="77777777" w:rsidR="00863A6A" w:rsidRPr="00952275" w:rsidRDefault="00EC1FA3" w:rsidP="00863A6A">
      <w:pPr>
        <w:pStyle w:val="BodyText"/>
        <w:ind w:left="990" w:hanging="90"/>
        <w:jc w:val="both"/>
        <w:rPr>
          <w:b/>
          <w:bCs/>
          <w:sz w:val="32"/>
          <w:szCs w:val="32"/>
        </w:rPr>
      </w:pPr>
      <w:r w:rsidRPr="00952275">
        <w:rPr>
          <w:b/>
          <w:bCs/>
          <w:sz w:val="32"/>
          <w:szCs w:val="32"/>
        </w:rPr>
        <w:t>Hardware requirements-</w:t>
      </w:r>
    </w:p>
    <w:p w14:paraId="51A44346" w14:textId="77777777" w:rsidR="00863A6A" w:rsidRPr="00952275" w:rsidRDefault="00863A6A" w:rsidP="00863A6A">
      <w:pPr>
        <w:pStyle w:val="BodyText"/>
        <w:ind w:left="990" w:hanging="90"/>
        <w:jc w:val="both"/>
        <w:rPr>
          <w:b/>
          <w:bCs/>
          <w:sz w:val="32"/>
          <w:szCs w:val="32"/>
        </w:rPr>
      </w:pPr>
    </w:p>
    <w:p w14:paraId="0642E398" w14:textId="77777777" w:rsidR="00863A6A" w:rsidRPr="00952275" w:rsidRDefault="00EC1FA3" w:rsidP="00CB099E">
      <w:pPr>
        <w:pStyle w:val="BodyText"/>
        <w:numPr>
          <w:ilvl w:val="0"/>
          <w:numId w:val="7"/>
        </w:numPr>
        <w:spacing w:after="120"/>
        <w:jc w:val="both"/>
        <w:rPr>
          <w:b/>
          <w:bCs/>
          <w:sz w:val="32"/>
          <w:szCs w:val="32"/>
        </w:rPr>
      </w:pPr>
      <w:r w:rsidRPr="00952275">
        <w:rPr>
          <w:sz w:val="32"/>
          <w:szCs w:val="32"/>
        </w:rPr>
        <w:t>Basic computer</w:t>
      </w:r>
      <w:r w:rsidRPr="00952275">
        <w:rPr>
          <w:spacing w:val="-1"/>
          <w:sz w:val="32"/>
          <w:szCs w:val="32"/>
        </w:rPr>
        <w:t xml:space="preserve"> </w:t>
      </w:r>
      <w:r w:rsidRPr="00952275">
        <w:rPr>
          <w:sz w:val="32"/>
          <w:szCs w:val="32"/>
        </w:rPr>
        <w:t>system</w:t>
      </w:r>
    </w:p>
    <w:p w14:paraId="0FCA6161" w14:textId="77777777" w:rsidR="00863A6A" w:rsidRPr="00952275" w:rsidRDefault="008050D9" w:rsidP="00CB099E">
      <w:pPr>
        <w:pStyle w:val="BodyText"/>
        <w:numPr>
          <w:ilvl w:val="0"/>
          <w:numId w:val="7"/>
        </w:numPr>
        <w:spacing w:after="120"/>
        <w:jc w:val="both"/>
        <w:rPr>
          <w:b/>
          <w:bCs/>
          <w:sz w:val="32"/>
          <w:szCs w:val="32"/>
        </w:rPr>
      </w:pPr>
      <w:r w:rsidRPr="00952275">
        <w:rPr>
          <w:sz w:val="32"/>
          <w:szCs w:val="32"/>
        </w:rPr>
        <w:t>Processor – i3</w:t>
      </w:r>
    </w:p>
    <w:p w14:paraId="64EF658F" w14:textId="77777777" w:rsidR="00863A6A" w:rsidRPr="00952275" w:rsidRDefault="00EC1FA3" w:rsidP="00CB099E">
      <w:pPr>
        <w:pStyle w:val="BodyText"/>
        <w:numPr>
          <w:ilvl w:val="0"/>
          <w:numId w:val="7"/>
        </w:numPr>
        <w:spacing w:after="120"/>
        <w:jc w:val="both"/>
        <w:rPr>
          <w:b/>
          <w:bCs/>
          <w:sz w:val="32"/>
          <w:szCs w:val="32"/>
        </w:rPr>
      </w:pPr>
      <w:r w:rsidRPr="00952275">
        <w:rPr>
          <w:sz w:val="32"/>
          <w:szCs w:val="32"/>
        </w:rPr>
        <w:t>Ram-</w:t>
      </w:r>
      <w:r w:rsidRPr="00952275">
        <w:rPr>
          <w:spacing w:val="-1"/>
          <w:sz w:val="32"/>
          <w:szCs w:val="32"/>
        </w:rPr>
        <w:t xml:space="preserve"> </w:t>
      </w:r>
      <w:r w:rsidRPr="00952275">
        <w:rPr>
          <w:sz w:val="32"/>
          <w:szCs w:val="32"/>
        </w:rPr>
        <w:t>4Gb</w:t>
      </w:r>
    </w:p>
    <w:p w14:paraId="22097245" w14:textId="4F1818A2" w:rsidR="008D46AC" w:rsidRPr="00952275" w:rsidRDefault="00EC1FA3" w:rsidP="00CB099E">
      <w:pPr>
        <w:pStyle w:val="BodyText"/>
        <w:numPr>
          <w:ilvl w:val="0"/>
          <w:numId w:val="7"/>
        </w:numPr>
        <w:spacing w:after="120"/>
        <w:jc w:val="both"/>
        <w:rPr>
          <w:b/>
          <w:bCs/>
          <w:sz w:val="32"/>
          <w:szCs w:val="32"/>
        </w:rPr>
      </w:pPr>
      <w:r w:rsidRPr="00952275">
        <w:rPr>
          <w:sz w:val="32"/>
          <w:szCs w:val="32"/>
        </w:rPr>
        <w:t xml:space="preserve">HDD – </w:t>
      </w:r>
      <w:r w:rsidRPr="00952275">
        <w:rPr>
          <w:spacing w:val="-4"/>
          <w:sz w:val="32"/>
          <w:szCs w:val="32"/>
        </w:rPr>
        <w:t xml:space="preserve">256GB </w:t>
      </w:r>
    </w:p>
    <w:p w14:paraId="783C65C3" w14:textId="77777777" w:rsidR="008D46AC" w:rsidRPr="00952275" w:rsidRDefault="008D46AC" w:rsidP="00863A6A">
      <w:pPr>
        <w:tabs>
          <w:tab w:val="left" w:pos="1134"/>
        </w:tabs>
        <w:spacing w:before="138"/>
        <w:ind w:left="900"/>
        <w:jc w:val="both"/>
        <w:rPr>
          <w:sz w:val="32"/>
          <w:szCs w:val="32"/>
        </w:rPr>
      </w:pPr>
    </w:p>
    <w:p w14:paraId="18B4004C" w14:textId="77777777" w:rsidR="00863A6A" w:rsidRPr="00952275" w:rsidRDefault="00EC1FA3" w:rsidP="00863A6A">
      <w:pPr>
        <w:tabs>
          <w:tab w:val="left" w:pos="1134"/>
        </w:tabs>
        <w:spacing w:before="138"/>
        <w:ind w:left="900"/>
        <w:jc w:val="both"/>
        <w:rPr>
          <w:b/>
          <w:bCs/>
          <w:sz w:val="32"/>
          <w:szCs w:val="32"/>
        </w:rPr>
      </w:pPr>
      <w:r w:rsidRPr="00952275">
        <w:rPr>
          <w:b/>
          <w:bCs/>
          <w:sz w:val="32"/>
          <w:szCs w:val="32"/>
        </w:rPr>
        <w:t>Software</w:t>
      </w:r>
      <w:r w:rsidRPr="00952275">
        <w:rPr>
          <w:b/>
          <w:bCs/>
          <w:spacing w:val="-2"/>
          <w:sz w:val="32"/>
          <w:szCs w:val="32"/>
        </w:rPr>
        <w:t xml:space="preserve"> </w:t>
      </w:r>
      <w:r w:rsidRPr="00952275">
        <w:rPr>
          <w:b/>
          <w:bCs/>
          <w:sz w:val="32"/>
          <w:szCs w:val="32"/>
        </w:rPr>
        <w:t>requirements-</w:t>
      </w:r>
    </w:p>
    <w:p w14:paraId="58834804" w14:textId="77777777" w:rsidR="00863A6A" w:rsidRPr="00952275" w:rsidRDefault="6F9F9CD6" w:rsidP="00CB099E">
      <w:pPr>
        <w:pStyle w:val="ListParagraph"/>
        <w:numPr>
          <w:ilvl w:val="0"/>
          <w:numId w:val="8"/>
        </w:numPr>
        <w:tabs>
          <w:tab w:val="left" w:pos="1134"/>
        </w:tabs>
        <w:spacing w:before="138"/>
        <w:jc w:val="both"/>
        <w:rPr>
          <w:b/>
          <w:bCs/>
          <w:sz w:val="32"/>
          <w:szCs w:val="32"/>
        </w:rPr>
      </w:pPr>
      <w:r w:rsidRPr="00952275">
        <w:rPr>
          <w:sz w:val="32"/>
          <w:szCs w:val="32"/>
        </w:rPr>
        <w:t xml:space="preserve">Apache NetBeans </w:t>
      </w:r>
      <w:r w:rsidR="2AE94602" w:rsidRPr="00952275">
        <w:rPr>
          <w:sz w:val="32"/>
          <w:szCs w:val="32"/>
        </w:rPr>
        <w:t>8.2</w:t>
      </w:r>
    </w:p>
    <w:p w14:paraId="1AF6BEE9" w14:textId="77777777" w:rsidR="00863A6A" w:rsidRPr="00952275" w:rsidRDefault="00EC1FA3" w:rsidP="00CB099E">
      <w:pPr>
        <w:pStyle w:val="ListParagraph"/>
        <w:numPr>
          <w:ilvl w:val="0"/>
          <w:numId w:val="8"/>
        </w:numPr>
        <w:tabs>
          <w:tab w:val="left" w:pos="1134"/>
        </w:tabs>
        <w:spacing w:before="138"/>
        <w:jc w:val="both"/>
        <w:rPr>
          <w:b/>
          <w:bCs/>
          <w:sz w:val="32"/>
          <w:szCs w:val="32"/>
        </w:rPr>
      </w:pPr>
      <w:r w:rsidRPr="00952275">
        <w:rPr>
          <w:sz w:val="32"/>
          <w:szCs w:val="32"/>
        </w:rPr>
        <w:t>phpMyAdmin 5.0.3</w:t>
      </w:r>
    </w:p>
    <w:p w14:paraId="46AD1EE4" w14:textId="77777777" w:rsidR="00863A6A" w:rsidRPr="00952275" w:rsidRDefault="00EC1FA3" w:rsidP="00CB099E">
      <w:pPr>
        <w:pStyle w:val="ListParagraph"/>
        <w:numPr>
          <w:ilvl w:val="0"/>
          <w:numId w:val="8"/>
        </w:numPr>
        <w:tabs>
          <w:tab w:val="left" w:pos="1134"/>
        </w:tabs>
        <w:spacing w:before="138"/>
        <w:jc w:val="both"/>
        <w:rPr>
          <w:b/>
          <w:bCs/>
          <w:sz w:val="32"/>
          <w:szCs w:val="32"/>
        </w:rPr>
      </w:pPr>
      <w:proofErr w:type="spellStart"/>
      <w:r w:rsidRPr="00952275">
        <w:rPr>
          <w:sz w:val="32"/>
          <w:szCs w:val="32"/>
        </w:rPr>
        <w:t>jdk</w:t>
      </w:r>
      <w:proofErr w:type="spellEnd"/>
      <w:r w:rsidRPr="00952275">
        <w:rPr>
          <w:spacing w:val="1"/>
          <w:sz w:val="32"/>
          <w:szCs w:val="32"/>
        </w:rPr>
        <w:t xml:space="preserve"> </w:t>
      </w:r>
      <w:r w:rsidRPr="00952275">
        <w:rPr>
          <w:sz w:val="32"/>
          <w:szCs w:val="32"/>
        </w:rPr>
        <w:t>8.0.261</w:t>
      </w:r>
    </w:p>
    <w:p w14:paraId="7E75FCD0" w14:textId="3836A092" w:rsidR="00921089" w:rsidRPr="00952275" w:rsidRDefault="00EC1FA3" w:rsidP="00CB099E">
      <w:pPr>
        <w:pStyle w:val="ListParagraph"/>
        <w:numPr>
          <w:ilvl w:val="0"/>
          <w:numId w:val="8"/>
        </w:numPr>
        <w:tabs>
          <w:tab w:val="left" w:pos="1134"/>
        </w:tabs>
        <w:spacing w:before="138"/>
        <w:jc w:val="both"/>
        <w:rPr>
          <w:b/>
          <w:bCs/>
          <w:sz w:val="32"/>
          <w:szCs w:val="32"/>
        </w:rPr>
        <w:sectPr w:rsidR="00921089" w:rsidRPr="00952275" w:rsidSect="00177184">
          <w:pgSz w:w="11920" w:h="16850"/>
          <w:pgMar w:top="1600" w:right="1040" w:bottom="280" w:left="1080" w:header="720" w:footer="720" w:gutter="0"/>
          <w:cols w:space="720"/>
        </w:sectPr>
      </w:pPr>
      <w:r w:rsidRPr="00952275">
        <w:rPr>
          <w:sz w:val="32"/>
          <w:szCs w:val="32"/>
        </w:rPr>
        <w:t>mysql-connector-java-8.0.22</w:t>
      </w:r>
    </w:p>
    <w:p w14:paraId="55B33694" w14:textId="0ED65ED5" w:rsidR="00921089" w:rsidRPr="0085176B" w:rsidRDefault="00921089">
      <w:pPr>
        <w:pStyle w:val="BodyText"/>
        <w:spacing w:before="5"/>
        <w:rPr>
          <w:sz w:val="18"/>
        </w:rPr>
      </w:pPr>
    </w:p>
    <w:p w14:paraId="21845533" w14:textId="7BA0DE11" w:rsidR="00401953" w:rsidRPr="00952275" w:rsidRDefault="00EC1FA3" w:rsidP="00596FB3">
      <w:pPr>
        <w:pStyle w:val="Heading5"/>
        <w:numPr>
          <w:ilvl w:val="1"/>
          <w:numId w:val="2"/>
        </w:numPr>
        <w:tabs>
          <w:tab w:val="left" w:pos="820"/>
          <w:tab w:val="left" w:pos="821"/>
        </w:tabs>
        <w:spacing w:before="90"/>
        <w:ind w:left="820" w:hanging="721"/>
        <w:jc w:val="left"/>
        <w:rPr>
          <w:sz w:val="36"/>
          <w:szCs w:val="36"/>
        </w:rPr>
      </w:pPr>
      <w:r w:rsidRPr="00952275">
        <w:rPr>
          <w:sz w:val="36"/>
          <w:szCs w:val="36"/>
        </w:rPr>
        <w:t>EXPERIMENT AND</w:t>
      </w:r>
      <w:r w:rsidRPr="00952275">
        <w:rPr>
          <w:spacing w:val="-1"/>
          <w:sz w:val="36"/>
          <w:szCs w:val="36"/>
        </w:rPr>
        <w:t xml:space="preserve"> </w:t>
      </w:r>
      <w:r w:rsidRPr="00952275">
        <w:rPr>
          <w:sz w:val="36"/>
          <w:szCs w:val="36"/>
        </w:rPr>
        <w:t>RESULTS</w:t>
      </w:r>
    </w:p>
    <w:p w14:paraId="0FE8A625" w14:textId="23B8CBC7" w:rsidR="00D25DC0" w:rsidRDefault="00596FB3">
      <w:pPr>
        <w:pStyle w:val="BodyText"/>
        <w:spacing w:before="10"/>
        <w:rPr>
          <w:b/>
          <w:sz w:val="25"/>
        </w:rPr>
      </w:pPr>
      <w:r>
        <w:rPr>
          <w:b/>
          <w:sz w:val="25"/>
        </w:rPr>
        <w:t xml:space="preserve">                                                                 </w:t>
      </w:r>
    </w:p>
    <w:p w14:paraId="43A3DDDB" w14:textId="2CD5DF71" w:rsidR="00D25DC0" w:rsidRDefault="00D25DC0">
      <w:pPr>
        <w:pStyle w:val="BodyText"/>
        <w:spacing w:before="10"/>
        <w:rPr>
          <w:b/>
          <w:sz w:val="25"/>
        </w:rPr>
      </w:pPr>
    </w:p>
    <w:p w14:paraId="3D706180" w14:textId="7F4F5481" w:rsidR="00D25DC0" w:rsidRDefault="00D25DC0">
      <w:pPr>
        <w:pStyle w:val="BodyText"/>
        <w:spacing w:before="10"/>
        <w:rPr>
          <w:b/>
          <w:sz w:val="25"/>
        </w:rPr>
      </w:pPr>
    </w:p>
    <w:p w14:paraId="491C8AE2" w14:textId="77777777" w:rsidR="00D25DC0" w:rsidRDefault="00D25DC0">
      <w:pPr>
        <w:pStyle w:val="BodyText"/>
        <w:spacing w:before="10"/>
        <w:rPr>
          <w:b/>
          <w:sz w:val="25"/>
        </w:rPr>
      </w:pPr>
    </w:p>
    <w:p w14:paraId="57C3798F" w14:textId="77777777" w:rsidR="00D25DC0" w:rsidRDefault="00D25DC0">
      <w:pPr>
        <w:pStyle w:val="BodyText"/>
        <w:spacing w:before="10"/>
        <w:rPr>
          <w:b/>
          <w:sz w:val="25"/>
        </w:rPr>
      </w:pPr>
    </w:p>
    <w:p w14:paraId="0A2861C0" w14:textId="391F0A2C" w:rsidR="00D25DC0" w:rsidRDefault="00596FB3">
      <w:pPr>
        <w:pStyle w:val="BodyText"/>
        <w:spacing w:before="10"/>
        <w:rPr>
          <w:b/>
          <w:sz w:val="25"/>
        </w:rPr>
      </w:pPr>
      <w:r>
        <w:rPr>
          <w:b/>
          <w:sz w:val="25"/>
        </w:rPr>
        <w:t xml:space="preserve"> </w:t>
      </w:r>
    </w:p>
    <w:p w14:paraId="4AFA4EE5" w14:textId="2169CAFB" w:rsidR="00D25DC0" w:rsidRDefault="00D25DC0">
      <w:pPr>
        <w:pStyle w:val="BodyText"/>
        <w:spacing w:before="10"/>
        <w:rPr>
          <w:b/>
          <w:sz w:val="25"/>
        </w:rPr>
      </w:pPr>
      <w:r>
        <w:rPr>
          <w:noProof/>
          <w:sz w:val="28"/>
          <w:szCs w:val="28"/>
        </w:rPr>
        <w:drawing>
          <wp:anchor distT="0" distB="0" distL="114300" distR="114300" simplePos="0" relativeHeight="251663872" behindDoc="1" locked="0" layoutInCell="1" allowOverlap="1" wp14:anchorId="5BD240FD" wp14:editId="729CCB3C">
            <wp:simplePos x="0" y="0"/>
            <wp:positionH relativeFrom="margin">
              <wp:align>left</wp:align>
            </wp:positionH>
            <wp:positionV relativeFrom="paragraph">
              <wp:posOffset>284232</wp:posOffset>
            </wp:positionV>
            <wp:extent cx="6458585" cy="4349115"/>
            <wp:effectExtent l="0" t="0" r="0" b="0"/>
            <wp:wrapTight wrapText="bothSides">
              <wp:wrapPolygon edited="0">
                <wp:start x="0" y="0"/>
                <wp:lineTo x="0" y="21477"/>
                <wp:lineTo x="21534" y="21477"/>
                <wp:lineTo x="2153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458585" cy="4349115"/>
                    </a:xfrm>
                    <a:prstGeom prst="rect">
                      <a:avLst/>
                    </a:prstGeom>
                  </pic:spPr>
                </pic:pic>
              </a:graphicData>
            </a:graphic>
            <wp14:sizeRelH relativeFrom="margin">
              <wp14:pctWidth>0</wp14:pctWidth>
            </wp14:sizeRelH>
            <wp14:sizeRelV relativeFrom="margin">
              <wp14:pctHeight>0</wp14:pctHeight>
            </wp14:sizeRelV>
          </wp:anchor>
        </w:drawing>
      </w:r>
    </w:p>
    <w:p w14:paraId="58A156B7" w14:textId="77777777" w:rsidR="00D25DC0" w:rsidRDefault="00D25DC0">
      <w:pPr>
        <w:pStyle w:val="BodyText"/>
        <w:spacing w:before="10"/>
        <w:rPr>
          <w:b/>
          <w:sz w:val="25"/>
        </w:rPr>
      </w:pPr>
    </w:p>
    <w:p w14:paraId="501B1188" w14:textId="77777777" w:rsidR="00D25DC0" w:rsidRDefault="00D25DC0">
      <w:pPr>
        <w:pStyle w:val="BodyText"/>
        <w:spacing w:before="10"/>
        <w:rPr>
          <w:b/>
          <w:sz w:val="25"/>
        </w:rPr>
      </w:pPr>
    </w:p>
    <w:p w14:paraId="4455F193" w14:textId="17B921B2" w:rsidR="00921089" w:rsidRPr="009B1BEA" w:rsidRDefault="00D25DC0">
      <w:pPr>
        <w:pStyle w:val="BodyText"/>
        <w:spacing w:before="10"/>
        <w:rPr>
          <w:b/>
          <w:sz w:val="28"/>
          <w:szCs w:val="28"/>
        </w:rPr>
      </w:pPr>
      <w:r>
        <w:rPr>
          <w:b/>
          <w:sz w:val="25"/>
        </w:rPr>
        <w:t xml:space="preserve">                                                   </w:t>
      </w:r>
      <w:r w:rsidRPr="009B1BEA">
        <w:rPr>
          <w:b/>
          <w:sz w:val="28"/>
          <w:szCs w:val="28"/>
        </w:rPr>
        <w:t xml:space="preserve"> </w:t>
      </w:r>
      <w:r w:rsidR="009B1BEA" w:rsidRPr="009B1BEA">
        <w:rPr>
          <w:sz w:val="28"/>
          <w:szCs w:val="28"/>
        </w:rPr>
        <w:t xml:space="preserve">Figure No: </w:t>
      </w:r>
      <w:proofErr w:type="gramStart"/>
      <w:r w:rsidR="009B1BEA" w:rsidRPr="009B1BEA">
        <w:rPr>
          <w:sz w:val="28"/>
          <w:szCs w:val="28"/>
        </w:rPr>
        <w:t>3.</w:t>
      </w:r>
      <w:r w:rsidR="009B1BEA" w:rsidRPr="009B1BEA">
        <w:rPr>
          <w:sz w:val="28"/>
          <w:szCs w:val="28"/>
        </w:rPr>
        <w:t>3</w:t>
      </w:r>
      <w:r w:rsidRPr="009B1BEA">
        <w:rPr>
          <w:b/>
          <w:sz w:val="28"/>
          <w:szCs w:val="28"/>
        </w:rPr>
        <w:t xml:space="preserve">  </w:t>
      </w:r>
      <w:proofErr w:type="spellStart"/>
      <w:r w:rsidR="00596FB3" w:rsidRPr="009B1BEA">
        <w:rPr>
          <w:b/>
          <w:sz w:val="28"/>
          <w:szCs w:val="28"/>
        </w:rPr>
        <w:t>SignUp</w:t>
      </w:r>
      <w:proofErr w:type="spellEnd"/>
      <w:proofErr w:type="gramEnd"/>
      <w:r w:rsidR="00596FB3" w:rsidRPr="009B1BEA">
        <w:rPr>
          <w:b/>
          <w:sz w:val="28"/>
          <w:szCs w:val="28"/>
        </w:rPr>
        <w:t xml:space="preserve"> Page</w:t>
      </w:r>
    </w:p>
    <w:p w14:paraId="33ED56F7" w14:textId="77777777" w:rsidR="0048500A" w:rsidRPr="0085176B" w:rsidRDefault="0048500A">
      <w:pPr>
        <w:pStyle w:val="BodyText"/>
        <w:spacing w:before="10"/>
        <w:rPr>
          <w:b/>
          <w:sz w:val="25"/>
        </w:rPr>
      </w:pPr>
    </w:p>
    <w:p w14:paraId="234C586C" w14:textId="660E1133" w:rsidR="00D25DC0" w:rsidRDefault="0048500A" w:rsidP="0048500A">
      <w:pPr>
        <w:pStyle w:val="BodyText"/>
        <w:spacing w:before="161" w:line="360" w:lineRule="auto"/>
        <w:ind w:left="100" w:right="601"/>
        <w:jc w:val="both"/>
      </w:pPr>
      <w:r>
        <w:t xml:space="preserve">                                                                         </w:t>
      </w:r>
    </w:p>
    <w:p w14:paraId="7F7F0BB6" w14:textId="074C81FE" w:rsidR="00D25DC0" w:rsidRDefault="00D25DC0" w:rsidP="0048500A">
      <w:pPr>
        <w:pStyle w:val="BodyText"/>
        <w:spacing w:before="161" w:line="360" w:lineRule="auto"/>
        <w:ind w:left="100" w:right="601"/>
        <w:jc w:val="both"/>
      </w:pPr>
    </w:p>
    <w:p w14:paraId="0AB01290" w14:textId="20077AC1" w:rsidR="00D25DC0" w:rsidRDefault="00D25DC0" w:rsidP="0048500A">
      <w:pPr>
        <w:pStyle w:val="BodyText"/>
        <w:spacing w:before="161" w:line="360" w:lineRule="auto"/>
        <w:ind w:left="100" w:right="601"/>
        <w:jc w:val="both"/>
      </w:pPr>
    </w:p>
    <w:p w14:paraId="5B43F47A" w14:textId="74A09E4A" w:rsidR="00D25DC0" w:rsidRDefault="00D25DC0" w:rsidP="0048500A">
      <w:pPr>
        <w:pStyle w:val="BodyText"/>
        <w:spacing w:before="161" w:line="360" w:lineRule="auto"/>
        <w:ind w:left="100" w:right="601"/>
        <w:jc w:val="both"/>
      </w:pPr>
    </w:p>
    <w:p w14:paraId="778D5ACB" w14:textId="182E4513" w:rsidR="00D25DC0" w:rsidRDefault="00D25DC0" w:rsidP="0048500A">
      <w:pPr>
        <w:pStyle w:val="BodyText"/>
        <w:spacing w:before="161" w:line="360" w:lineRule="auto"/>
        <w:ind w:left="100" w:right="601"/>
        <w:jc w:val="both"/>
      </w:pPr>
    </w:p>
    <w:p w14:paraId="473353E5" w14:textId="5C41018B" w:rsidR="00D25DC0" w:rsidRDefault="00D25DC0" w:rsidP="0048500A">
      <w:pPr>
        <w:pStyle w:val="BodyText"/>
        <w:spacing w:before="161" w:line="360" w:lineRule="auto"/>
        <w:ind w:left="100" w:right="601"/>
        <w:jc w:val="both"/>
      </w:pPr>
      <w:r>
        <w:rPr>
          <w:noProof/>
        </w:rPr>
        <w:lastRenderedPageBreak/>
        <w:drawing>
          <wp:anchor distT="0" distB="0" distL="114300" distR="114300" simplePos="0" relativeHeight="251665920" behindDoc="1" locked="0" layoutInCell="1" allowOverlap="1" wp14:anchorId="1365489D" wp14:editId="3065B4F9">
            <wp:simplePos x="0" y="0"/>
            <wp:positionH relativeFrom="page">
              <wp:align>center</wp:align>
            </wp:positionH>
            <wp:positionV relativeFrom="paragraph">
              <wp:posOffset>399415</wp:posOffset>
            </wp:positionV>
            <wp:extent cx="6223000" cy="4145280"/>
            <wp:effectExtent l="0" t="0" r="6350" b="7620"/>
            <wp:wrapTight wrapText="bothSides">
              <wp:wrapPolygon edited="0">
                <wp:start x="0" y="0"/>
                <wp:lineTo x="0" y="21540"/>
                <wp:lineTo x="21556" y="21540"/>
                <wp:lineTo x="2155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6223000" cy="4145280"/>
                    </a:xfrm>
                    <a:prstGeom prst="rect">
                      <a:avLst/>
                    </a:prstGeom>
                  </pic:spPr>
                </pic:pic>
              </a:graphicData>
            </a:graphic>
          </wp:anchor>
        </w:drawing>
      </w:r>
    </w:p>
    <w:p w14:paraId="33CDD58E" w14:textId="1B337C93" w:rsidR="0048500A" w:rsidRPr="009B1BEA" w:rsidRDefault="00D25DC0" w:rsidP="0048500A">
      <w:pPr>
        <w:pStyle w:val="BodyText"/>
        <w:spacing w:before="161" w:line="360" w:lineRule="auto"/>
        <w:ind w:left="100" w:right="601"/>
        <w:jc w:val="both"/>
        <w:rPr>
          <w:sz w:val="28"/>
          <w:szCs w:val="28"/>
        </w:rPr>
      </w:pPr>
      <w:r w:rsidRPr="009B1BEA">
        <w:rPr>
          <w:sz w:val="28"/>
          <w:szCs w:val="28"/>
        </w:rPr>
        <w:t xml:space="preserve">                                                       </w:t>
      </w:r>
      <w:r w:rsidR="009B1BEA" w:rsidRPr="009B1BEA">
        <w:rPr>
          <w:sz w:val="28"/>
          <w:szCs w:val="28"/>
        </w:rPr>
        <w:t>Figure No: 3.</w:t>
      </w:r>
      <w:r w:rsidR="009B1BEA" w:rsidRPr="009B1BEA">
        <w:rPr>
          <w:sz w:val="28"/>
          <w:szCs w:val="28"/>
        </w:rPr>
        <w:t>4</w:t>
      </w:r>
      <w:r w:rsidR="0048500A" w:rsidRPr="009B1BEA">
        <w:rPr>
          <w:sz w:val="28"/>
          <w:szCs w:val="28"/>
        </w:rPr>
        <w:t xml:space="preserve"> </w:t>
      </w:r>
      <w:proofErr w:type="spellStart"/>
      <w:r w:rsidR="00596FB3" w:rsidRPr="009B1BEA">
        <w:rPr>
          <w:sz w:val="28"/>
          <w:szCs w:val="28"/>
        </w:rPr>
        <w:t>SignIn</w:t>
      </w:r>
      <w:proofErr w:type="spellEnd"/>
      <w:r w:rsidR="00596FB3" w:rsidRPr="009B1BEA">
        <w:rPr>
          <w:sz w:val="28"/>
          <w:szCs w:val="28"/>
        </w:rPr>
        <w:t xml:space="preserve"> Page</w:t>
      </w:r>
    </w:p>
    <w:p w14:paraId="7FF864C6" w14:textId="773EF530" w:rsidR="00D25DC0" w:rsidRDefault="00D25DC0" w:rsidP="0048500A">
      <w:pPr>
        <w:pStyle w:val="BodyText"/>
        <w:spacing w:before="161" w:line="360" w:lineRule="auto"/>
        <w:ind w:left="100" w:right="601"/>
        <w:jc w:val="both"/>
      </w:pPr>
    </w:p>
    <w:p w14:paraId="45513CFB" w14:textId="77777777" w:rsidR="00D25DC0" w:rsidRDefault="00D25DC0" w:rsidP="0048500A">
      <w:pPr>
        <w:pStyle w:val="BodyText"/>
        <w:spacing w:before="161" w:line="360" w:lineRule="auto"/>
        <w:ind w:left="100" w:right="601"/>
        <w:jc w:val="both"/>
      </w:pPr>
    </w:p>
    <w:p w14:paraId="1A463926" w14:textId="72FE38E7" w:rsidR="0048500A" w:rsidRDefault="0048500A" w:rsidP="00635BF8">
      <w:pPr>
        <w:pStyle w:val="BodyText"/>
        <w:spacing w:before="137" w:line="360" w:lineRule="auto"/>
        <w:ind w:left="417" w:right="536"/>
        <w:jc w:val="center"/>
      </w:pPr>
    </w:p>
    <w:p w14:paraId="626D8ECD" w14:textId="7CC8ADBE" w:rsidR="00D25DC0" w:rsidRDefault="00D25DC0" w:rsidP="0048500A">
      <w:pPr>
        <w:pStyle w:val="BodyText"/>
        <w:spacing w:before="137" w:line="360" w:lineRule="auto"/>
        <w:ind w:left="417" w:right="536"/>
        <w:jc w:val="center"/>
      </w:pPr>
    </w:p>
    <w:p w14:paraId="0E480D2B" w14:textId="77777777" w:rsidR="00D25DC0" w:rsidRDefault="00D25DC0" w:rsidP="0048500A">
      <w:pPr>
        <w:pStyle w:val="BodyText"/>
        <w:spacing w:before="137" w:line="360" w:lineRule="auto"/>
        <w:ind w:left="417" w:right="536"/>
        <w:jc w:val="center"/>
      </w:pPr>
    </w:p>
    <w:p w14:paraId="63E7B42A" w14:textId="0519716F" w:rsidR="00D25DC0" w:rsidRDefault="00D25DC0" w:rsidP="0048500A">
      <w:pPr>
        <w:pStyle w:val="BodyText"/>
        <w:spacing w:before="137" w:line="360" w:lineRule="auto"/>
        <w:ind w:left="417" w:right="536"/>
        <w:jc w:val="center"/>
      </w:pPr>
    </w:p>
    <w:p w14:paraId="1A2D1DE3" w14:textId="7D410D1D" w:rsidR="00D25DC0" w:rsidRDefault="00D25DC0" w:rsidP="0048500A">
      <w:pPr>
        <w:pStyle w:val="BodyText"/>
        <w:spacing w:before="137" w:line="360" w:lineRule="auto"/>
        <w:ind w:left="417" w:right="536"/>
        <w:jc w:val="center"/>
      </w:pPr>
    </w:p>
    <w:p w14:paraId="6C80C8AE" w14:textId="17EB0F5D" w:rsidR="00D25DC0" w:rsidRDefault="00D25DC0" w:rsidP="0048500A">
      <w:pPr>
        <w:pStyle w:val="BodyText"/>
        <w:spacing w:before="137" w:line="360" w:lineRule="auto"/>
        <w:ind w:left="417" w:right="536"/>
        <w:jc w:val="center"/>
      </w:pPr>
    </w:p>
    <w:p w14:paraId="41C324CF" w14:textId="3B09423E" w:rsidR="00D25DC0" w:rsidRDefault="00D25DC0" w:rsidP="0048500A">
      <w:pPr>
        <w:pStyle w:val="BodyText"/>
        <w:spacing w:before="137" w:line="360" w:lineRule="auto"/>
        <w:ind w:left="417" w:right="536"/>
        <w:jc w:val="center"/>
      </w:pPr>
    </w:p>
    <w:p w14:paraId="09C75C22" w14:textId="4736C2C8" w:rsidR="00D25DC0" w:rsidRDefault="00D25DC0" w:rsidP="0048500A">
      <w:pPr>
        <w:pStyle w:val="BodyText"/>
        <w:spacing w:before="137" w:line="360" w:lineRule="auto"/>
        <w:ind w:left="417" w:right="536"/>
        <w:jc w:val="center"/>
      </w:pPr>
    </w:p>
    <w:p w14:paraId="13C2E281" w14:textId="0AA9AD1F" w:rsidR="00D25DC0" w:rsidRDefault="00D25DC0" w:rsidP="0048500A">
      <w:pPr>
        <w:pStyle w:val="BodyText"/>
        <w:spacing w:before="137" w:line="360" w:lineRule="auto"/>
        <w:ind w:left="417" w:right="536"/>
        <w:jc w:val="center"/>
      </w:pPr>
    </w:p>
    <w:p w14:paraId="39853862" w14:textId="2A584CD1" w:rsidR="00D25DC0" w:rsidRDefault="00D25DC0" w:rsidP="0048500A">
      <w:pPr>
        <w:pStyle w:val="BodyText"/>
        <w:spacing w:before="137" w:line="360" w:lineRule="auto"/>
        <w:ind w:left="417" w:right="536"/>
        <w:jc w:val="center"/>
      </w:pPr>
    </w:p>
    <w:p w14:paraId="53E75A6F" w14:textId="77777777" w:rsidR="00D25DC0" w:rsidRDefault="00D25DC0" w:rsidP="0048500A">
      <w:pPr>
        <w:pStyle w:val="BodyText"/>
        <w:spacing w:before="137" w:line="360" w:lineRule="auto"/>
        <w:ind w:left="417" w:right="536"/>
        <w:jc w:val="center"/>
      </w:pPr>
    </w:p>
    <w:p w14:paraId="28575DCB" w14:textId="77777777" w:rsidR="00D25DC0" w:rsidRDefault="00D25DC0" w:rsidP="0048500A">
      <w:pPr>
        <w:pStyle w:val="BodyText"/>
        <w:spacing w:before="137" w:line="360" w:lineRule="auto"/>
        <w:ind w:left="417" w:right="536"/>
        <w:jc w:val="center"/>
      </w:pPr>
    </w:p>
    <w:p w14:paraId="75716120" w14:textId="77777777" w:rsidR="00D25DC0" w:rsidRDefault="00D25DC0" w:rsidP="0048500A">
      <w:pPr>
        <w:pStyle w:val="BodyText"/>
        <w:spacing w:before="137" w:line="360" w:lineRule="auto"/>
        <w:ind w:left="417" w:right="536"/>
        <w:jc w:val="center"/>
      </w:pPr>
    </w:p>
    <w:p w14:paraId="5F25363A" w14:textId="77777777" w:rsidR="00D25DC0" w:rsidRDefault="00D25DC0" w:rsidP="0048500A">
      <w:pPr>
        <w:pStyle w:val="BodyText"/>
        <w:spacing w:before="137" w:line="360" w:lineRule="auto"/>
        <w:ind w:left="417" w:right="536"/>
        <w:jc w:val="center"/>
      </w:pPr>
    </w:p>
    <w:p w14:paraId="1C0A1F04" w14:textId="77777777" w:rsidR="00D25DC0" w:rsidRDefault="00D25DC0" w:rsidP="0048500A">
      <w:pPr>
        <w:pStyle w:val="BodyText"/>
        <w:spacing w:before="137" w:line="360" w:lineRule="auto"/>
        <w:ind w:left="417" w:right="536"/>
        <w:jc w:val="center"/>
      </w:pPr>
    </w:p>
    <w:p w14:paraId="6FA2B955" w14:textId="367FC8E0" w:rsidR="00D25DC0" w:rsidRPr="009B1BEA" w:rsidRDefault="00D25DC0" w:rsidP="00D25DC0">
      <w:pPr>
        <w:pStyle w:val="BodyText"/>
        <w:spacing w:before="137" w:line="360" w:lineRule="auto"/>
        <w:ind w:left="417" w:right="536"/>
        <w:jc w:val="center"/>
        <w:rPr>
          <w:sz w:val="28"/>
          <w:szCs w:val="28"/>
        </w:rPr>
      </w:pPr>
      <w:r>
        <w:rPr>
          <w:noProof/>
        </w:rPr>
        <w:drawing>
          <wp:inline distT="0" distB="0" distL="0" distR="0" wp14:anchorId="1407C96E" wp14:editId="1C85CD33">
            <wp:extent cx="6035758" cy="5121707"/>
            <wp:effectExtent l="0" t="0" r="317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6039043" cy="5124494"/>
                    </a:xfrm>
                    <a:prstGeom prst="rect">
                      <a:avLst/>
                    </a:prstGeom>
                  </pic:spPr>
                </pic:pic>
              </a:graphicData>
            </a:graphic>
          </wp:inline>
        </w:drawing>
      </w:r>
      <w:r w:rsidR="009B1BEA" w:rsidRPr="009B1BEA">
        <w:t xml:space="preserve"> </w:t>
      </w:r>
      <w:r w:rsidR="009B1BEA" w:rsidRPr="009B1BEA">
        <w:rPr>
          <w:sz w:val="28"/>
          <w:szCs w:val="28"/>
        </w:rPr>
        <w:t>Figure No: 3.</w:t>
      </w:r>
      <w:r w:rsidR="009B1BEA" w:rsidRPr="009B1BEA">
        <w:rPr>
          <w:sz w:val="28"/>
          <w:szCs w:val="28"/>
        </w:rPr>
        <w:t xml:space="preserve">5 </w:t>
      </w:r>
      <w:r w:rsidR="00596FB3" w:rsidRPr="009B1BEA">
        <w:rPr>
          <w:sz w:val="28"/>
          <w:szCs w:val="28"/>
        </w:rPr>
        <w:t>Home Page</w:t>
      </w:r>
    </w:p>
    <w:p w14:paraId="6AFAB436" w14:textId="6F27EFDD" w:rsidR="0048500A" w:rsidRPr="00593688" w:rsidRDefault="009B1BEA" w:rsidP="00D25DC0">
      <w:pPr>
        <w:pStyle w:val="BodyText"/>
        <w:spacing w:before="137" w:line="360" w:lineRule="auto"/>
        <w:ind w:left="417" w:right="536"/>
        <w:jc w:val="center"/>
        <w:rPr>
          <w:noProof/>
          <w:sz w:val="28"/>
          <w:szCs w:val="28"/>
        </w:rPr>
        <w:sectPr w:rsidR="0048500A" w:rsidRPr="00593688" w:rsidSect="00177184">
          <w:pgSz w:w="11920" w:h="16850"/>
          <w:pgMar w:top="1600" w:right="1040" w:bottom="280" w:left="1080" w:header="720" w:footer="720" w:gutter="0"/>
          <w:cols w:space="720"/>
        </w:sectPr>
      </w:pPr>
      <w:r w:rsidRPr="00593688">
        <w:rPr>
          <w:sz w:val="28"/>
          <w:szCs w:val="28"/>
        </w:rPr>
        <w:lastRenderedPageBreak/>
        <w:t>Figure No: 3.</w:t>
      </w:r>
      <w:r w:rsidRPr="00593688">
        <w:rPr>
          <w:sz w:val="28"/>
          <w:szCs w:val="28"/>
        </w:rPr>
        <w:t xml:space="preserve">6 </w:t>
      </w:r>
      <w:r w:rsidR="00D25DC0" w:rsidRPr="00593688">
        <w:rPr>
          <w:sz w:val="28"/>
          <w:szCs w:val="28"/>
        </w:rPr>
        <w:t>Event Details Pa</w:t>
      </w:r>
      <w:r w:rsidR="0048500A" w:rsidRPr="00593688">
        <w:rPr>
          <w:noProof/>
          <w:sz w:val="28"/>
          <w:szCs w:val="28"/>
        </w:rPr>
        <w:drawing>
          <wp:anchor distT="0" distB="0" distL="114300" distR="114300" simplePos="0" relativeHeight="251664896" behindDoc="1" locked="0" layoutInCell="1" allowOverlap="1" wp14:anchorId="65FC6EE5" wp14:editId="446D98C9">
            <wp:simplePos x="0" y="0"/>
            <wp:positionH relativeFrom="column">
              <wp:posOffset>172720</wp:posOffset>
            </wp:positionH>
            <wp:positionV relativeFrom="paragraph">
              <wp:posOffset>1270</wp:posOffset>
            </wp:positionV>
            <wp:extent cx="6223000" cy="4418330"/>
            <wp:effectExtent l="0" t="0" r="6350" b="1270"/>
            <wp:wrapTight wrapText="bothSides">
              <wp:wrapPolygon edited="0">
                <wp:start x="0" y="0"/>
                <wp:lineTo x="0" y="21513"/>
                <wp:lineTo x="21556" y="21513"/>
                <wp:lineTo x="2155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6223000" cy="4418330"/>
                    </a:xfrm>
                    <a:prstGeom prst="rect">
                      <a:avLst/>
                    </a:prstGeom>
                  </pic:spPr>
                </pic:pic>
              </a:graphicData>
            </a:graphic>
          </wp:anchor>
        </w:drawing>
      </w:r>
      <w:r w:rsidR="00D25DC0" w:rsidRPr="00593688">
        <w:rPr>
          <w:sz w:val="28"/>
          <w:szCs w:val="28"/>
        </w:rPr>
        <w:t>ge</w:t>
      </w:r>
    </w:p>
    <w:p w14:paraId="2CAE1934" w14:textId="3B9189D0" w:rsidR="00F13DBD" w:rsidRPr="00593688" w:rsidRDefault="00D25DC0" w:rsidP="00F13DBD">
      <w:pPr>
        <w:pStyle w:val="BodyText"/>
        <w:spacing w:before="137" w:line="360" w:lineRule="auto"/>
        <w:ind w:right="536"/>
        <w:rPr>
          <w:sz w:val="28"/>
          <w:szCs w:val="28"/>
        </w:rPr>
        <w:sectPr w:rsidR="00F13DBD" w:rsidRPr="00593688" w:rsidSect="00177184">
          <w:pgSz w:w="11920" w:h="16850"/>
          <w:pgMar w:top="1600" w:right="1040" w:bottom="280" w:left="1080" w:header="720" w:footer="720" w:gutter="0"/>
          <w:cols w:space="720"/>
        </w:sectPr>
      </w:pPr>
      <w:r>
        <w:rPr>
          <w:noProof/>
        </w:rPr>
        <w:lastRenderedPageBreak/>
        <w:drawing>
          <wp:anchor distT="0" distB="0" distL="114300" distR="114300" simplePos="0" relativeHeight="251667968" behindDoc="1" locked="0" layoutInCell="1" allowOverlap="1" wp14:anchorId="42EE3FCC" wp14:editId="76A6B3F0">
            <wp:simplePos x="0" y="0"/>
            <wp:positionH relativeFrom="margin">
              <wp:posOffset>275811</wp:posOffset>
            </wp:positionH>
            <wp:positionV relativeFrom="paragraph">
              <wp:posOffset>-83</wp:posOffset>
            </wp:positionV>
            <wp:extent cx="6069965" cy="4257040"/>
            <wp:effectExtent l="0" t="0" r="6985" b="0"/>
            <wp:wrapTight wrapText="bothSides">
              <wp:wrapPolygon edited="0">
                <wp:start x="0" y="0"/>
                <wp:lineTo x="0" y="21458"/>
                <wp:lineTo x="21557" y="21458"/>
                <wp:lineTo x="2155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6069965" cy="4257040"/>
                    </a:xfrm>
                    <a:prstGeom prst="rect">
                      <a:avLst/>
                    </a:prstGeom>
                  </pic:spPr>
                </pic:pic>
              </a:graphicData>
            </a:graphic>
            <wp14:sizeRelH relativeFrom="margin">
              <wp14:pctWidth>0</wp14:pctWidth>
            </wp14:sizeRelH>
            <wp14:sizeRelV relativeFrom="margin">
              <wp14:pctHeight>0</wp14:pctHeight>
            </wp14:sizeRelV>
          </wp:anchor>
        </w:drawing>
      </w:r>
      <w:r w:rsidR="00F13DBD" w:rsidRPr="00F13DBD">
        <w:t xml:space="preserve"> </w:t>
      </w:r>
      <w:r w:rsidR="00F13DBD">
        <w:t xml:space="preserve">                                                        </w:t>
      </w:r>
      <w:r w:rsidR="00593688" w:rsidRPr="00593688">
        <w:rPr>
          <w:sz w:val="28"/>
          <w:szCs w:val="28"/>
        </w:rPr>
        <w:t>Figure No: 3.</w:t>
      </w:r>
      <w:r w:rsidR="00593688" w:rsidRPr="00593688">
        <w:rPr>
          <w:sz w:val="28"/>
          <w:szCs w:val="28"/>
        </w:rPr>
        <w:t xml:space="preserve">7 </w:t>
      </w:r>
      <w:r w:rsidR="00F13DBD" w:rsidRPr="00593688">
        <w:rPr>
          <w:sz w:val="28"/>
          <w:szCs w:val="28"/>
        </w:rPr>
        <w:t>Seat Selection Pag</w:t>
      </w:r>
      <w:r w:rsidR="00F13DBD" w:rsidRPr="00593688">
        <w:rPr>
          <w:sz w:val="28"/>
          <w:szCs w:val="28"/>
        </w:rPr>
        <w:t>e</w:t>
      </w:r>
    </w:p>
    <w:p w14:paraId="6F5CD9ED" w14:textId="77777777" w:rsidR="00921089" w:rsidRPr="0085176B" w:rsidRDefault="00921089">
      <w:pPr>
        <w:pStyle w:val="BodyText"/>
        <w:rPr>
          <w:sz w:val="20"/>
        </w:rPr>
      </w:pPr>
    </w:p>
    <w:p w14:paraId="03BDABE7" w14:textId="6B52312A" w:rsidR="00921089" w:rsidRPr="00593688" w:rsidRDefault="00EC1FA3" w:rsidP="00D25DC0">
      <w:pPr>
        <w:pStyle w:val="Heading5"/>
        <w:numPr>
          <w:ilvl w:val="1"/>
          <w:numId w:val="2"/>
        </w:numPr>
        <w:tabs>
          <w:tab w:val="left" w:pos="911"/>
          <w:tab w:val="left" w:pos="912"/>
        </w:tabs>
        <w:spacing w:before="205"/>
        <w:ind w:left="911" w:hanging="721"/>
        <w:jc w:val="left"/>
        <w:rPr>
          <w:sz w:val="36"/>
          <w:szCs w:val="36"/>
        </w:rPr>
      </w:pPr>
      <w:r w:rsidRPr="00593688">
        <w:rPr>
          <w:sz w:val="36"/>
          <w:szCs w:val="36"/>
        </w:rPr>
        <w:t>CONCLUSION AND</w:t>
      </w:r>
      <w:r w:rsidRPr="00593688">
        <w:rPr>
          <w:spacing w:val="-2"/>
          <w:sz w:val="36"/>
          <w:szCs w:val="36"/>
        </w:rPr>
        <w:t xml:space="preserve"> </w:t>
      </w:r>
      <w:r w:rsidRPr="00593688">
        <w:rPr>
          <w:sz w:val="36"/>
          <w:szCs w:val="36"/>
        </w:rPr>
        <w:t>FUTUREWORK</w:t>
      </w:r>
    </w:p>
    <w:p w14:paraId="740C982E" w14:textId="77777777" w:rsidR="00921089" w:rsidRPr="0085176B" w:rsidRDefault="00921089">
      <w:pPr>
        <w:pStyle w:val="BodyText"/>
        <w:spacing w:before="7"/>
        <w:rPr>
          <w:b/>
          <w:sz w:val="34"/>
        </w:rPr>
      </w:pPr>
    </w:p>
    <w:p w14:paraId="15C78039" w14:textId="7A0BB731" w:rsidR="00921089" w:rsidRPr="00593688" w:rsidRDefault="00CB099E" w:rsidP="000D0E46">
      <w:pPr>
        <w:spacing w:line="360" w:lineRule="auto"/>
        <w:ind w:left="990"/>
        <w:rPr>
          <w:sz w:val="32"/>
          <w:szCs w:val="32"/>
        </w:rPr>
        <w:sectPr w:rsidR="00921089" w:rsidRPr="00593688" w:rsidSect="00177184">
          <w:pgSz w:w="11920" w:h="16850"/>
          <w:pgMar w:top="1600" w:right="1040" w:bottom="280" w:left="1080" w:header="720" w:footer="720" w:gutter="0"/>
          <w:cols w:space="720"/>
        </w:sectPr>
      </w:pPr>
      <w:r w:rsidRPr="00593688">
        <w:rPr>
          <w:sz w:val="32"/>
          <w:szCs w:val="32"/>
        </w:rPr>
        <w:t>Online auditorium booking system</w:t>
      </w:r>
      <w:r w:rsidR="00FB5BF9" w:rsidRPr="00593688">
        <w:rPr>
          <w:sz w:val="32"/>
          <w:szCs w:val="32"/>
        </w:rPr>
        <w:t xml:space="preserve"> is very important for college/university.</w:t>
      </w:r>
      <w:r w:rsidRPr="00593688">
        <w:rPr>
          <w:sz w:val="32"/>
          <w:szCs w:val="32"/>
        </w:rPr>
        <w:t xml:space="preserve"> This proposed system is a </w:t>
      </w:r>
      <w:proofErr w:type="gramStart"/>
      <w:r w:rsidRPr="00593688">
        <w:rPr>
          <w:sz w:val="32"/>
          <w:szCs w:val="32"/>
        </w:rPr>
        <w:t>python</w:t>
      </w:r>
      <w:r w:rsidR="00A018D1" w:rsidRPr="00593688">
        <w:rPr>
          <w:sz w:val="32"/>
          <w:szCs w:val="32"/>
        </w:rPr>
        <w:t xml:space="preserve"> </w:t>
      </w:r>
      <w:r w:rsidR="00FB5BF9" w:rsidRPr="00593688">
        <w:rPr>
          <w:sz w:val="32"/>
          <w:szCs w:val="32"/>
        </w:rPr>
        <w:t>based</w:t>
      </w:r>
      <w:proofErr w:type="gramEnd"/>
      <w:r w:rsidR="00FB5BF9" w:rsidRPr="00593688">
        <w:rPr>
          <w:sz w:val="32"/>
          <w:szCs w:val="32"/>
        </w:rPr>
        <w:t xml:space="preserve"> application that provides facility for maintaining a c</w:t>
      </w:r>
      <w:r w:rsidRPr="00593688">
        <w:rPr>
          <w:sz w:val="32"/>
          <w:szCs w:val="32"/>
        </w:rPr>
        <w:t>entral repository of the project</w:t>
      </w:r>
      <w:r w:rsidR="00FB5BF9" w:rsidRPr="00593688">
        <w:rPr>
          <w:sz w:val="32"/>
          <w:szCs w:val="32"/>
        </w:rPr>
        <w:t xml:space="preserve">. </w:t>
      </w:r>
      <w:r w:rsidRPr="00593688">
        <w:rPr>
          <w:sz w:val="32"/>
          <w:szCs w:val="32"/>
        </w:rPr>
        <w:t>Admins</w:t>
      </w:r>
      <w:r w:rsidR="00FB5BF9" w:rsidRPr="00593688">
        <w:rPr>
          <w:sz w:val="32"/>
          <w:szCs w:val="32"/>
        </w:rPr>
        <w:t xml:space="preserve"> will help the organization in reducing their data collection cost and time. It will increase the number of contact-able alumni.</w:t>
      </w:r>
    </w:p>
    <w:p w14:paraId="66FDCF4E" w14:textId="77777777" w:rsidR="00921089" w:rsidRPr="0085176B" w:rsidRDefault="00921089">
      <w:pPr>
        <w:pStyle w:val="BodyText"/>
        <w:rPr>
          <w:sz w:val="20"/>
        </w:rPr>
      </w:pPr>
    </w:p>
    <w:p w14:paraId="3BEE236D" w14:textId="77777777" w:rsidR="00921089" w:rsidRPr="0085176B" w:rsidRDefault="00921089">
      <w:pPr>
        <w:pStyle w:val="BodyText"/>
        <w:rPr>
          <w:sz w:val="20"/>
        </w:rPr>
      </w:pPr>
    </w:p>
    <w:p w14:paraId="0CCC0888" w14:textId="77777777" w:rsidR="00921089" w:rsidRPr="0085176B" w:rsidRDefault="00921089">
      <w:pPr>
        <w:pStyle w:val="BodyText"/>
        <w:rPr>
          <w:sz w:val="29"/>
        </w:rPr>
      </w:pPr>
    </w:p>
    <w:p w14:paraId="4A990D24" w14:textId="57D670C7" w:rsidR="00921089" w:rsidRDefault="00EC1FA3" w:rsidP="00A018D1">
      <w:pPr>
        <w:spacing w:before="85"/>
        <w:ind w:left="100"/>
        <w:rPr>
          <w:b/>
          <w:sz w:val="36"/>
          <w:szCs w:val="36"/>
        </w:rPr>
      </w:pPr>
      <w:r w:rsidRPr="00593688">
        <w:rPr>
          <w:b/>
          <w:sz w:val="36"/>
          <w:szCs w:val="36"/>
        </w:rPr>
        <w:t>REFERENCES</w:t>
      </w:r>
    </w:p>
    <w:p w14:paraId="58B16DD0" w14:textId="77777777" w:rsidR="00593688" w:rsidRPr="00593688" w:rsidRDefault="00593688" w:rsidP="00A018D1">
      <w:pPr>
        <w:spacing w:before="85"/>
        <w:ind w:left="100"/>
        <w:rPr>
          <w:b/>
          <w:sz w:val="36"/>
          <w:szCs w:val="36"/>
        </w:rPr>
      </w:pPr>
    </w:p>
    <w:p w14:paraId="56415A2A" w14:textId="2879500A" w:rsidR="00921089" w:rsidRPr="00593688" w:rsidRDefault="00593688" w:rsidP="00CB099E">
      <w:pPr>
        <w:pStyle w:val="ListParagraph"/>
        <w:tabs>
          <w:tab w:val="left" w:pos="821"/>
        </w:tabs>
        <w:spacing w:before="139"/>
        <w:ind w:firstLine="0"/>
        <w:rPr>
          <w:rFonts w:ascii="Arial" w:hAnsi="Arial" w:cs="Arial"/>
          <w:sz w:val="28"/>
          <w:szCs w:val="28"/>
          <w:shd w:val="clear" w:color="auto" w:fill="FAF9F8"/>
        </w:rPr>
      </w:pPr>
      <w:r w:rsidRPr="00593688">
        <w:rPr>
          <w:rFonts w:ascii="Arial" w:hAnsi="Arial" w:cs="Arial"/>
          <w:sz w:val="28"/>
          <w:szCs w:val="28"/>
          <w:shd w:val="clear" w:color="auto" w:fill="FAF9F8"/>
        </w:rPr>
        <w:t>[</w:t>
      </w:r>
      <w:r w:rsidRPr="00593688">
        <w:rPr>
          <w:rFonts w:ascii="Arial" w:hAnsi="Arial" w:cs="Arial"/>
          <w:sz w:val="28"/>
          <w:szCs w:val="28"/>
          <w:shd w:val="clear" w:color="auto" w:fill="FAF9F8"/>
        </w:rPr>
        <w:t>1] “</w:t>
      </w:r>
      <w:proofErr w:type="spellStart"/>
      <w:r w:rsidRPr="00593688">
        <w:rPr>
          <w:rFonts w:ascii="Arial" w:hAnsi="Arial" w:cs="Arial"/>
          <w:sz w:val="28"/>
          <w:szCs w:val="28"/>
          <w:shd w:val="clear" w:color="auto" w:fill="FAF9F8"/>
        </w:rPr>
        <w:t>PythonConcept</w:t>
      </w:r>
      <w:proofErr w:type="spellEnd"/>
      <w:r w:rsidRPr="00593688">
        <w:rPr>
          <w:rFonts w:ascii="Arial" w:hAnsi="Arial" w:cs="Arial"/>
          <w:sz w:val="28"/>
          <w:szCs w:val="28"/>
          <w:shd w:val="clear" w:color="auto" w:fill="FAF9F8"/>
        </w:rPr>
        <w:t>”</w:t>
      </w:r>
      <w:r w:rsidRPr="00593688">
        <w:rPr>
          <w:rFonts w:ascii="Arial" w:hAnsi="Arial" w:cs="Arial"/>
          <w:sz w:val="28"/>
          <w:szCs w:val="28"/>
          <w:shd w:val="clear" w:color="auto" w:fill="FAF9F8"/>
        </w:rPr>
        <w:t xml:space="preserve"> </w:t>
      </w:r>
      <w:hyperlink r:id="rId13" w:history="1">
        <w:r w:rsidRPr="00593688">
          <w:rPr>
            <w:rStyle w:val="Hyperlink"/>
            <w:rFonts w:ascii="Arial" w:hAnsi="Arial" w:cs="Arial"/>
            <w:sz w:val="28"/>
            <w:szCs w:val="28"/>
            <w:shd w:val="clear" w:color="auto" w:fill="FAF9F8"/>
          </w:rPr>
          <w:t>https://www.javatpoint.com/python-tutorial/</w:t>
        </w:r>
      </w:hyperlink>
    </w:p>
    <w:p w14:paraId="4D42B5B5" w14:textId="3B5B9A94" w:rsidR="00593688" w:rsidRPr="00593688" w:rsidRDefault="00593688" w:rsidP="00CB099E">
      <w:pPr>
        <w:pStyle w:val="ListParagraph"/>
        <w:tabs>
          <w:tab w:val="left" w:pos="821"/>
        </w:tabs>
        <w:spacing w:before="139"/>
        <w:ind w:firstLine="0"/>
        <w:rPr>
          <w:rFonts w:ascii="Arial" w:hAnsi="Arial" w:cs="Arial"/>
          <w:sz w:val="28"/>
          <w:szCs w:val="28"/>
          <w:shd w:val="clear" w:color="auto" w:fill="FAF9F8"/>
        </w:rPr>
      </w:pPr>
    </w:p>
    <w:p w14:paraId="2F62BAB6" w14:textId="00025322" w:rsidR="00593688" w:rsidRPr="00593688" w:rsidRDefault="00593688" w:rsidP="00593688">
      <w:pPr>
        <w:widowControl/>
        <w:autoSpaceDE/>
        <w:autoSpaceDN/>
        <w:rPr>
          <w:rFonts w:ascii="Arial" w:hAnsi="Arial" w:cs="Arial"/>
          <w:sz w:val="28"/>
          <w:szCs w:val="28"/>
          <w:lang w:val="en-IN" w:eastAsia="en-IN"/>
        </w:rPr>
      </w:pPr>
      <w:r w:rsidRPr="00593688">
        <w:rPr>
          <w:rFonts w:ascii="Arial" w:hAnsi="Arial" w:cs="Arial"/>
          <w:sz w:val="28"/>
          <w:szCs w:val="28"/>
          <w:lang w:val="en-IN" w:eastAsia="en-IN"/>
        </w:rPr>
        <w:t xml:space="preserve">            [2</w:t>
      </w:r>
      <w:r w:rsidRPr="00593688">
        <w:rPr>
          <w:rFonts w:ascii="Arial" w:hAnsi="Arial" w:cs="Arial"/>
          <w:sz w:val="28"/>
          <w:szCs w:val="28"/>
          <w:lang w:val="en-IN" w:eastAsia="en-IN"/>
        </w:rPr>
        <w:t xml:space="preserve">] </w:t>
      </w:r>
      <w:hyperlink r:id="rId14" w:history="1">
        <w:r w:rsidRPr="00593688">
          <w:rPr>
            <w:rStyle w:val="Hyperlink"/>
            <w:rFonts w:ascii="Arial" w:hAnsi="Arial" w:cs="Arial"/>
            <w:sz w:val="28"/>
            <w:szCs w:val="28"/>
            <w:lang w:val="en-IN" w:eastAsia="en-IN"/>
          </w:rPr>
          <w:t>http://www.w3schools.com</w:t>
        </w:r>
      </w:hyperlink>
    </w:p>
    <w:p w14:paraId="15242449" w14:textId="77777777" w:rsidR="00593688" w:rsidRPr="00593688" w:rsidRDefault="00593688" w:rsidP="00593688">
      <w:pPr>
        <w:widowControl/>
        <w:autoSpaceDE/>
        <w:autoSpaceDN/>
        <w:rPr>
          <w:sz w:val="28"/>
          <w:szCs w:val="28"/>
          <w:lang w:val="en-IN" w:eastAsia="en-IN"/>
        </w:rPr>
      </w:pPr>
    </w:p>
    <w:p w14:paraId="444604B2" w14:textId="32D1AC2B" w:rsidR="00593688" w:rsidRPr="00593688" w:rsidRDefault="00593688" w:rsidP="00CB099E">
      <w:pPr>
        <w:pStyle w:val="ListParagraph"/>
        <w:tabs>
          <w:tab w:val="left" w:pos="821"/>
        </w:tabs>
        <w:spacing w:before="139"/>
        <w:ind w:firstLine="0"/>
        <w:rPr>
          <w:rStyle w:val="jsgrdq"/>
          <w:color w:val="393536"/>
          <w:sz w:val="28"/>
          <w:szCs w:val="28"/>
        </w:rPr>
      </w:pPr>
      <w:r w:rsidRPr="00593688">
        <w:rPr>
          <w:sz w:val="28"/>
          <w:szCs w:val="28"/>
        </w:rPr>
        <w:t xml:space="preserve">[3] </w:t>
      </w:r>
      <w:hyperlink r:id="rId15" w:history="1">
        <w:r w:rsidRPr="00593688">
          <w:rPr>
            <w:rStyle w:val="Hyperlink"/>
            <w:sz w:val="28"/>
            <w:szCs w:val="28"/>
          </w:rPr>
          <w:t>https://www.freeprojectz.com/php-projects-projects/hall-booking-system</w:t>
        </w:r>
      </w:hyperlink>
    </w:p>
    <w:p w14:paraId="30C6BAB9" w14:textId="77777777" w:rsidR="00593688" w:rsidRPr="00593688" w:rsidRDefault="00593688" w:rsidP="00CB099E">
      <w:pPr>
        <w:pStyle w:val="ListParagraph"/>
        <w:tabs>
          <w:tab w:val="left" w:pos="821"/>
        </w:tabs>
        <w:spacing w:before="139"/>
        <w:ind w:firstLine="0"/>
        <w:rPr>
          <w:rStyle w:val="jsgrdq"/>
          <w:color w:val="393536"/>
          <w:sz w:val="28"/>
          <w:szCs w:val="28"/>
        </w:rPr>
      </w:pPr>
    </w:p>
    <w:p w14:paraId="76D3AC56" w14:textId="755DA3B2" w:rsidR="00593688" w:rsidRPr="00593688" w:rsidRDefault="00593688" w:rsidP="00CB099E">
      <w:pPr>
        <w:pStyle w:val="ListParagraph"/>
        <w:tabs>
          <w:tab w:val="left" w:pos="821"/>
        </w:tabs>
        <w:spacing w:before="139"/>
        <w:ind w:firstLine="0"/>
        <w:rPr>
          <w:rStyle w:val="jsgrdq"/>
          <w:color w:val="393536"/>
          <w:sz w:val="28"/>
          <w:szCs w:val="28"/>
        </w:rPr>
      </w:pPr>
      <w:r w:rsidRPr="00593688">
        <w:rPr>
          <w:rStyle w:val="jsgrdq"/>
          <w:color w:val="393536"/>
          <w:sz w:val="28"/>
          <w:szCs w:val="28"/>
        </w:rPr>
        <w:t xml:space="preserve">[4] </w:t>
      </w:r>
      <w:hyperlink r:id="rId16" w:history="1">
        <w:r w:rsidRPr="00593688">
          <w:rPr>
            <w:rStyle w:val="Hyperlink"/>
            <w:sz w:val="28"/>
            <w:szCs w:val="28"/>
          </w:rPr>
          <w:t>https://1000projects.org/online-auditorium-booking-management-application.html</w:t>
        </w:r>
      </w:hyperlink>
    </w:p>
    <w:p w14:paraId="560FC2DD" w14:textId="6926B075" w:rsidR="00504901" w:rsidRDefault="00504901" w:rsidP="00CB099E">
      <w:pPr>
        <w:pStyle w:val="ListParagraph"/>
        <w:tabs>
          <w:tab w:val="left" w:pos="821"/>
        </w:tabs>
        <w:spacing w:before="139"/>
        <w:ind w:firstLine="0"/>
        <w:rPr>
          <w:sz w:val="24"/>
          <w:szCs w:val="24"/>
        </w:rPr>
      </w:pPr>
    </w:p>
    <w:p w14:paraId="0C4C61B5" w14:textId="77777777" w:rsidR="00504901" w:rsidRDefault="00504901">
      <w:pPr>
        <w:rPr>
          <w:sz w:val="24"/>
          <w:szCs w:val="24"/>
        </w:rPr>
      </w:pPr>
      <w:r>
        <w:rPr>
          <w:sz w:val="24"/>
          <w:szCs w:val="24"/>
        </w:rPr>
        <w:br w:type="page"/>
      </w:r>
    </w:p>
    <w:p w14:paraId="70A73066" w14:textId="704BB3DC" w:rsidR="00504901" w:rsidRDefault="00504901" w:rsidP="00CB099E">
      <w:pPr>
        <w:pStyle w:val="ListParagraph"/>
        <w:tabs>
          <w:tab w:val="left" w:pos="821"/>
        </w:tabs>
        <w:spacing w:before="139"/>
        <w:ind w:firstLine="0"/>
        <w:rPr>
          <w:rFonts w:ascii="Arial" w:hAnsi="Arial" w:cs="Arial"/>
          <w:sz w:val="28"/>
          <w:szCs w:val="28"/>
          <w:shd w:val="clear" w:color="auto" w:fill="FAF9F8"/>
        </w:rPr>
      </w:pPr>
      <w:r>
        <w:rPr>
          <w:rFonts w:ascii="Arial" w:hAnsi="Arial" w:cs="Arial"/>
          <w:sz w:val="28"/>
          <w:szCs w:val="28"/>
          <w:shd w:val="clear" w:color="auto" w:fill="FAF9F8"/>
        </w:rPr>
        <w:lastRenderedPageBreak/>
        <w:t xml:space="preserve">                                          </w:t>
      </w:r>
      <w:r>
        <w:rPr>
          <w:rFonts w:ascii="Arial" w:hAnsi="Arial" w:cs="Arial"/>
          <w:sz w:val="28"/>
          <w:szCs w:val="28"/>
          <w:shd w:val="clear" w:color="auto" w:fill="FAF9F8"/>
        </w:rPr>
        <w:t>Chapter 6</w:t>
      </w:r>
    </w:p>
    <w:p w14:paraId="09505056" w14:textId="690E9897" w:rsidR="00593688" w:rsidRDefault="00504901" w:rsidP="00CB099E">
      <w:pPr>
        <w:pStyle w:val="ListParagraph"/>
        <w:tabs>
          <w:tab w:val="left" w:pos="821"/>
        </w:tabs>
        <w:spacing w:before="139"/>
        <w:ind w:firstLine="0"/>
        <w:rPr>
          <w:rFonts w:ascii="Arial" w:hAnsi="Arial" w:cs="Arial"/>
          <w:sz w:val="28"/>
          <w:szCs w:val="28"/>
          <w:shd w:val="clear" w:color="auto" w:fill="FAF9F8"/>
        </w:rPr>
      </w:pPr>
      <w:r>
        <w:rPr>
          <w:rFonts w:ascii="Arial" w:hAnsi="Arial" w:cs="Arial"/>
          <w:sz w:val="28"/>
          <w:szCs w:val="28"/>
          <w:shd w:val="clear" w:color="auto" w:fill="FAF9F8"/>
        </w:rPr>
        <w:t>Our GitHub Repository Link</w:t>
      </w:r>
      <w:r>
        <w:rPr>
          <w:rFonts w:ascii="Arial" w:hAnsi="Arial" w:cs="Arial"/>
          <w:sz w:val="28"/>
          <w:szCs w:val="28"/>
          <w:shd w:val="clear" w:color="auto" w:fill="FAF9F8"/>
        </w:rPr>
        <w:t>:</w:t>
      </w:r>
    </w:p>
    <w:p w14:paraId="7000D263" w14:textId="647B59F6" w:rsidR="00504901" w:rsidRDefault="00574210" w:rsidP="00CB099E">
      <w:pPr>
        <w:pStyle w:val="ListParagraph"/>
        <w:tabs>
          <w:tab w:val="left" w:pos="821"/>
        </w:tabs>
        <w:spacing w:before="139"/>
        <w:ind w:firstLine="0"/>
        <w:rPr>
          <w:sz w:val="24"/>
          <w:szCs w:val="24"/>
        </w:rPr>
      </w:pPr>
      <w:hyperlink r:id="rId17" w:history="1">
        <w:r w:rsidRPr="006E4243">
          <w:rPr>
            <w:rStyle w:val="Hyperlink"/>
            <w:sz w:val="24"/>
            <w:szCs w:val="24"/>
          </w:rPr>
          <w:t>https://github.com/rahulch07/Auditorim-Management-System.git</w:t>
        </w:r>
      </w:hyperlink>
    </w:p>
    <w:p w14:paraId="0FF90D1C" w14:textId="77777777" w:rsidR="00574210" w:rsidRPr="00A018D1" w:rsidRDefault="00574210" w:rsidP="00CB099E">
      <w:pPr>
        <w:pStyle w:val="ListParagraph"/>
        <w:tabs>
          <w:tab w:val="left" w:pos="821"/>
        </w:tabs>
        <w:spacing w:before="139"/>
        <w:ind w:firstLine="0"/>
        <w:rPr>
          <w:sz w:val="24"/>
          <w:szCs w:val="24"/>
        </w:rPr>
      </w:pPr>
    </w:p>
    <w:sectPr w:rsidR="00574210" w:rsidRPr="00A018D1" w:rsidSect="00177184">
      <w:pgSz w:w="11920" w:h="16850"/>
      <w:pgMar w:top="1600" w:right="10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5"/>
    <w:multiLevelType w:val="multilevel"/>
    <w:tmpl w:val="00000005"/>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6"/>
    <w:multiLevelType w:val="multilevel"/>
    <w:tmpl w:val="00000006"/>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6064E06"/>
    <w:multiLevelType w:val="hybridMultilevel"/>
    <w:tmpl w:val="E4426B3E"/>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5" w15:restartNumberingAfterBreak="0">
    <w:nsid w:val="1228330E"/>
    <w:multiLevelType w:val="hybridMultilevel"/>
    <w:tmpl w:val="374E11FC"/>
    <w:lvl w:ilvl="0" w:tplc="BC48BD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4D31E9"/>
    <w:multiLevelType w:val="multilevel"/>
    <w:tmpl w:val="6660D772"/>
    <w:lvl w:ilvl="0">
      <w:start w:val="1"/>
      <w:numFmt w:val="lowerLetter"/>
      <w:lvlText w:val="%1)"/>
      <w:lvlJc w:val="left"/>
      <w:pPr>
        <w:ind w:left="580" w:hanging="480"/>
      </w:pPr>
      <w:rPr>
        <w:rFonts w:hint="default"/>
        <w:lang w:val="en-US" w:eastAsia="en-US" w:bidi="ar-SA"/>
      </w:rPr>
    </w:lvl>
    <w:lvl w:ilvl="1">
      <w:start w:val="1"/>
      <w:numFmt w:val="decimal"/>
      <w:lvlText w:val="%1.%2"/>
      <w:lvlJc w:val="left"/>
      <w:pPr>
        <w:ind w:left="580" w:hanging="480"/>
      </w:pPr>
      <w:rPr>
        <w:rFonts w:hint="default"/>
        <w:b/>
        <w:bCs/>
        <w:w w:val="99"/>
        <w:sz w:val="28"/>
        <w:szCs w:val="28"/>
        <w:lang w:val="en-US" w:eastAsia="en-US" w:bidi="ar-SA"/>
      </w:rPr>
    </w:lvl>
    <w:lvl w:ilvl="2">
      <w:start w:val="1"/>
      <w:numFmt w:val="decimal"/>
      <w:lvlText w:val="%3)"/>
      <w:lvlJc w:val="left"/>
      <w:pPr>
        <w:ind w:left="2465" w:hanging="305"/>
        <w:jc w:val="right"/>
      </w:pPr>
      <w:rPr>
        <w:rFonts w:hint="default"/>
        <w:b/>
        <w:bCs/>
        <w:w w:val="100"/>
        <w:lang w:val="en-US" w:eastAsia="en-US" w:bidi="ar-SA"/>
      </w:rPr>
    </w:lvl>
    <w:lvl w:ilvl="3">
      <w:numFmt w:val="bullet"/>
      <w:lvlText w:val="•"/>
      <w:lvlJc w:val="left"/>
      <w:pPr>
        <w:ind w:left="2966" w:hanging="305"/>
      </w:pPr>
      <w:rPr>
        <w:rFonts w:hint="default"/>
        <w:lang w:val="en-US" w:eastAsia="en-US" w:bidi="ar-SA"/>
      </w:rPr>
    </w:lvl>
    <w:lvl w:ilvl="4">
      <w:numFmt w:val="bullet"/>
      <w:lvlText w:val="•"/>
      <w:lvlJc w:val="left"/>
      <w:pPr>
        <w:ind w:left="3870" w:hanging="305"/>
      </w:pPr>
      <w:rPr>
        <w:rFonts w:hint="default"/>
        <w:lang w:val="en-US" w:eastAsia="en-US" w:bidi="ar-SA"/>
      </w:rPr>
    </w:lvl>
    <w:lvl w:ilvl="5">
      <w:numFmt w:val="bullet"/>
      <w:lvlText w:val="•"/>
      <w:lvlJc w:val="left"/>
      <w:pPr>
        <w:ind w:left="4773" w:hanging="305"/>
      </w:pPr>
      <w:rPr>
        <w:rFonts w:hint="default"/>
        <w:lang w:val="en-US" w:eastAsia="en-US" w:bidi="ar-SA"/>
      </w:rPr>
    </w:lvl>
    <w:lvl w:ilvl="6">
      <w:numFmt w:val="bullet"/>
      <w:lvlText w:val="•"/>
      <w:lvlJc w:val="left"/>
      <w:pPr>
        <w:ind w:left="5677" w:hanging="305"/>
      </w:pPr>
      <w:rPr>
        <w:rFonts w:hint="default"/>
        <w:lang w:val="en-US" w:eastAsia="en-US" w:bidi="ar-SA"/>
      </w:rPr>
    </w:lvl>
    <w:lvl w:ilvl="7">
      <w:numFmt w:val="bullet"/>
      <w:lvlText w:val="•"/>
      <w:lvlJc w:val="left"/>
      <w:pPr>
        <w:ind w:left="6580" w:hanging="305"/>
      </w:pPr>
      <w:rPr>
        <w:rFonts w:hint="default"/>
        <w:lang w:val="en-US" w:eastAsia="en-US" w:bidi="ar-SA"/>
      </w:rPr>
    </w:lvl>
    <w:lvl w:ilvl="8">
      <w:numFmt w:val="bullet"/>
      <w:lvlText w:val="•"/>
      <w:lvlJc w:val="left"/>
      <w:pPr>
        <w:ind w:left="7484" w:hanging="305"/>
      </w:pPr>
      <w:rPr>
        <w:rFonts w:hint="default"/>
        <w:lang w:val="en-US" w:eastAsia="en-US" w:bidi="ar-SA"/>
      </w:rPr>
    </w:lvl>
  </w:abstractNum>
  <w:abstractNum w:abstractNumId="7" w15:restartNumberingAfterBreak="0">
    <w:nsid w:val="25B5453E"/>
    <w:multiLevelType w:val="hybridMultilevel"/>
    <w:tmpl w:val="323A37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A8913EF"/>
    <w:multiLevelType w:val="hybridMultilevel"/>
    <w:tmpl w:val="EA3699F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3362A09"/>
    <w:multiLevelType w:val="multilevel"/>
    <w:tmpl w:val="CB727FE8"/>
    <w:lvl w:ilvl="0">
      <w:start w:val="3"/>
      <w:numFmt w:val="decimal"/>
      <w:lvlText w:val="%1"/>
      <w:lvlJc w:val="left"/>
      <w:pPr>
        <w:ind w:left="2021" w:hanging="721"/>
      </w:pPr>
      <w:rPr>
        <w:rFonts w:hint="default"/>
        <w:lang w:val="en-US" w:eastAsia="en-US" w:bidi="ar-SA"/>
      </w:rPr>
    </w:lvl>
    <w:lvl w:ilvl="1">
      <w:start w:val="4"/>
      <w:numFmt w:val="decimal"/>
      <w:lvlText w:val="%1.%2"/>
      <w:lvlJc w:val="left"/>
      <w:pPr>
        <w:ind w:left="2021" w:hanging="721"/>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74" w:hanging="721"/>
      </w:pPr>
      <w:rPr>
        <w:rFonts w:hint="default"/>
        <w:lang w:val="en-US" w:eastAsia="en-US" w:bidi="ar-SA"/>
      </w:rPr>
    </w:lvl>
    <w:lvl w:ilvl="3">
      <w:numFmt w:val="bullet"/>
      <w:lvlText w:val="•"/>
      <w:lvlJc w:val="left"/>
      <w:pPr>
        <w:ind w:left="4201" w:hanging="721"/>
      </w:pPr>
      <w:rPr>
        <w:rFonts w:hint="default"/>
        <w:lang w:val="en-US" w:eastAsia="en-US" w:bidi="ar-SA"/>
      </w:rPr>
    </w:lvl>
    <w:lvl w:ilvl="4">
      <w:numFmt w:val="bullet"/>
      <w:lvlText w:val="•"/>
      <w:lvlJc w:val="left"/>
      <w:pPr>
        <w:ind w:left="4928" w:hanging="721"/>
      </w:pPr>
      <w:rPr>
        <w:rFonts w:hint="default"/>
        <w:lang w:val="en-US" w:eastAsia="en-US" w:bidi="ar-SA"/>
      </w:rPr>
    </w:lvl>
    <w:lvl w:ilvl="5">
      <w:numFmt w:val="bullet"/>
      <w:lvlText w:val="•"/>
      <w:lvlJc w:val="left"/>
      <w:pPr>
        <w:ind w:left="5655" w:hanging="721"/>
      </w:pPr>
      <w:rPr>
        <w:rFonts w:hint="default"/>
        <w:lang w:val="en-US" w:eastAsia="en-US" w:bidi="ar-SA"/>
      </w:rPr>
    </w:lvl>
    <w:lvl w:ilvl="6">
      <w:numFmt w:val="bullet"/>
      <w:lvlText w:val="•"/>
      <w:lvlJc w:val="left"/>
      <w:pPr>
        <w:ind w:left="6382" w:hanging="721"/>
      </w:pPr>
      <w:rPr>
        <w:rFonts w:hint="default"/>
        <w:lang w:val="en-US" w:eastAsia="en-US" w:bidi="ar-SA"/>
      </w:rPr>
    </w:lvl>
    <w:lvl w:ilvl="7">
      <w:numFmt w:val="bullet"/>
      <w:lvlText w:val="•"/>
      <w:lvlJc w:val="left"/>
      <w:pPr>
        <w:ind w:left="7109"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10" w15:restartNumberingAfterBreak="0">
    <w:nsid w:val="52A12F14"/>
    <w:multiLevelType w:val="hybridMultilevel"/>
    <w:tmpl w:val="BAE229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69162E8F"/>
    <w:multiLevelType w:val="hybridMultilevel"/>
    <w:tmpl w:val="B330E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32739D"/>
    <w:multiLevelType w:val="hybridMultilevel"/>
    <w:tmpl w:val="81E6F592"/>
    <w:lvl w:ilvl="0" w:tplc="35E62A42">
      <w:start w:val="1"/>
      <w:numFmt w:val="lowerLetter"/>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3" w15:restartNumberingAfterBreak="0">
    <w:nsid w:val="772101D7"/>
    <w:multiLevelType w:val="multilevel"/>
    <w:tmpl w:val="6C72B9A8"/>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hint="default"/>
        <w:b/>
        <w:bCs/>
        <w:spacing w:val="-1"/>
        <w:w w:val="99"/>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02" w:hanging="360"/>
      </w:pPr>
      <w:rPr>
        <w:rFonts w:hint="default"/>
        <w:lang w:val="en-US" w:eastAsia="en-US" w:bidi="ar-SA"/>
      </w:rPr>
    </w:lvl>
    <w:lvl w:ilvl="4">
      <w:numFmt w:val="bullet"/>
      <w:lvlText w:val="•"/>
      <w:lvlJc w:val="left"/>
      <w:pPr>
        <w:ind w:left="3643" w:hanging="360"/>
      </w:pPr>
      <w:rPr>
        <w:rFonts w:hint="default"/>
        <w:lang w:val="en-US" w:eastAsia="en-US" w:bidi="ar-SA"/>
      </w:rPr>
    </w:lvl>
    <w:lvl w:ilvl="5">
      <w:numFmt w:val="bullet"/>
      <w:lvlText w:val="•"/>
      <w:lvlJc w:val="left"/>
      <w:pPr>
        <w:ind w:left="4584" w:hanging="360"/>
      </w:pPr>
      <w:rPr>
        <w:rFonts w:hint="default"/>
        <w:lang w:val="en-US" w:eastAsia="en-US" w:bidi="ar-SA"/>
      </w:rPr>
    </w:lvl>
    <w:lvl w:ilvl="6">
      <w:numFmt w:val="bullet"/>
      <w:lvlText w:val="•"/>
      <w:lvlJc w:val="left"/>
      <w:pPr>
        <w:ind w:left="5526" w:hanging="360"/>
      </w:pPr>
      <w:rPr>
        <w:rFonts w:hint="default"/>
        <w:lang w:val="en-US" w:eastAsia="en-US" w:bidi="ar-SA"/>
      </w:rPr>
    </w:lvl>
    <w:lvl w:ilvl="7">
      <w:numFmt w:val="bullet"/>
      <w:lvlText w:val="•"/>
      <w:lvlJc w:val="left"/>
      <w:pPr>
        <w:ind w:left="6467" w:hanging="360"/>
      </w:pPr>
      <w:rPr>
        <w:rFonts w:hint="default"/>
        <w:lang w:val="en-US" w:eastAsia="en-US" w:bidi="ar-SA"/>
      </w:rPr>
    </w:lvl>
    <w:lvl w:ilvl="8">
      <w:numFmt w:val="bullet"/>
      <w:lvlText w:val="•"/>
      <w:lvlJc w:val="left"/>
      <w:pPr>
        <w:ind w:left="7408" w:hanging="360"/>
      </w:pPr>
      <w:rPr>
        <w:rFonts w:hint="default"/>
        <w:lang w:val="en-US" w:eastAsia="en-US" w:bidi="ar-SA"/>
      </w:rPr>
    </w:lvl>
  </w:abstractNum>
  <w:abstractNum w:abstractNumId="14" w15:restartNumberingAfterBreak="0">
    <w:nsid w:val="7C1A3DF2"/>
    <w:multiLevelType w:val="multilevel"/>
    <w:tmpl w:val="F14A5074"/>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jc w:val="right"/>
      </w:pPr>
      <w:rPr>
        <w:rFonts w:hint="default"/>
        <w:b/>
        <w:bCs/>
        <w:spacing w:val="-1"/>
        <w:w w:val="99"/>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630" w:hanging="360"/>
      </w:pPr>
      <w:rPr>
        <w:rFonts w:hint="default"/>
        <w:lang w:val="en-US" w:eastAsia="en-US" w:bidi="ar-SA"/>
      </w:rPr>
    </w:lvl>
    <w:lvl w:ilvl="5">
      <w:numFmt w:val="bullet"/>
      <w:lvlText w:val="•"/>
      <w:lvlJc w:val="left"/>
      <w:pPr>
        <w:ind w:left="3740" w:hanging="360"/>
      </w:pPr>
      <w:rPr>
        <w:rFonts w:hint="default"/>
        <w:lang w:val="en-US" w:eastAsia="en-US" w:bidi="ar-SA"/>
      </w:rPr>
    </w:lvl>
    <w:lvl w:ilvl="6">
      <w:numFmt w:val="bullet"/>
      <w:lvlText w:val="•"/>
      <w:lvlJc w:val="left"/>
      <w:pPr>
        <w:ind w:left="4850" w:hanging="360"/>
      </w:pPr>
      <w:rPr>
        <w:rFonts w:hint="default"/>
        <w:lang w:val="en-US" w:eastAsia="en-US" w:bidi="ar-SA"/>
      </w:rPr>
    </w:lvl>
    <w:lvl w:ilvl="7">
      <w:numFmt w:val="bullet"/>
      <w:lvlText w:val="•"/>
      <w:lvlJc w:val="left"/>
      <w:pPr>
        <w:ind w:left="5960" w:hanging="360"/>
      </w:pPr>
      <w:rPr>
        <w:rFonts w:hint="default"/>
        <w:lang w:val="en-US" w:eastAsia="en-US" w:bidi="ar-SA"/>
      </w:rPr>
    </w:lvl>
    <w:lvl w:ilvl="8">
      <w:numFmt w:val="bullet"/>
      <w:lvlText w:val="•"/>
      <w:lvlJc w:val="left"/>
      <w:pPr>
        <w:ind w:left="7070" w:hanging="360"/>
      </w:pPr>
      <w:rPr>
        <w:rFonts w:hint="default"/>
        <w:lang w:val="en-US" w:eastAsia="en-US" w:bidi="ar-SA"/>
      </w:rPr>
    </w:lvl>
  </w:abstractNum>
  <w:abstractNum w:abstractNumId="15" w15:restartNumberingAfterBreak="0">
    <w:nsid w:val="7C8B3988"/>
    <w:multiLevelType w:val="hybridMultilevel"/>
    <w:tmpl w:val="8CB47B0A"/>
    <w:lvl w:ilvl="0" w:tplc="9E9EA39A">
      <w:start w:val="1"/>
      <w:numFmt w:val="decimal"/>
      <w:lvlText w:val="%1."/>
      <w:lvlJc w:val="left"/>
      <w:pPr>
        <w:ind w:left="720" w:hanging="360"/>
      </w:pPr>
    </w:lvl>
    <w:lvl w:ilvl="1" w:tplc="EF401B76">
      <w:start w:val="1"/>
      <w:numFmt w:val="lowerLetter"/>
      <w:lvlText w:val="%2."/>
      <w:lvlJc w:val="left"/>
      <w:pPr>
        <w:ind w:left="1440" w:hanging="360"/>
      </w:pPr>
    </w:lvl>
    <w:lvl w:ilvl="2" w:tplc="D6C03DF0">
      <w:start w:val="1"/>
      <w:numFmt w:val="lowerRoman"/>
      <w:lvlText w:val="%3."/>
      <w:lvlJc w:val="right"/>
      <w:pPr>
        <w:ind w:left="2160" w:hanging="180"/>
      </w:pPr>
    </w:lvl>
    <w:lvl w:ilvl="3" w:tplc="7D70B10A">
      <w:start w:val="1"/>
      <w:numFmt w:val="decimal"/>
      <w:lvlText w:val="%4."/>
      <w:lvlJc w:val="left"/>
      <w:pPr>
        <w:ind w:left="2880" w:hanging="360"/>
      </w:pPr>
    </w:lvl>
    <w:lvl w:ilvl="4" w:tplc="75FE246E">
      <w:start w:val="1"/>
      <w:numFmt w:val="lowerLetter"/>
      <w:lvlText w:val="%5."/>
      <w:lvlJc w:val="left"/>
      <w:pPr>
        <w:ind w:left="3600" w:hanging="360"/>
      </w:pPr>
    </w:lvl>
    <w:lvl w:ilvl="5" w:tplc="D262733E">
      <w:start w:val="1"/>
      <w:numFmt w:val="lowerRoman"/>
      <w:lvlText w:val="%6."/>
      <w:lvlJc w:val="right"/>
      <w:pPr>
        <w:ind w:left="4320" w:hanging="180"/>
      </w:pPr>
    </w:lvl>
    <w:lvl w:ilvl="6" w:tplc="A3987C62">
      <w:start w:val="1"/>
      <w:numFmt w:val="decimal"/>
      <w:lvlText w:val="%7."/>
      <w:lvlJc w:val="left"/>
      <w:pPr>
        <w:ind w:left="5040" w:hanging="360"/>
      </w:pPr>
    </w:lvl>
    <w:lvl w:ilvl="7" w:tplc="57560A52">
      <w:start w:val="1"/>
      <w:numFmt w:val="lowerLetter"/>
      <w:lvlText w:val="%8."/>
      <w:lvlJc w:val="left"/>
      <w:pPr>
        <w:ind w:left="5760" w:hanging="360"/>
      </w:pPr>
    </w:lvl>
    <w:lvl w:ilvl="8" w:tplc="58065C84">
      <w:start w:val="1"/>
      <w:numFmt w:val="lowerRoman"/>
      <w:lvlText w:val="%9."/>
      <w:lvlJc w:val="right"/>
      <w:pPr>
        <w:ind w:left="6480" w:hanging="180"/>
      </w:pPr>
    </w:lvl>
  </w:abstractNum>
  <w:abstractNum w:abstractNumId="16" w15:restartNumberingAfterBreak="0">
    <w:nsid w:val="7D435782"/>
    <w:multiLevelType w:val="multilevel"/>
    <w:tmpl w:val="C61A5BDE"/>
    <w:lvl w:ilvl="0">
      <w:start w:val="1"/>
      <w:numFmt w:val="decimal"/>
      <w:lvlText w:val="%1"/>
      <w:lvlJc w:val="left"/>
      <w:pPr>
        <w:ind w:left="1300" w:hanging="72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2021" w:hanging="721"/>
      </w:pPr>
      <w:rPr>
        <w:rFonts w:hint="default"/>
        <w:b/>
        <w:bCs/>
        <w:spacing w:val="-4"/>
        <w:w w:val="100"/>
        <w:lang w:val="en-US" w:eastAsia="en-US" w:bidi="ar-SA"/>
      </w:rPr>
    </w:lvl>
    <w:lvl w:ilvl="2">
      <w:numFmt w:val="bullet"/>
      <w:lvlText w:val="•"/>
      <w:lvlJc w:val="left"/>
      <w:pPr>
        <w:ind w:left="2827" w:hanging="721"/>
      </w:pPr>
      <w:rPr>
        <w:rFonts w:hint="default"/>
        <w:lang w:val="en-US" w:eastAsia="en-US" w:bidi="ar-SA"/>
      </w:rPr>
    </w:lvl>
    <w:lvl w:ilvl="3">
      <w:numFmt w:val="bullet"/>
      <w:lvlText w:val="•"/>
      <w:lvlJc w:val="left"/>
      <w:pPr>
        <w:ind w:left="3635" w:hanging="721"/>
      </w:pPr>
      <w:rPr>
        <w:rFonts w:hint="default"/>
        <w:lang w:val="en-US" w:eastAsia="en-US" w:bidi="ar-SA"/>
      </w:rPr>
    </w:lvl>
    <w:lvl w:ilvl="4">
      <w:numFmt w:val="bullet"/>
      <w:lvlText w:val="•"/>
      <w:lvlJc w:val="left"/>
      <w:pPr>
        <w:ind w:left="4443" w:hanging="721"/>
      </w:pPr>
      <w:rPr>
        <w:rFonts w:hint="default"/>
        <w:lang w:val="en-US" w:eastAsia="en-US" w:bidi="ar-SA"/>
      </w:rPr>
    </w:lvl>
    <w:lvl w:ilvl="5">
      <w:numFmt w:val="bullet"/>
      <w:lvlText w:val="•"/>
      <w:lvlJc w:val="left"/>
      <w:pPr>
        <w:ind w:left="5251" w:hanging="721"/>
      </w:pPr>
      <w:rPr>
        <w:rFonts w:hint="default"/>
        <w:lang w:val="en-US" w:eastAsia="en-US" w:bidi="ar-SA"/>
      </w:rPr>
    </w:lvl>
    <w:lvl w:ilvl="6">
      <w:numFmt w:val="bullet"/>
      <w:lvlText w:val="•"/>
      <w:lvlJc w:val="left"/>
      <w:pPr>
        <w:ind w:left="6059" w:hanging="721"/>
      </w:pPr>
      <w:rPr>
        <w:rFonts w:hint="default"/>
        <w:lang w:val="en-US" w:eastAsia="en-US" w:bidi="ar-SA"/>
      </w:rPr>
    </w:lvl>
    <w:lvl w:ilvl="7">
      <w:numFmt w:val="bullet"/>
      <w:lvlText w:val="•"/>
      <w:lvlJc w:val="left"/>
      <w:pPr>
        <w:ind w:left="6867" w:hanging="721"/>
      </w:pPr>
      <w:rPr>
        <w:rFonts w:hint="default"/>
        <w:lang w:val="en-US" w:eastAsia="en-US" w:bidi="ar-SA"/>
      </w:rPr>
    </w:lvl>
    <w:lvl w:ilvl="8">
      <w:numFmt w:val="bullet"/>
      <w:lvlText w:val="•"/>
      <w:lvlJc w:val="left"/>
      <w:pPr>
        <w:ind w:left="7675" w:hanging="721"/>
      </w:pPr>
      <w:rPr>
        <w:rFonts w:hint="default"/>
        <w:lang w:val="en-US" w:eastAsia="en-US" w:bidi="ar-SA"/>
      </w:rPr>
    </w:lvl>
  </w:abstractNum>
  <w:num w:numId="1" w16cid:durableId="2072269341">
    <w:abstractNumId w:val="15"/>
  </w:num>
  <w:num w:numId="2" w16cid:durableId="760224441">
    <w:abstractNumId w:val="14"/>
  </w:num>
  <w:num w:numId="3" w16cid:durableId="1392539051">
    <w:abstractNumId w:val="6"/>
  </w:num>
  <w:num w:numId="4" w16cid:durableId="839664932">
    <w:abstractNumId w:val="13"/>
  </w:num>
  <w:num w:numId="5" w16cid:durableId="1234700917">
    <w:abstractNumId w:val="9"/>
  </w:num>
  <w:num w:numId="6" w16cid:durableId="2139250835">
    <w:abstractNumId w:val="16"/>
  </w:num>
  <w:num w:numId="7" w16cid:durableId="391927881">
    <w:abstractNumId w:val="7"/>
  </w:num>
  <w:num w:numId="8" w16cid:durableId="847912620">
    <w:abstractNumId w:val="10"/>
  </w:num>
  <w:num w:numId="9" w16cid:durableId="1295520385">
    <w:abstractNumId w:val="8"/>
  </w:num>
  <w:num w:numId="10" w16cid:durableId="74670059">
    <w:abstractNumId w:val="0"/>
  </w:num>
  <w:num w:numId="11" w16cid:durableId="1359116893">
    <w:abstractNumId w:val="1"/>
  </w:num>
  <w:num w:numId="12" w16cid:durableId="485709799">
    <w:abstractNumId w:val="4"/>
  </w:num>
  <w:num w:numId="13" w16cid:durableId="180558933">
    <w:abstractNumId w:val="12"/>
  </w:num>
  <w:num w:numId="14" w16cid:durableId="926579399">
    <w:abstractNumId w:val="5"/>
  </w:num>
  <w:num w:numId="15" w16cid:durableId="2017883650">
    <w:abstractNumId w:val="2"/>
  </w:num>
  <w:num w:numId="16" w16cid:durableId="1104569609">
    <w:abstractNumId w:val="3"/>
  </w:num>
  <w:num w:numId="17" w16cid:durableId="199390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34CDC"/>
    <w:rsid w:val="0000287E"/>
    <w:rsid w:val="00010D3C"/>
    <w:rsid w:val="00010F13"/>
    <w:rsid w:val="00013016"/>
    <w:rsid w:val="000338F7"/>
    <w:rsid w:val="000346A0"/>
    <w:rsid w:val="00034B33"/>
    <w:rsid w:val="00041B8A"/>
    <w:rsid w:val="00065BDB"/>
    <w:rsid w:val="000732A1"/>
    <w:rsid w:val="000748FC"/>
    <w:rsid w:val="000760CD"/>
    <w:rsid w:val="00096328"/>
    <w:rsid w:val="000A0196"/>
    <w:rsid w:val="000A02B7"/>
    <w:rsid w:val="000B5183"/>
    <w:rsid w:val="000B695D"/>
    <w:rsid w:val="000D0E46"/>
    <w:rsid w:val="000D3D77"/>
    <w:rsid w:val="000D4FE3"/>
    <w:rsid w:val="000E6B3F"/>
    <w:rsid w:val="000F2525"/>
    <w:rsid w:val="000F406A"/>
    <w:rsid w:val="000F6691"/>
    <w:rsid w:val="00105E35"/>
    <w:rsid w:val="00106895"/>
    <w:rsid w:val="00140AA6"/>
    <w:rsid w:val="001478C0"/>
    <w:rsid w:val="00150010"/>
    <w:rsid w:val="00154714"/>
    <w:rsid w:val="00157B74"/>
    <w:rsid w:val="00163C1D"/>
    <w:rsid w:val="001720B8"/>
    <w:rsid w:val="00172A36"/>
    <w:rsid w:val="0017401D"/>
    <w:rsid w:val="00177184"/>
    <w:rsid w:val="00183EA4"/>
    <w:rsid w:val="0018694C"/>
    <w:rsid w:val="001A04E9"/>
    <w:rsid w:val="001B3F83"/>
    <w:rsid w:val="001D18C9"/>
    <w:rsid w:val="001D6602"/>
    <w:rsid w:val="001F566E"/>
    <w:rsid w:val="00213F22"/>
    <w:rsid w:val="00220C33"/>
    <w:rsid w:val="00220E00"/>
    <w:rsid w:val="00251EC6"/>
    <w:rsid w:val="0026190E"/>
    <w:rsid w:val="00270E55"/>
    <w:rsid w:val="00273E62"/>
    <w:rsid w:val="002747EC"/>
    <w:rsid w:val="00276B23"/>
    <w:rsid w:val="00281C6F"/>
    <w:rsid w:val="002B0281"/>
    <w:rsid w:val="002C5E2D"/>
    <w:rsid w:val="002C7E3D"/>
    <w:rsid w:val="002C7EB8"/>
    <w:rsid w:val="002D0B12"/>
    <w:rsid w:val="002F2165"/>
    <w:rsid w:val="00310305"/>
    <w:rsid w:val="0031761A"/>
    <w:rsid w:val="00320F7B"/>
    <w:rsid w:val="003221B2"/>
    <w:rsid w:val="003223CB"/>
    <w:rsid w:val="00327742"/>
    <w:rsid w:val="003348AF"/>
    <w:rsid w:val="00345CBA"/>
    <w:rsid w:val="00355FCD"/>
    <w:rsid w:val="003671AD"/>
    <w:rsid w:val="003706E0"/>
    <w:rsid w:val="00392359"/>
    <w:rsid w:val="003958FF"/>
    <w:rsid w:val="003A491E"/>
    <w:rsid w:val="003A4A41"/>
    <w:rsid w:val="003C1ECF"/>
    <w:rsid w:val="003D33DA"/>
    <w:rsid w:val="003E3952"/>
    <w:rsid w:val="003F0615"/>
    <w:rsid w:val="003F3A36"/>
    <w:rsid w:val="003F4BB7"/>
    <w:rsid w:val="00401953"/>
    <w:rsid w:val="00403229"/>
    <w:rsid w:val="00403810"/>
    <w:rsid w:val="00421E48"/>
    <w:rsid w:val="0043348A"/>
    <w:rsid w:val="00466FE2"/>
    <w:rsid w:val="004710A8"/>
    <w:rsid w:val="004769D4"/>
    <w:rsid w:val="0048500A"/>
    <w:rsid w:val="00485461"/>
    <w:rsid w:val="00496344"/>
    <w:rsid w:val="004A03A5"/>
    <w:rsid w:val="004A4C1C"/>
    <w:rsid w:val="004A7B27"/>
    <w:rsid w:val="004A7E82"/>
    <w:rsid w:val="004B2B27"/>
    <w:rsid w:val="004B4EF6"/>
    <w:rsid w:val="004C69E1"/>
    <w:rsid w:val="004D3062"/>
    <w:rsid w:val="004E5FC2"/>
    <w:rsid w:val="004F4E1C"/>
    <w:rsid w:val="00500295"/>
    <w:rsid w:val="00500B74"/>
    <w:rsid w:val="00504901"/>
    <w:rsid w:val="00521383"/>
    <w:rsid w:val="00537271"/>
    <w:rsid w:val="00537288"/>
    <w:rsid w:val="00540A5D"/>
    <w:rsid w:val="0055074D"/>
    <w:rsid w:val="00563754"/>
    <w:rsid w:val="00571DD4"/>
    <w:rsid w:val="00574210"/>
    <w:rsid w:val="005852DD"/>
    <w:rsid w:val="00593688"/>
    <w:rsid w:val="0059395E"/>
    <w:rsid w:val="00596FB3"/>
    <w:rsid w:val="005A50B1"/>
    <w:rsid w:val="005B33D4"/>
    <w:rsid w:val="005C587F"/>
    <w:rsid w:val="005D5FA3"/>
    <w:rsid w:val="005F0CD3"/>
    <w:rsid w:val="005F45B2"/>
    <w:rsid w:val="005F7D45"/>
    <w:rsid w:val="00604949"/>
    <w:rsid w:val="00613259"/>
    <w:rsid w:val="00634835"/>
    <w:rsid w:val="00635BF8"/>
    <w:rsid w:val="0064361A"/>
    <w:rsid w:val="00653C23"/>
    <w:rsid w:val="00674879"/>
    <w:rsid w:val="006763ED"/>
    <w:rsid w:val="006842C4"/>
    <w:rsid w:val="006843CB"/>
    <w:rsid w:val="00693B02"/>
    <w:rsid w:val="00694D58"/>
    <w:rsid w:val="00695C2A"/>
    <w:rsid w:val="006A20A7"/>
    <w:rsid w:val="006A78BE"/>
    <w:rsid w:val="006B3494"/>
    <w:rsid w:val="006B542D"/>
    <w:rsid w:val="006C0339"/>
    <w:rsid w:val="006E0142"/>
    <w:rsid w:val="00704B14"/>
    <w:rsid w:val="00706A54"/>
    <w:rsid w:val="0071193E"/>
    <w:rsid w:val="007126F9"/>
    <w:rsid w:val="00722E72"/>
    <w:rsid w:val="0072457A"/>
    <w:rsid w:val="007266BF"/>
    <w:rsid w:val="007443E6"/>
    <w:rsid w:val="00761068"/>
    <w:rsid w:val="00764FB3"/>
    <w:rsid w:val="007873BA"/>
    <w:rsid w:val="00794E31"/>
    <w:rsid w:val="00795764"/>
    <w:rsid w:val="007A4BDD"/>
    <w:rsid w:val="007A5CF0"/>
    <w:rsid w:val="007B56C6"/>
    <w:rsid w:val="007B71B9"/>
    <w:rsid w:val="007B7215"/>
    <w:rsid w:val="007C4F6E"/>
    <w:rsid w:val="007C778B"/>
    <w:rsid w:val="007D1759"/>
    <w:rsid w:val="007E0D1F"/>
    <w:rsid w:val="007F117B"/>
    <w:rsid w:val="007F3043"/>
    <w:rsid w:val="008020AC"/>
    <w:rsid w:val="00802B8D"/>
    <w:rsid w:val="008050D9"/>
    <w:rsid w:val="00806D9F"/>
    <w:rsid w:val="00814193"/>
    <w:rsid w:val="00815A01"/>
    <w:rsid w:val="00822997"/>
    <w:rsid w:val="0085176B"/>
    <w:rsid w:val="00851B11"/>
    <w:rsid w:val="00854E83"/>
    <w:rsid w:val="008564E5"/>
    <w:rsid w:val="00863A6A"/>
    <w:rsid w:val="008662C7"/>
    <w:rsid w:val="00866A40"/>
    <w:rsid w:val="008824C8"/>
    <w:rsid w:val="00890A9B"/>
    <w:rsid w:val="00891CC2"/>
    <w:rsid w:val="008C738A"/>
    <w:rsid w:val="008D1D93"/>
    <w:rsid w:val="008D46AC"/>
    <w:rsid w:val="008D69A1"/>
    <w:rsid w:val="008E1889"/>
    <w:rsid w:val="008E78AA"/>
    <w:rsid w:val="00906AC0"/>
    <w:rsid w:val="009103E0"/>
    <w:rsid w:val="00913AD8"/>
    <w:rsid w:val="00921089"/>
    <w:rsid w:val="0092657D"/>
    <w:rsid w:val="00927339"/>
    <w:rsid w:val="00931324"/>
    <w:rsid w:val="00940FAB"/>
    <w:rsid w:val="00943CAD"/>
    <w:rsid w:val="00952275"/>
    <w:rsid w:val="00956F42"/>
    <w:rsid w:val="00964FBE"/>
    <w:rsid w:val="00970D80"/>
    <w:rsid w:val="009758A4"/>
    <w:rsid w:val="00976231"/>
    <w:rsid w:val="00984CE9"/>
    <w:rsid w:val="00987D96"/>
    <w:rsid w:val="00995ADE"/>
    <w:rsid w:val="009A6C1C"/>
    <w:rsid w:val="009B1BEA"/>
    <w:rsid w:val="009B42A8"/>
    <w:rsid w:val="009B5CF6"/>
    <w:rsid w:val="009E61EE"/>
    <w:rsid w:val="009F0AEA"/>
    <w:rsid w:val="009F5D37"/>
    <w:rsid w:val="00A012F4"/>
    <w:rsid w:val="00A018A6"/>
    <w:rsid w:val="00A018D1"/>
    <w:rsid w:val="00A05AFC"/>
    <w:rsid w:val="00A075DF"/>
    <w:rsid w:val="00A207BB"/>
    <w:rsid w:val="00A42735"/>
    <w:rsid w:val="00A46BA6"/>
    <w:rsid w:val="00A47521"/>
    <w:rsid w:val="00A47F5A"/>
    <w:rsid w:val="00A50F02"/>
    <w:rsid w:val="00A55DAE"/>
    <w:rsid w:val="00A66357"/>
    <w:rsid w:val="00A8087A"/>
    <w:rsid w:val="00A87C5D"/>
    <w:rsid w:val="00A91DBB"/>
    <w:rsid w:val="00AB0843"/>
    <w:rsid w:val="00AB6715"/>
    <w:rsid w:val="00AC3A2B"/>
    <w:rsid w:val="00AC4027"/>
    <w:rsid w:val="00AD3897"/>
    <w:rsid w:val="00AD5A25"/>
    <w:rsid w:val="00AF0956"/>
    <w:rsid w:val="00AF45A2"/>
    <w:rsid w:val="00B1157D"/>
    <w:rsid w:val="00B1280E"/>
    <w:rsid w:val="00B17139"/>
    <w:rsid w:val="00B263CE"/>
    <w:rsid w:val="00B56289"/>
    <w:rsid w:val="00B57ACA"/>
    <w:rsid w:val="00B63792"/>
    <w:rsid w:val="00B73FF5"/>
    <w:rsid w:val="00B76552"/>
    <w:rsid w:val="00B95846"/>
    <w:rsid w:val="00B95B1F"/>
    <w:rsid w:val="00BA037A"/>
    <w:rsid w:val="00BA47C4"/>
    <w:rsid w:val="00BA63A3"/>
    <w:rsid w:val="00BC416F"/>
    <w:rsid w:val="00BD452C"/>
    <w:rsid w:val="00BD5063"/>
    <w:rsid w:val="00BE6D5E"/>
    <w:rsid w:val="00BF25E0"/>
    <w:rsid w:val="00C168E6"/>
    <w:rsid w:val="00C31366"/>
    <w:rsid w:val="00C37388"/>
    <w:rsid w:val="00C50B74"/>
    <w:rsid w:val="00C57EBD"/>
    <w:rsid w:val="00C61E71"/>
    <w:rsid w:val="00C67294"/>
    <w:rsid w:val="00C952DB"/>
    <w:rsid w:val="00CA4E3B"/>
    <w:rsid w:val="00CB099E"/>
    <w:rsid w:val="00CB7428"/>
    <w:rsid w:val="00D07A0C"/>
    <w:rsid w:val="00D07D3C"/>
    <w:rsid w:val="00D154A8"/>
    <w:rsid w:val="00D25DC0"/>
    <w:rsid w:val="00D30E36"/>
    <w:rsid w:val="00D46639"/>
    <w:rsid w:val="00D73332"/>
    <w:rsid w:val="00D75591"/>
    <w:rsid w:val="00D81813"/>
    <w:rsid w:val="00DA4C95"/>
    <w:rsid w:val="00DA7B5B"/>
    <w:rsid w:val="00DC60E6"/>
    <w:rsid w:val="00DD0AF7"/>
    <w:rsid w:val="00DD171F"/>
    <w:rsid w:val="00DE4F08"/>
    <w:rsid w:val="00DF77CE"/>
    <w:rsid w:val="00E14CFF"/>
    <w:rsid w:val="00E2187C"/>
    <w:rsid w:val="00E25A89"/>
    <w:rsid w:val="00E3029D"/>
    <w:rsid w:val="00E41458"/>
    <w:rsid w:val="00E50D76"/>
    <w:rsid w:val="00E54262"/>
    <w:rsid w:val="00E563A7"/>
    <w:rsid w:val="00E60A32"/>
    <w:rsid w:val="00E61AFC"/>
    <w:rsid w:val="00E669BB"/>
    <w:rsid w:val="00E70725"/>
    <w:rsid w:val="00E76833"/>
    <w:rsid w:val="00E80C21"/>
    <w:rsid w:val="00E90D80"/>
    <w:rsid w:val="00E92079"/>
    <w:rsid w:val="00E939E9"/>
    <w:rsid w:val="00EA0337"/>
    <w:rsid w:val="00EA0414"/>
    <w:rsid w:val="00EA228A"/>
    <w:rsid w:val="00EA7A34"/>
    <w:rsid w:val="00EB58FA"/>
    <w:rsid w:val="00EC1D71"/>
    <w:rsid w:val="00EC1FA3"/>
    <w:rsid w:val="00EC3895"/>
    <w:rsid w:val="00EC4209"/>
    <w:rsid w:val="00EC63AC"/>
    <w:rsid w:val="00EC6F4B"/>
    <w:rsid w:val="00ED29E7"/>
    <w:rsid w:val="00ED5406"/>
    <w:rsid w:val="00EE3183"/>
    <w:rsid w:val="00EF4829"/>
    <w:rsid w:val="00F0681B"/>
    <w:rsid w:val="00F13DBD"/>
    <w:rsid w:val="00F15D13"/>
    <w:rsid w:val="00F233B8"/>
    <w:rsid w:val="00F239A2"/>
    <w:rsid w:val="00F368BD"/>
    <w:rsid w:val="00F65AE2"/>
    <w:rsid w:val="00F669C5"/>
    <w:rsid w:val="00F75E9A"/>
    <w:rsid w:val="00F77E1D"/>
    <w:rsid w:val="00FA06C5"/>
    <w:rsid w:val="00FA06C8"/>
    <w:rsid w:val="00FA140D"/>
    <w:rsid w:val="00FA3B95"/>
    <w:rsid w:val="00FB5BF9"/>
    <w:rsid w:val="00FB61E8"/>
    <w:rsid w:val="00FD02C3"/>
    <w:rsid w:val="00FD537B"/>
    <w:rsid w:val="06B34CDC"/>
    <w:rsid w:val="06E6867D"/>
    <w:rsid w:val="08152653"/>
    <w:rsid w:val="0821783E"/>
    <w:rsid w:val="0869E3C9"/>
    <w:rsid w:val="09B78679"/>
    <w:rsid w:val="0AD4017F"/>
    <w:rsid w:val="0B129E7F"/>
    <w:rsid w:val="0B7D2E5F"/>
    <w:rsid w:val="0BBDF4C0"/>
    <w:rsid w:val="0DA86F03"/>
    <w:rsid w:val="0DF5F48D"/>
    <w:rsid w:val="10BD7C4F"/>
    <w:rsid w:val="10D51119"/>
    <w:rsid w:val="113BA9E6"/>
    <w:rsid w:val="11623B38"/>
    <w:rsid w:val="1280E980"/>
    <w:rsid w:val="1320F937"/>
    <w:rsid w:val="141CB9E1"/>
    <w:rsid w:val="14BCC998"/>
    <w:rsid w:val="154BAEA9"/>
    <w:rsid w:val="15F4AFCE"/>
    <w:rsid w:val="1776119B"/>
    <w:rsid w:val="1881EEA5"/>
    <w:rsid w:val="1886DC3B"/>
    <w:rsid w:val="189112C1"/>
    <w:rsid w:val="18E57615"/>
    <w:rsid w:val="191AFD77"/>
    <w:rsid w:val="1965E691"/>
    <w:rsid w:val="1AFB4D29"/>
    <w:rsid w:val="1B8DC704"/>
    <w:rsid w:val="1C640BE1"/>
    <w:rsid w:val="1C79B914"/>
    <w:rsid w:val="1CBE754C"/>
    <w:rsid w:val="1D0CBC84"/>
    <w:rsid w:val="1D533E92"/>
    <w:rsid w:val="1DB93C5B"/>
    <w:rsid w:val="1E53A7F3"/>
    <w:rsid w:val="1EF13029"/>
    <w:rsid w:val="1FC8271C"/>
    <w:rsid w:val="2249177D"/>
    <w:rsid w:val="249B59FB"/>
    <w:rsid w:val="249C59EB"/>
    <w:rsid w:val="25355657"/>
    <w:rsid w:val="256BA225"/>
    <w:rsid w:val="25EEA279"/>
    <w:rsid w:val="27505889"/>
    <w:rsid w:val="28063C0C"/>
    <w:rsid w:val="28863588"/>
    <w:rsid w:val="294067B7"/>
    <w:rsid w:val="2A8A317F"/>
    <w:rsid w:val="2AE4EB0F"/>
    <w:rsid w:val="2AE608D3"/>
    <w:rsid w:val="2AE94602"/>
    <w:rsid w:val="2AF73BA3"/>
    <w:rsid w:val="2BBC9148"/>
    <w:rsid w:val="2D48E3F8"/>
    <w:rsid w:val="2EB35116"/>
    <w:rsid w:val="2FF022C6"/>
    <w:rsid w:val="316986B3"/>
    <w:rsid w:val="32A0D0E3"/>
    <w:rsid w:val="33B29E1D"/>
    <w:rsid w:val="33E4701F"/>
    <w:rsid w:val="36ADAA3E"/>
    <w:rsid w:val="37012B01"/>
    <w:rsid w:val="377825BE"/>
    <w:rsid w:val="37A45D2A"/>
    <w:rsid w:val="3988D0CF"/>
    <w:rsid w:val="3A1373F8"/>
    <w:rsid w:val="3C3EC1AD"/>
    <w:rsid w:val="3CA598C7"/>
    <w:rsid w:val="3CF4A37C"/>
    <w:rsid w:val="3DEF1012"/>
    <w:rsid w:val="3E17C5AE"/>
    <w:rsid w:val="3F0AE393"/>
    <w:rsid w:val="3FDD7C18"/>
    <w:rsid w:val="4061AE3A"/>
    <w:rsid w:val="413AAAC4"/>
    <w:rsid w:val="41E59AC3"/>
    <w:rsid w:val="42734E13"/>
    <w:rsid w:val="42D46877"/>
    <w:rsid w:val="43FEACEB"/>
    <w:rsid w:val="443FAF4E"/>
    <w:rsid w:val="44DE8BEA"/>
    <w:rsid w:val="45ABC003"/>
    <w:rsid w:val="47DC5F00"/>
    <w:rsid w:val="480B11BE"/>
    <w:rsid w:val="486DBE07"/>
    <w:rsid w:val="4894D7CF"/>
    <w:rsid w:val="48B3C973"/>
    <w:rsid w:val="48B7754A"/>
    <w:rsid w:val="49BE3F69"/>
    <w:rsid w:val="49F22CC7"/>
    <w:rsid w:val="4ADD2059"/>
    <w:rsid w:val="4B098286"/>
    <w:rsid w:val="4C0107FC"/>
    <w:rsid w:val="4E92C282"/>
    <w:rsid w:val="4ECF6744"/>
    <w:rsid w:val="4ED62057"/>
    <w:rsid w:val="4F806AFD"/>
    <w:rsid w:val="5217141A"/>
    <w:rsid w:val="534DC465"/>
    <w:rsid w:val="5415BC43"/>
    <w:rsid w:val="54E994C6"/>
    <w:rsid w:val="554342BF"/>
    <w:rsid w:val="55697B3B"/>
    <w:rsid w:val="57054B9C"/>
    <w:rsid w:val="58213588"/>
    <w:rsid w:val="59BD05E9"/>
    <w:rsid w:val="5A61CA84"/>
    <w:rsid w:val="5A7C3956"/>
    <w:rsid w:val="5B58D64A"/>
    <w:rsid w:val="5CD250C8"/>
    <w:rsid w:val="5CEF659A"/>
    <w:rsid w:val="5D6C091D"/>
    <w:rsid w:val="5DD4D3E2"/>
    <w:rsid w:val="5F743222"/>
    <w:rsid w:val="604BFD08"/>
    <w:rsid w:val="61AEEF71"/>
    <w:rsid w:val="6251B192"/>
    <w:rsid w:val="62D0C3FF"/>
    <w:rsid w:val="6321C8EC"/>
    <w:rsid w:val="65161D6B"/>
    <w:rsid w:val="65C9C56F"/>
    <w:rsid w:val="65F53DBA"/>
    <w:rsid w:val="6601CC8B"/>
    <w:rsid w:val="675CFB2A"/>
    <w:rsid w:val="679ADC70"/>
    <w:rsid w:val="67CB1075"/>
    <w:rsid w:val="681E723D"/>
    <w:rsid w:val="68351E89"/>
    <w:rsid w:val="686B4740"/>
    <w:rsid w:val="69A7D580"/>
    <w:rsid w:val="69DB8ED7"/>
    <w:rsid w:val="6CF390A5"/>
    <w:rsid w:val="6D0EA4DF"/>
    <w:rsid w:val="6DCC3CAE"/>
    <w:rsid w:val="6E612833"/>
    <w:rsid w:val="6E626D35"/>
    <w:rsid w:val="6F53A63C"/>
    <w:rsid w:val="6F680D0F"/>
    <w:rsid w:val="6F9F9CD6"/>
    <w:rsid w:val="704645A1"/>
    <w:rsid w:val="71334DDB"/>
    <w:rsid w:val="743B7E32"/>
    <w:rsid w:val="7592D24F"/>
    <w:rsid w:val="75D74E93"/>
    <w:rsid w:val="75F076F0"/>
    <w:rsid w:val="76421359"/>
    <w:rsid w:val="77189B9D"/>
    <w:rsid w:val="7745367F"/>
    <w:rsid w:val="786E7348"/>
    <w:rsid w:val="7BA3703F"/>
    <w:rsid w:val="7D3F40A0"/>
    <w:rsid w:val="7E588A5D"/>
    <w:rsid w:val="7E6FBFB8"/>
    <w:rsid w:val="7EA6DA30"/>
    <w:rsid w:val="7FF3DF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0398"/>
  <w15:docId w15:val="{2BF0234F-7C04-40D1-BA5A-146A5DE9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1"/>
      <w:ind w:left="943" w:right="766"/>
      <w:jc w:val="center"/>
      <w:outlineLvl w:val="0"/>
    </w:pPr>
    <w:rPr>
      <w:b/>
      <w:bCs/>
      <w:sz w:val="46"/>
      <w:szCs w:val="46"/>
    </w:rPr>
  </w:style>
  <w:style w:type="paragraph" w:styleId="Heading2">
    <w:name w:val="heading 2"/>
    <w:basedOn w:val="Normal"/>
    <w:uiPriority w:val="1"/>
    <w:qFormat/>
    <w:pPr>
      <w:ind w:left="580" w:hanging="481"/>
      <w:outlineLvl w:val="1"/>
    </w:pPr>
    <w:rPr>
      <w:b/>
      <w:bCs/>
      <w:sz w:val="32"/>
      <w:szCs w:val="32"/>
    </w:rPr>
  </w:style>
  <w:style w:type="paragraph" w:styleId="Heading3">
    <w:name w:val="heading 3"/>
    <w:basedOn w:val="Normal"/>
    <w:uiPriority w:val="1"/>
    <w:qFormat/>
    <w:pPr>
      <w:spacing w:before="89"/>
      <w:ind w:left="588" w:right="766"/>
      <w:jc w:val="center"/>
      <w:outlineLvl w:val="2"/>
    </w:pPr>
    <w:rPr>
      <w:b/>
      <w:bCs/>
      <w:sz w:val="28"/>
      <w:szCs w:val="28"/>
    </w:rPr>
  </w:style>
  <w:style w:type="paragraph" w:styleId="Heading4">
    <w:name w:val="heading 4"/>
    <w:basedOn w:val="Normal"/>
    <w:uiPriority w:val="1"/>
    <w:qFormat/>
    <w:pPr>
      <w:ind w:right="395"/>
      <w:jc w:val="center"/>
      <w:outlineLvl w:val="3"/>
    </w:pPr>
    <w:rPr>
      <w:b/>
      <w:bCs/>
      <w:sz w:val="26"/>
      <w:szCs w:val="26"/>
    </w:rPr>
  </w:style>
  <w:style w:type="paragraph" w:styleId="Heading5">
    <w:name w:val="heading 5"/>
    <w:basedOn w:val="Normal"/>
    <w:uiPriority w:val="1"/>
    <w:qFormat/>
    <w:pPr>
      <w:ind w:left="10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58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qFormat/>
    <w:pPr>
      <w:spacing w:before="137"/>
      <w:ind w:left="820" w:hanging="361"/>
    </w:pPr>
  </w:style>
  <w:style w:type="paragraph" w:customStyle="1" w:styleId="TableParagraph">
    <w:name w:val="Table Paragraph"/>
    <w:basedOn w:val="Normal"/>
    <w:uiPriority w:val="1"/>
    <w:qFormat/>
    <w:pPr>
      <w:spacing w:line="275" w:lineRule="exact"/>
      <w:ind w:left="107"/>
    </w:pPr>
  </w:style>
  <w:style w:type="paragraph" w:styleId="BalloonText">
    <w:name w:val="Balloon Text"/>
    <w:basedOn w:val="Normal"/>
    <w:link w:val="BalloonTextChar"/>
    <w:uiPriority w:val="99"/>
    <w:semiHidden/>
    <w:unhideWhenUsed/>
    <w:rsid w:val="00157B74"/>
    <w:rPr>
      <w:rFonts w:ascii="Tahoma" w:hAnsi="Tahoma" w:cs="Tahoma"/>
      <w:sz w:val="16"/>
      <w:szCs w:val="16"/>
    </w:rPr>
  </w:style>
  <w:style w:type="character" w:customStyle="1" w:styleId="BalloonTextChar">
    <w:name w:val="Balloon Text Char"/>
    <w:basedOn w:val="DefaultParagraphFont"/>
    <w:link w:val="BalloonText"/>
    <w:uiPriority w:val="99"/>
    <w:semiHidden/>
    <w:rsid w:val="00157B74"/>
    <w:rPr>
      <w:rFonts w:ascii="Tahoma" w:eastAsia="Times New Roman" w:hAnsi="Tahoma" w:cs="Tahoma"/>
      <w:sz w:val="16"/>
      <w:szCs w:val="16"/>
    </w:rPr>
  </w:style>
  <w:style w:type="character" w:styleId="Hyperlink">
    <w:name w:val="Hyperlink"/>
    <w:basedOn w:val="DefaultParagraphFont"/>
    <w:uiPriority w:val="99"/>
    <w:unhideWhenUsed/>
    <w:rsid w:val="00593688"/>
    <w:rPr>
      <w:color w:val="0000FF" w:themeColor="hyperlink"/>
      <w:u w:val="single"/>
    </w:rPr>
  </w:style>
  <w:style w:type="character" w:styleId="UnresolvedMention">
    <w:name w:val="Unresolved Mention"/>
    <w:basedOn w:val="DefaultParagraphFont"/>
    <w:uiPriority w:val="99"/>
    <w:semiHidden/>
    <w:unhideWhenUsed/>
    <w:rsid w:val="00593688"/>
    <w:rPr>
      <w:color w:val="605E5C"/>
      <w:shd w:val="clear" w:color="auto" w:fill="E1DFDD"/>
    </w:rPr>
  </w:style>
  <w:style w:type="character" w:customStyle="1" w:styleId="jsgrdq">
    <w:name w:val="jsgrdq"/>
    <w:basedOn w:val="DefaultParagraphFont"/>
    <w:rsid w:val="0059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1744">
      <w:bodyDiv w:val="1"/>
      <w:marLeft w:val="0"/>
      <w:marRight w:val="0"/>
      <w:marTop w:val="0"/>
      <w:marBottom w:val="0"/>
      <w:divBdr>
        <w:top w:val="none" w:sz="0" w:space="0" w:color="auto"/>
        <w:left w:val="none" w:sz="0" w:space="0" w:color="auto"/>
        <w:bottom w:val="none" w:sz="0" w:space="0" w:color="auto"/>
        <w:right w:val="none" w:sz="0" w:space="0" w:color="auto"/>
      </w:divBdr>
      <w:divsChild>
        <w:div w:id="10304478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javatpoint.com/python-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github.com/rahulch07/Auditorim-Management-System.git" TargetMode="External"/><Relationship Id="rId2" Type="http://schemas.openxmlformats.org/officeDocument/2006/relationships/styles" Target="styles.xml"/><Relationship Id="rId16" Type="http://schemas.openxmlformats.org/officeDocument/2006/relationships/hyperlink" Target="https://1000projects.org/online-auditorium-booking-management-application.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hyperlink" Target="https://www.freeprojectz.com/php-projects-projects/hall-booking-system" TargetMode="External"/><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Sawant</dc:creator>
  <cp:lastModifiedBy>Rahul Chougule</cp:lastModifiedBy>
  <cp:revision>2</cp:revision>
  <dcterms:created xsi:type="dcterms:W3CDTF">2022-05-01T20:07:00Z</dcterms:created>
  <dcterms:modified xsi:type="dcterms:W3CDTF">2022-05-01T20:07:00Z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Microsoft® Word 2016</vt:lpwstr>
  </property>
  <property fmtid="{D5CDD505-2E9C-101B-9397-08002B2CF9AE}" pid="4" name="LastSaved">
    <vt:filetime>2022-01-18T00:00:00Z</vt:filetime>
  </property>
</Properties>
</file>